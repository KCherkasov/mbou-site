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5900" w14:textId="77777777" w:rsidR="0090649C" w:rsidRPr="0085602E" w:rsidRDefault="0090649C" w:rsidP="0090649C">
      <w:pPr>
        <w:pStyle w:val="af1"/>
        <w:jc w:val="center"/>
      </w:pPr>
      <w:r w:rsidRPr="0085602E">
        <w:t>РОССИЙСКАЯ ФЕДЕРАЦИЯ</w:t>
      </w:r>
    </w:p>
    <w:p w14:paraId="71302253" w14:textId="77777777" w:rsidR="0090649C" w:rsidRPr="0085602E" w:rsidRDefault="0090649C" w:rsidP="0090649C">
      <w:pPr>
        <w:pStyle w:val="af1"/>
        <w:jc w:val="center"/>
      </w:pPr>
      <w:r w:rsidRPr="0085602E">
        <w:t>МОСКОВСКАЯ ОБЛАСТЬ</w:t>
      </w:r>
    </w:p>
    <w:p w14:paraId="5EA1B560" w14:textId="77777777" w:rsidR="0090649C" w:rsidRPr="0085602E" w:rsidRDefault="0090649C" w:rsidP="0090649C">
      <w:pPr>
        <w:pStyle w:val="af1"/>
        <w:jc w:val="center"/>
      </w:pPr>
      <w:r w:rsidRPr="0085602E">
        <w:t>УПРАВЛЕНИЕ ОБРАЗОВАНИЯ</w:t>
      </w:r>
    </w:p>
    <w:p w14:paraId="7CB7FB03" w14:textId="77777777" w:rsidR="0090649C" w:rsidRPr="0085602E" w:rsidRDefault="0090649C" w:rsidP="0090649C">
      <w:pPr>
        <w:pStyle w:val="af1"/>
        <w:jc w:val="center"/>
      </w:pPr>
      <w:r w:rsidRPr="0085602E">
        <w:t>ГОРОД ЛОБНЯ</w:t>
      </w:r>
    </w:p>
    <w:p w14:paraId="3925ABCF" w14:textId="77777777" w:rsidR="0090649C" w:rsidRPr="0085602E" w:rsidRDefault="0090649C" w:rsidP="0090649C">
      <w:pPr>
        <w:pStyle w:val="af1"/>
        <w:jc w:val="center"/>
      </w:pPr>
      <w:r w:rsidRPr="0085602E">
        <w:t>МУНИЦИПАЛЬНОЕ БЮДЖЕТНОЕ ОБЩЕОБРАЗОВАТЕЛЬНОЕ УЧРЕЖДЕНИЕ</w:t>
      </w:r>
    </w:p>
    <w:p w14:paraId="753CF8A4" w14:textId="77777777" w:rsidR="0090649C" w:rsidRPr="0085602E" w:rsidRDefault="0090649C" w:rsidP="0090649C">
      <w:pPr>
        <w:pStyle w:val="af1"/>
        <w:jc w:val="center"/>
      </w:pPr>
      <w:r w:rsidRPr="0085602E">
        <w:t>СРЕДНЯЯ ОБЩЕОБРАЗОВАТЕЛЬНАЯ ШКОЛА №7</w:t>
      </w:r>
    </w:p>
    <w:p w14:paraId="3F1BA09E" w14:textId="77777777" w:rsidR="0090649C" w:rsidRDefault="0090649C" w:rsidP="0090649C">
      <w:pPr>
        <w:jc w:val="center"/>
      </w:pPr>
    </w:p>
    <w:p w14:paraId="21ED9CC0" w14:textId="77777777" w:rsidR="0090649C" w:rsidRPr="0085602E" w:rsidRDefault="0090649C" w:rsidP="0090649C">
      <w:pPr>
        <w:pStyle w:val="af1"/>
        <w:jc w:val="center"/>
        <w:rPr>
          <w:sz w:val="20"/>
          <w:szCs w:val="20"/>
        </w:rPr>
      </w:pPr>
      <w:r w:rsidRPr="0085602E">
        <w:rPr>
          <w:sz w:val="20"/>
          <w:szCs w:val="20"/>
        </w:rPr>
        <w:t>141730, Московская область                                                                тел/факс: 8(</w:t>
      </w:r>
      <w:r>
        <w:rPr>
          <w:sz w:val="20"/>
          <w:szCs w:val="20"/>
        </w:rPr>
        <w:t>495) 577-15-21</w:t>
      </w:r>
    </w:p>
    <w:p w14:paraId="33A332F0" w14:textId="77777777" w:rsidR="0090649C" w:rsidRPr="007070AF" w:rsidRDefault="0090649C" w:rsidP="0090649C">
      <w:pPr>
        <w:pStyle w:val="af1"/>
        <w:jc w:val="center"/>
        <w:rPr>
          <w:color w:val="0070C0"/>
          <w:sz w:val="20"/>
          <w:szCs w:val="20"/>
        </w:rPr>
      </w:pPr>
      <w:proofErr w:type="spellStart"/>
      <w:r w:rsidRPr="0085602E">
        <w:rPr>
          <w:sz w:val="20"/>
          <w:szCs w:val="20"/>
        </w:rPr>
        <w:t>г.Лобня</w:t>
      </w:r>
      <w:proofErr w:type="spellEnd"/>
      <w:r w:rsidRPr="0085602E">
        <w:rPr>
          <w:sz w:val="20"/>
          <w:szCs w:val="20"/>
        </w:rPr>
        <w:t xml:space="preserve">, </w:t>
      </w:r>
      <w:proofErr w:type="spellStart"/>
      <w:r w:rsidRPr="0085602E">
        <w:rPr>
          <w:sz w:val="20"/>
          <w:szCs w:val="20"/>
        </w:rPr>
        <w:t>Букинское</w:t>
      </w:r>
      <w:proofErr w:type="spellEnd"/>
      <w:r w:rsidRPr="0085602E">
        <w:rPr>
          <w:sz w:val="20"/>
          <w:szCs w:val="20"/>
        </w:rPr>
        <w:t xml:space="preserve"> шоссе 19</w:t>
      </w:r>
      <w:r>
        <w:rPr>
          <w:sz w:val="20"/>
          <w:szCs w:val="20"/>
        </w:rPr>
        <w:t xml:space="preserve">                                                               е-</w:t>
      </w:r>
      <w:r>
        <w:rPr>
          <w:sz w:val="20"/>
          <w:szCs w:val="20"/>
          <w:lang w:val="en-US"/>
        </w:rPr>
        <w:t>mail</w:t>
      </w:r>
      <w:r>
        <w:rPr>
          <w:sz w:val="20"/>
          <w:szCs w:val="20"/>
        </w:rPr>
        <w:t>:</w:t>
      </w:r>
      <w:r w:rsidRPr="007070AF">
        <w:rPr>
          <w:color w:val="0070C0"/>
          <w:sz w:val="20"/>
          <w:szCs w:val="20"/>
        </w:rPr>
        <w:t xml:space="preserve"> lobn_sh7@mosreg.ru</w:t>
      </w:r>
    </w:p>
    <w:p w14:paraId="16E5FC14" w14:textId="77777777" w:rsidR="0090649C" w:rsidRPr="00971928" w:rsidRDefault="0090649C" w:rsidP="0090649C">
      <w:pPr>
        <w:pStyle w:val="af1"/>
        <w:jc w:val="center"/>
        <w:rPr>
          <w:sz w:val="20"/>
          <w:szCs w:val="20"/>
        </w:rPr>
      </w:pPr>
    </w:p>
    <w:p w14:paraId="10044B68" w14:textId="77777777" w:rsidR="0090649C" w:rsidRDefault="0090649C" w:rsidP="0090649C">
      <w:pPr>
        <w:pStyle w:val="af1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___________</w:t>
      </w:r>
      <w:r w:rsidRPr="00A76F12">
        <w:rPr>
          <w:sz w:val="20"/>
          <w:szCs w:val="20"/>
          <w:u w:val="single"/>
        </w:rPr>
        <w:t xml:space="preserve">ОКПО 45066752, ОГРН </w:t>
      </w:r>
      <w:proofErr w:type="gramStart"/>
      <w:r w:rsidRPr="00A76F12">
        <w:rPr>
          <w:sz w:val="20"/>
          <w:szCs w:val="20"/>
          <w:u w:val="single"/>
        </w:rPr>
        <w:t>1025003081839</w:t>
      </w:r>
      <w:r>
        <w:rPr>
          <w:sz w:val="20"/>
          <w:szCs w:val="20"/>
          <w:u w:val="single"/>
        </w:rPr>
        <w:t xml:space="preserve">,   </w:t>
      </w:r>
      <w:proofErr w:type="gramEnd"/>
      <w:r>
        <w:rPr>
          <w:sz w:val="20"/>
          <w:szCs w:val="20"/>
          <w:u w:val="single"/>
        </w:rPr>
        <w:t>ИНН/КПП  5025009734/504701001__________</w:t>
      </w:r>
    </w:p>
    <w:p w14:paraId="0FCD9AD8" w14:textId="77777777" w:rsidR="0090649C" w:rsidRDefault="0090649C" w:rsidP="0090649C">
      <w:pPr>
        <w:contextualSpacing/>
        <w:jc w:val="both"/>
      </w:pPr>
    </w:p>
    <w:tbl>
      <w:tblPr>
        <w:tblW w:w="5092" w:type="pct"/>
        <w:tblLayout w:type="fixed"/>
        <w:tblLook w:val="01E0" w:firstRow="1" w:lastRow="1" w:firstColumn="1" w:lastColumn="1" w:noHBand="0" w:noVBand="0"/>
      </w:tblPr>
      <w:tblGrid>
        <w:gridCol w:w="7393"/>
        <w:gridCol w:w="7665"/>
      </w:tblGrid>
      <w:tr w:rsidR="0090649C" w:rsidRPr="00194824" w14:paraId="5E842D40" w14:textId="77777777" w:rsidTr="004D6EF5">
        <w:trPr>
          <w:trHeight w:val="2046"/>
        </w:trPr>
        <w:tc>
          <w:tcPr>
            <w:tcW w:w="2455" w:type="pct"/>
          </w:tcPr>
          <w:p w14:paraId="5DB9FD93" w14:textId="77777777" w:rsidR="0090649C" w:rsidRPr="00194824" w:rsidRDefault="0090649C" w:rsidP="004D6EF5">
            <w:pPr>
              <w:tabs>
                <w:tab w:val="left" w:pos="9288"/>
              </w:tabs>
              <w:rPr>
                <w:b/>
                <w:caps/>
                <w:szCs w:val="28"/>
              </w:rPr>
            </w:pPr>
            <w:r w:rsidRPr="00194824">
              <w:rPr>
                <w:b/>
                <w:caps/>
                <w:szCs w:val="28"/>
              </w:rPr>
              <w:t>РАССМОТРЕНО</w:t>
            </w:r>
          </w:p>
          <w:p w14:paraId="4341D794" w14:textId="77777777" w:rsidR="0090649C" w:rsidRPr="00194824" w:rsidRDefault="0090649C" w:rsidP="004D6EF5">
            <w:pPr>
              <w:tabs>
                <w:tab w:val="left" w:pos="9288"/>
              </w:tabs>
              <w:rPr>
                <w:szCs w:val="28"/>
              </w:rPr>
            </w:pPr>
            <w:r w:rsidRPr="00194824">
              <w:rPr>
                <w:szCs w:val="28"/>
              </w:rPr>
              <w:t>на заседании педагогического совета</w:t>
            </w:r>
          </w:p>
          <w:p w14:paraId="4FF8272D" w14:textId="77777777" w:rsidR="0090649C" w:rsidRPr="00194824" w:rsidRDefault="0090649C" w:rsidP="004D6EF5">
            <w:pPr>
              <w:tabs>
                <w:tab w:val="left" w:pos="9288"/>
              </w:tabs>
              <w:rPr>
                <w:szCs w:val="28"/>
              </w:rPr>
            </w:pPr>
          </w:p>
          <w:p w14:paraId="7E03BE17" w14:textId="77777777" w:rsidR="0090649C" w:rsidRPr="00194824" w:rsidRDefault="0090649C" w:rsidP="004D6EF5">
            <w:pPr>
              <w:tabs>
                <w:tab w:val="left" w:pos="9288"/>
              </w:tabs>
              <w:rPr>
                <w:szCs w:val="28"/>
              </w:rPr>
            </w:pPr>
            <w:r w:rsidRPr="00194824">
              <w:rPr>
                <w:szCs w:val="28"/>
              </w:rPr>
              <w:t>Протокол № 1от 30.08.2021 г.</w:t>
            </w:r>
          </w:p>
        </w:tc>
        <w:tc>
          <w:tcPr>
            <w:tcW w:w="2545" w:type="pct"/>
          </w:tcPr>
          <w:p w14:paraId="70A062E7" w14:textId="77777777" w:rsidR="0090649C" w:rsidRPr="00194824" w:rsidRDefault="0090649C" w:rsidP="004D6EF5">
            <w:pPr>
              <w:contextualSpacing/>
              <w:jc w:val="right"/>
              <w:rPr>
                <w:b/>
                <w:bCs/>
                <w:szCs w:val="28"/>
              </w:rPr>
            </w:pPr>
            <w:r w:rsidRPr="00194824">
              <w:rPr>
                <w:b/>
                <w:bCs/>
                <w:szCs w:val="28"/>
              </w:rPr>
              <w:t>УТВЕРЖДАЮ</w:t>
            </w:r>
          </w:p>
          <w:p w14:paraId="53FF1D25" w14:textId="77777777" w:rsidR="0090649C" w:rsidRPr="00194824" w:rsidRDefault="0090649C" w:rsidP="004D6EF5">
            <w:pPr>
              <w:contextualSpacing/>
              <w:jc w:val="right"/>
              <w:rPr>
                <w:szCs w:val="28"/>
              </w:rPr>
            </w:pPr>
            <w:r w:rsidRPr="00194824">
              <w:rPr>
                <w:szCs w:val="28"/>
              </w:rPr>
              <w:t xml:space="preserve">   Директор __________</w:t>
            </w:r>
            <w:proofErr w:type="spellStart"/>
            <w:r w:rsidRPr="00194824">
              <w:rPr>
                <w:szCs w:val="28"/>
              </w:rPr>
              <w:t>М.Н.Черкасова</w:t>
            </w:r>
            <w:proofErr w:type="spellEnd"/>
          </w:p>
          <w:p w14:paraId="7D0DFD90" w14:textId="77777777" w:rsidR="0090649C" w:rsidRPr="00194824" w:rsidRDefault="0090649C" w:rsidP="004D6EF5">
            <w:pPr>
              <w:contextualSpacing/>
              <w:jc w:val="right"/>
              <w:rPr>
                <w:szCs w:val="28"/>
              </w:rPr>
            </w:pPr>
          </w:p>
          <w:p w14:paraId="1CC57773" w14:textId="77777777" w:rsidR="0090649C" w:rsidRPr="00194824" w:rsidRDefault="0090649C" w:rsidP="004D6EF5">
            <w:pPr>
              <w:contextualSpacing/>
              <w:jc w:val="right"/>
              <w:rPr>
                <w:szCs w:val="28"/>
              </w:rPr>
            </w:pPr>
            <w:r w:rsidRPr="00194824">
              <w:rPr>
                <w:szCs w:val="28"/>
              </w:rPr>
              <w:t>Приказ № 72 от 30.08.2021 г.</w:t>
            </w:r>
          </w:p>
        </w:tc>
      </w:tr>
    </w:tbl>
    <w:p w14:paraId="0FC8CC1E" w14:textId="77777777" w:rsidR="0090649C" w:rsidRPr="00194824" w:rsidRDefault="0090649C" w:rsidP="0090649C">
      <w:pPr>
        <w:ind w:firstLine="709"/>
        <w:contextualSpacing/>
        <w:jc w:val="both"/>
        <w:rPr>
          <w:b/>
          <w:bCs/>
          <w:sz w:val="40"/>
          <w:szCs w:val="40"/>
        </w:rPr>
      </w:pPr>
    </w:p>
    <w:p w14:paraId="254B428A" w14:textId="77777777" w:rsidR="0090649C" w:rsidRPr="00194824" w:rsidRDefault="0090649C" w:rsidP="0090649C">
      <w:pPr>
        <w:ind w:firstLine="709"/>
        <w:contextualSpacing/>
        <w:jc w:val="center"/>
        <w:rPr>
          <w:b/>
          <w:bCs/>
          <w:sz w:val="40"/>
          <w:szCs w:val="40"/>
        </w:rPr>
      </w:pPr>
      <w:r w:rsidRPr="00194824">
        <w:rPr>
          <w:b/>
          <w:bCs/>
          <w:sz w:val="40"/>
          <w:szCs w:val="40"/>
        </w:rPr>
        <w:t>РАБОЧАЯ ПРОГРАММА</w:t>
      </w:r>
    </w:p>
    <w:p w14:paraId="53445EFB" w14:textId="77777777" w:rsidR="0090649C" w:rsidRPr="00194824" w:rsidRDefault="0090649C" w:rsidP="0090649C">
      <w:pPr>
        <w:ind w:firstLine="709"/>
        <w:contextualSpacing/>
        <w:jc w:val="center"/>
        <w:rPr>
          <w:b/>
          <w:bCs/>
          <w:sz w:val="40"/>
          <w:szCs w:val="40"/>
        </w:rPr>
      </w:pPr>
      <w:r w:rsidRPr="00194824">
        <w:rPr>
          <w:b/>
          <w:bCs/>
          <w:sz w:val="40"/>
          <w:szCs w:val="40"/>
        </w:rPr>
        <w:t xml:space="preserve">НА 2021 - 2022 УЧЕБНЫЙ ГОД </w:t>
      </w:r>
    </w:p>
    <w:p w14:paraId="00FC9B87" w14:textId="11FFB986" w:rsidR="0090649C" w:rsidRPr="00194824" w:rsidRDefault="0090649C" w:rsidP="0090649C">
      <w:pPr>
        <w:tabs>
          <w:tab w:val="left" w:pos="4678"/>
          <w:tab w:val="left" w:pos="8647"/>
          <w:tab w:val="left" w:pos="9639"/>
        </w:tabs>
        <w:ind w:firstLine="709"/>
        <w:contextualSpacing/>
        <w:jc w:val="center"/>
        <w:rPr>
          <w:bCs/>
          <w:szCs w:val="28"/>
          <w:vertAlign w:val="superscript"/>
        </w:rPr>
      </w:pPr>
      <w:r>
        <w:rPr>
          <w:b/>
          <w:bCs/>
          <w:sz w:val="40"/>
          <w:szCs w:val="28"/>
          <w:u w:val="single"/>
        </w:rPr>
        <w:t>Математика(алгебра)</w:t>
      </w:r>
    </w:p>
    <w:p w14:paraId="75E7436F" w14:textId="51568AEC" w:rsidR="0090649C" w:rsidRPr="00194824" w:rsidRDefault="0090649C" w:rsidP="0090649C">
      <w:pPr>
        <w:tabs>
          <w:tab w:val="left" w:pos="4678"/>
          <w:tab w:val="left" w:pos="8647"/>
          <w:tab w:val="left" w:pos="9639"/>
        </w:tabs>
        <w:ind w:firstLine="709"/>
        <w:contextualSpacing/>
        <w:jc w:val="center"/>
        <w:rPr>
          <w:b/>
          <w:bCs/>
          <w:sz w:val="32"/>
          <w:szCs w:val="32"/>
        </w:rPr>
      </w:pPr>
      <w:r w:rsidRPr="00194824">
        <w:rPr>
          <w:b/>
          <w:bCs/>
          <w:sz w:val="36"/>
          <w:szCs w:val="36"/>
        </w:rPr>
        <w:t xml:space="preserve">      </w:t>
      </w:r>
      <w:r w:rsidRPr="00194824">
        <w:rPr>
          <w:b/>
          <w:bCs/>
          <w:sz w:val="32"/>
          <w:szCs w:val="32"/>
        </w:rPr>
        <w:t xml:space="preserve">Для </w:t>
      </w:r>
      <w:r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 xml:space="preserve"> -</w:t>
      </w:r>
      <w:r>
        <w:rPr>
          <w:b/>
          <w:bCs/>
          <w:sz w:val="32"/>
          <w:szCs w:val="32"/>
        </w:rPr>
        <w:t>9</w:t>
      </w:r>
      <w:r w:rsidRPr="00194824">
        <w:rPr>
          <w:b/>
          <w:bCs/>
          <w:sz w:val="32"/>
          <w:szCs w:val="32"/>
        </w:rPr>
        <w:t xml:space="preserve"> классов (ФГОС)</w:t>
      </w:r>
    </w:p>
    <w:p w14:paraId="4412FEC6" w14:textId="77777777" w:rsidR="0090649C" w:rsidRPr="00194824" w:rsidRDefault="0090649C" w:rsidP="0090649C">
      <w:pPr>
        <w:tabs>
          <w:tab w:val="left" w:pos="3261"/>
          <w:tab w:val="left" w:pos="9639"/>
        </w:tabs>
        <w:ind w:firstLine="709"/>
        <w:contextualSpacing/>
        <w:jc w:val="center"/>
        <w:rPr>
          <w:b/>
          <w:bCs/>
          <w:sz w:val="32"/>
          <w:szCs w:val="32"/>
        </w:rPr>
      </w:pPr>
    </w:p>
    <w:p w14:paraId="27C4C447" w14:textId="532C7684" w:rsidR="0090649C" w:rsidRPr="00194824" w:rsidRDefault="0090649C" w:rsidP="0090649C">
      <w:pPr>
        <w:tabs>
          <w:tab w:val="left" w:pos="3261"/>
          <w:tab w:val="left" w:pos="9639"/>
        </w:tabs>
        <w:ind w:firstLine="709"/>
        <w:contextualSpacing/>
        <w:jc w:val="center"/>
        <w:rPr>
          <w:bCs/>
          <w:sz w:val="32"/>
          <w:szCs w:val="32"/>
          <w:vertAlign w:val="superscript"/>
        </w:rPr>
      </w:pPr>
      <w:bookmarkStart w:id="0" w:name="_Hlk87115198"/>
      <w:r w:rsidRPr="00194824">
        <w:rPr>
          <w:b/>
          <w:bCs/>
          <w:sz w:val="32"/>
          <w:szCs w:val="32"/>
        </w:rPr>
        <w:t xml:space="preserve">учителя </w:t>
      </w:r>
      <w:r>
        <w:rPr>
          <w:b/>
          <w:bCs/>
          <w:sz w:val="32"/>
          <w:szCs w:val="32"/>
        </w:rPr>
        <w:t>Кирилюк Людмилы</w:t>
      </w:r>
      <w:r>
        <w:rPr>
          <w:b/>
          <w:bCs/>
          <w:sz w:val="32"/>
          <w:szCs w:val="32"/>
        </w:rPr>
        <w:t xml:space="preserve"> Викторовны</w:t>
      </w:r>
    </w:p>
    <w:p w14:paraId="42AAA32C" w14:textId="453DAE13" w:rsidR="0090649C" w:rsidRPr="00194824" w:rsidRDefault="0090649C" w:rsidP="0090649C">
      <w:pPr>
        <w:tabs>
          <w:tab w:val="left" w:pos="4395"/>
          <w:tab w:val="left" w:pos="9639"/>
        </w:tabs>
        <w:ind w:firstLine="709"/>
        <w:contextualSpacing/>
        <w:jc w:val="center"/>
        <w:rPr>
          <w:bCs/>
          <w:szCs w:val="28"/>
        </w:rPr>
      </w:pPr>
      <w:r>
        <w:rPr>
          <w:bCs/>
          <w:szCs w:val="28"/>
        </w:rPr>
        <w:t>первая</w:t>
      </w:r>
      <w:r>
        <w:rPr>
          <w:bCs/>
          <w:szCs w:val="28"/>
        </w:rPr>
        <w:t xml:space="preserve"> квалификационная категория</w:t>
      </w:r>
    </w:p>
    <w:p w14:paraId="27429E7C" w14:textId="77777777" w:rsidR="0090649C" w:rsidRPr="00194824" w:rsidRDefault="0090649C" w:rsidP="0090649C">
      <w:pPr>
        <w:contextualSpacing/>
        <w:jc w:val="center"/>
        <w:rPr>
          <w:bCs/>
        </w:rPr>
      </w:pPr>
    </w:p>
    <w:bookmarkEnd w:id="0"/>
    <w:p w14:paraId="53C517FD" w14:textId="77777777" w:rsidR="0090649C" w:rsidRPr="00194824" w:rsidRDefault="0090649C" w:rsidP="0090649C">
      <w:pPr>
        <w:ind w:firstLine="709"/>
        <w:contextualSpacing/>
        <w:jc w:val="center"/>
        <w:rPr>
          <w:b/>
          <w:bCs/>
        </w:rPr>
      </w:pPr>
    </w:p>
    <w:p w14:paraId="1DF29FA3" w14:textId="1A7CFB5C" w:rsidR="00E57091" w:rsidRPr="0090649C" w:rsidRDefault="0090649C" w:rsidP="0090649C">
      <w:pPr>
        <w:ind w:firstLine="709"/>
        <w:contextualSpacing/>
        <w:jc w:val="center"/>
        <w:rPr>
          <w:b/>
          <w:bCs/>
        </w:rPr>
      </w:pPr>
      <w:r w:rsidRPr="00194824">
        <w:rPr>
          <w:b/>
          <w:bCs/>
        </w:rPr>
        <w:t>2021 г.</w:t>
      </w:r>
    </w:p>
    <w:p w14:paraId="7FE2E4BC" w14:textId="77777777" w:rsidR="00841C6C" w:rsidRPr="00D34EE1" w:rsidRDefault="00841C6C" w:rsidP="00841C6C">
      <w:pPr>
        <w:pStyle w:val="31"/>
        <w:shd w:val="clear" w:color="auto" w:fill="auto"/>
        <w:tabs>
          <w:tab w:val="left" w:pos="851"/>
          <w:tab w:val="left" w:pos="11340"/>
        </w:tabs>
        <w:spacing w:line="240" w:lineRule="auto"/>
        <w:ind w:right="566" w:firstLine="0"/>
        <w:jc w:val="center"/>
        <w:rPr>
          <w:b/>
          <w:sz w:val="24"/>
          <w:szCs w:val="24"/>
        </w:rPr>
      </w:pPr>
      <w:r w:rsidRPr="00D34EE1">
        <w:rPr>
          <w:b/>
          <w:sz w:val="24"/>
          <w:szCs w:val="24"/>
        </w:rPr>
        <w:lastRenderedPageBreak/>
        <w:t>Пояснительная записка</w:t>
      </w:r>
    </w:p>
    <w:p w14:paraId="3E6E0D2A" w14:textId="77777777" w:rsidR="00841C6C" w:rsidRPr="00D34EE1" w:rsidRDefault="00841C6C" w:rsidP="00841C6C">
      <w:pPr>
        <w:pStyle w:val="31"/>
        <w:shd w:val="clear" w:color="auto" w:fill="auto"/>
        <w:tabs>
          <w:tab w:val="left" w:pos="851"/>
          <w:tab w:val="left" w:pos="11340"/>
        </w:tabs>
        <w:spacing w:line="240" w:lineRule="auto"/>
        <w:ind w:right="566" w:firstLine="0"/>
        <w:jc w:val="left"/>
        <w:rPr>
          <w:sz w:val="24"/>
          <w:szCs w:val="24"/>
        </w:rPr>
      </w:pPr>
    </w:p>
    <w:p w14:paraId="1EFBCA51" w14:textId="77777777" w:rsidR="00841C6C" w:rsidRPr="00D34EE1" w:rsidRDefault="00841C6C" w:rsidP="00D525DF">
      <w:pPr>
        <w:spacing w:line="360" w:lineRule="auto"/>
        <w:jc w:val="both"/>
      </w:pPr>
      <w:r w:rsidRPr="00D34EE1">
        <w:t xml:space="preserve">     Рабочая программа по алгебре для обучающихся 7</w:t>
      </w:r>
      <w:r w:rsidR="005D2863" w:rsidRPr="005D2863">
        <w:t>-9</w:t>
      </w:r>
      <w:r w:rsidRPr="00D34EE1">
        <w:t xml:space="preserve"> класса разработана на основе следующих документов:</w:t>
      </w:r>
    </w:p>
    <w:p w14:paraId="3C8D58E5" w14:textId="77777777" w:rsidR="00841C6C" w:rsidRPr="00D34EE1" w:rsidRDefault="00841C6C" w:rsidP="00D525DF">
      <w:pPr>
        <w:pStyle w:val="11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34EE1">
        <w:rPr>
          <w:rFonts w:ascii="Times New Roman" w:hAnsi="Times New Roman"/>
          <w:sz w:val="24"/>
          <w:szCs w:val="24"/>
        </w:rPr>
        <w:t xml:space="preserve">Федеральный государственный образовательный стандарт основного общего </w:t>
      </w:r>
      <w:proofErr w:type="gramStart"/>
      <w:r w:rsidRPr="00D34EE1">
        <w:rPr>
          <w:rFonts w:ascii="Times New Roman" w:hAnsi="Times New Roman"/>
          <w:sz w:val="24"/>
          <w:szCs w:val="24"/>
        </w:rPr>
        <w:t>образования./</w:t>
      </w:r>
      <w:proofErr w:type="gramEnd"/>
      <w:r w:rsidRPr="00D34EE1">
        <w:rPr>
          <w:rFonts w:ascii="Times New Roman" w:hAnsi="Times New Roman"/>
          <w:sz w:val="24"/>
          <w:szCs w:val="24"/>
        </w:rPr>
        <w:t xml:space="preserve"> Министерство образования и науки Российской федерации. Пр. №1897 от 17.12.2010.</w:t>
      </w:r>
    </w:p>
    <w:p w14:paraId="1598305F" w14:textId="77777777" w:rsidR="00841C6C" w:rsidRPr="00D34EE1" w:rsidRDefault="00841C6C" w:rsidP="00D525DF">
      <w:pPr>
        <w:pStyle w:val="11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34EE1">
        <w:rPr>
          <w:rFonts w:ascii="Times New Roman" w:hAnsi="Times New Roman"/>
          <w:sz w:val="24"/>
          <w:szCs w:val="24"/>
        </w:rPr>
        <w:t xml:space="preserve">Примерная </w:t>
      </w:r>
      <w:proofErr w:type="gramStart"/>
      <w:r w:rsidRPr="00D34EE1">
        <w:rPr>
          <w:rFonts w:ascii="Times New Roman" w:hAnsi="Times New Roman"/>
          <w:sz w:val="24"/>
          <w:szCs w:val="24"/>
        </w:rPr>
        <w:t>основная  образовательная</w:t>
      </w:r>
      <w:proofErr w:type="gramEnd"/>
      <w:r w:rsidRPr="00D34EE1">
        <w:rPr>
          <w:rFonts w:ascii="Times New Roman" w:hAnsi="Times New Roman"/>
          <w:sz w:val="24"/>
          <w:szCs w:val="24"/>
        </w:rPr>
        <w:t xml:space="preserve"> программа основного общего образования. (Одобрена решением федерального учебно- методического объединения по общему образованию (протокол от 8 апреля 2015 г. № 1/15)).</w:t>
      </w:r>
    </w:p>
    <w:p w14:paraId="0A846490" w14:textId="77777777" w:rsidR="00841C6C" w:rsidRPr="00D34EE1" w:rsidRDefault="00841C6C" w:rsidP="00D525DF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/>
          <w:i w:val="0"/>
          <w:sz w:val="24"/>
          <w:szCs w:val="24"/>
          <w:lang w:val="ru-RU"/>
        </w:rPr>
      </w:pPr>
      <w:r w:rsidRPr="00D34EE1">
        <w:rPr>
          <w:rFonts w:ascii="Times New Roman" w:hAnsi="Times New Roman"/>
          <w:i w:val="0"/>
          <w:sz w:val="24"/>
          <w:szCs w:val="24"/>
          <w:lang w:val="ru-RU"/>
        </w:rPr>
        <w:t xml:space="preserve">Алгебра. Рабочие программы. Предметная линия учебников Ю.Н. Макарычева и других 7-9 классы: учебное пособие </w:t>
      </w:r>
      <w:proofErr w:type="gramStart"/>
      <w:r w:rsidRPr="00D34EE1">
        <w:rPr>
          <w:rFonts w:ascii="Times New Roman" w:hAnsi="Times New Roman"/>
          <w:i w:val="0"/>
          <w:sz w:val="24"/>
          <w:szCs w:val="24"/>
          <w:lang w:val="ru-RU"/>
        </w:rPr>
        <w:t>для  общеобразовательны</w:t>
      </w:r>
      <w:r w:rsidR="001967D8">
        <w:rPr>
          <w:rFonts w:ascii="Times New Roman" w:hAnsi="Times New Roman"/>
          <w:i w:val="0"/>
          <w:sz w:val="24"/>
          <w:szCs w:val="24"/>
          <w:lang w:val="ru-RU"/>
        </w:rPr>
        <w:t>х</w:t>
      </w:r>
      <w:proofErr w:type="gramEnd"/>
      <w:r w:rsidR="001967D8">
        <w:rPr>
          <w:rFonts w:ascii="Times New Roman" w:hAnsi="Times New Roman"/>
          <w:i w:val="0"/>
          <w:sz w:val="24"/>
          <w:szCs w:val="24"/>
          <w:lang w:val="ru-RU"/>
        </w:rPr>
        <w:t xml:space="preserve"> организаций / Н.Г. </w:t>
      </w:r>
      <w:proofErr w:type="spellStart"/>
      <w:r w:rsidR="001967D8">
        <w:rPr>
          <w:rFonts w:ascii="Times New Roman" w:hAnsi="Times New Roman"/>
          <w:i w:val="0"/>
          <w:sz w:val="24"/>
          <w:szCs w:val="24"/>
          <w:lang w:val="ru-RU"/>
        </w:rPr>
        <w:t>Миндюк</w:t>
      </w:r>
      <w:proofErr w:type="spellEnd"/>
      <w:r w:rsidR="001967D8">
        <w:rPr>
          <w:rFonts w:ascii="Times New Roman" w:hAnsi="Times New Roman"/>
          <w:i w:val="0"/>
          <w:sz w:val="24"/>
          <w:szCs w:val="24"/>
          <w:lang w:val="ru-RU"/>
        </w:rPr>
        <w:t>. – 4-е изд.- М.: Просвещение, 2020</w:t>
      </w:r>
      <w:r w:rsidRPr="00D34EE1">
        <w:rPr>
          <w:rFonts w:ascii="Times New Roman" w:hAnsi="Times New Roman"/>
          <w:i w:val="0"/>
          <w:sz w:val="24"/>
          <w:szCs w:val="24"/>
          <w:lang w:val="ru-RU"/>
        </w:rPr>
        <w:t xml:space="preserve">. </w:t>
      </w:r>
    </w:p>
    <w:p w14:paraId="141296B2" w14:textId="77777777" w:rsidR="00841C6C" w:rsidRPr="00D34EE1" w:rsidRDefault="00841C6C" w:rsidP="00D525DF">
      <w:pPr>
        <w:numPr>
          <w:ilvl w:val="0"/>
          <w:numId w:val="1"/>
        </w:numPr>
        <w:suppressAutoHyphens/>
        <w:spacing w:line="360" w:lineRule="auto"/>
        <w:ind w:left="0"/>
        <w:jc w:val="both"/>
      </w:pPr>
      <w:r w:rsidRPr="00D34EE1">
        <w:t>Федерального перечня учебников, рекомендованных Министерством образования Российской Федерации к использованию в образовательном процессе в общеобр</w:t>
      </w:r>
      <w:r w:rsidR="001967D8">
        <w:t>азовательных учреждениях на 2021/2022</w:t>
      </w:r>
      <w:r w:rsidRPr="00D34EE1">
        <w:t xml:space="preserve"> учебный </w:t>
      </w:r>
      <w:proofErr w:type="gramStart"/>
      <w:r w:rsidRPr="00D34EE1">
        <w:t xml:space="preserve">год,   </w:t>
      </w:r>
      <w:proofErr w:type="gramEnd"/>
      <w:r w:rsidRPr="00D34EE1">
        <w:t xml:space="preserve">     Данная  рабочая программа ориентирована на УМК Ю.Н. Макарычева.  </w:t>
      </w:r>
    </w:p>
    <w:p w14:paraId="282BEEDA" w14:textId="77777777" w:rsidR="00841C6C" w:rsidRPr="00D34EE1" w:rsidRDefault="00841C6C" w:rsidP="00D525DF">
      <w:pPr>
        <w:pStyle w:val="11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D34EE1">
        <w:rPr>
          <w:rFonts w:ascii="Times New Roman" w:hAnsi="Times New Roman"/>
          <w:b/>
          <w:sz w:val="24"/>
          <w:szCs w:val="24"/>
        </w:rPr>
        <w:t>Место предмета в учебном плане</w:t>
      </w:r>
    </w:p>
    <w:p w14:paraId="3876DFE9" w14:textId="77777777" w:rsidR="00841C6C" w:rsidRPr="00D34EE1" w:rsidRDefault="00841C6C" w:rsidP="00D525DF">
      <w:pPr>
        <w:spacing w:line="360" w:lineRule="auto"/>
        <w:ind w:firstLine="340"/>
        <w:jc w:val="both"/>
        <w:rPr>
          <w:lang w:bidi="en-US"/>
        </w:rPr>
      </w:pPr>
      <w:r w:rsidRPr="00D34EE1">
        <w:rPr>
          <w:lang w:bidi="en-US"/>
        </w:rPr>
        <w:t xml:space="preserve">Согласно базисному учебному плану для образовательных учреждений Российской Федерации на изучение </w:t>
      </w:r>
      <w:r w:rsidR="001967D8">
        <w:rPr>
          <w:lang w:bidi="en-US"/>
        </w:rPr>
        <w:t>алгебры в 7 классе отводится 99</w:t>
      </w:r>
      <w:r w:rsidRPr="00D34EE1">
        <w:rPr>
          <w:lang w:bidi="en-US"/>
        </w:rPr>
        <w:t xml:space="preserve"> часа из расчёта 3 часа в неделю. На изучение курса в соответствии с авторской </w:t>
      </w:r>
      <w:proofErr w:type="gramStart"/>
      <w:r w:rsidRPr="00D34EE1">
        <w:rPr>
          <w:lang w:bidi="en-US"/>
        </w:rPr>
        <w:t xml:space="preserve">программой  </w:t>
      </w:r>
      <w:r w:rsidRPr="00D34EE1">
        <w:t>Н.Г.</w:t>
      </w:r>
      <w:proofErr w:type="gramEnd"/>
      <w:r w:rsidRPr="00D34EE1">
        <w:t xml:space="preserve"> </w:t>
      </w:r>
      <w:proofErr w:type="spellStart"/>
      <w:r w:rsidRPr="00D34EE1">
        <w:t>Миндюк</w:t>
      </w:r>
      <w:proofErr w:type="spellEnd"/>
      <w:r w:rsidRPr="00D34EE1">
        <w:rPr>
          <w:lang w:bidi="en-US"/>
        </w:rPr>
        <w:t xml:space="preserve">. «Алгебра. Рабочие программы. </w:t>
      </w:r>
      <w:r w:rsidRPr="00D34EE1">
        <w:t xml:space="preserve">Предметная линия учебников Ю.Н. Макарычева и других 7-9 классы» </w:t>
      </w:r>
      <w:proofErr w:type="gramStart"/>
      <w:r w:rsidRPr="00D34EE1">
        <w:t>отводится</w:t>
      </w:r>
      <w:r w:rsidR="00D84C60">
        <w:t xml:space="preserve"> </w:t>
      </w:r>
      <w:r w:rsidR="00D84C60">
        <w:rPr>
          <w:lang w:bidi="en-US"/>
        </w:rPr>
        <w:t xml:space="preserve"> 99</w:t>
      </w:r>
      <w:proofErr w:type="gramEnd"/>
      <w:r w:rsidRPr="00D34EE1">
        <w:rPr>
          <w:lang w:bidi="en-US"/>
        </w:rPr>
        <w:t xml:space="preserve"> часа (3 часа в неделю – 1 вариант авторского планирования). Планирование учебного материа</w:t>
      </w:r>
      <w:r w:rsidR="00D84C60">
        <w:rPr>
          <w:lang w:bidi="en-US"/>
        </w:rPr>
        <w:t xml:space="preserve">ла по </w:t>
      </w:r>
      <w:proofErr w:type="gramStart"/>
      <w:r w:rsidR="00D84C60">
        <w:rPr>
          <w:lang w:bidi="en-US"/>
        </w:rPr>
        <w:t>алгебре  рассчитано</w:t>
      </w:r>
      <w:proofErr w:type="gramEnd"/>
      <w:r w:rsidR="00D84C60">
        <w:rPr>
          <w:lang w:bidi="en-US"/>
        </w:rPr>
        <w:t xml:space="preserve"> на 99</w:t>
      </w:r>
      <w:r w:rsidRPr="00D34EE1">
        <w:rPr>
          <w:lang w:bidi="en-US"/>
        </w:rPr>
        <w:t xml:space="preserve"> учебных часа согласно ка</w:t>
      </w:r>
      <w:r w:rsidR="00D84C60">
        <w:rPr>
          <w:lang w:bidi="en-US"/>
        </w:rPr>
        <w:t>лендарному планированию на  2021</w:t>
      </w:r>
      <w:r w:rsidRPr="00D34EE1">
        <w:rPr>
          <w:lang w:bidi="en-US"/>
        </w:rPr>
        <w:t>-</w:t>
      </w:r>
      <w:r w:rsidR="00346E68" w:rsidRPr="00D34EE1">
        <w:rPr>
          <w:lang w:bidi="en-US"/>
        </w:rPr>
        <w:t>20</w:t>
      </w:r>
      <w:r w:rsidR="00D84C60">
        <w:rPr>
          <w:lang w:bidi="en-US"/>
        </w:rPr>
        <w:t>22</w:t>
      </w:r>
      <w:r w:rsidRPr="00D34EE1">
        <w:rPr>
          <w:lang w:bidi="en-US"/>
        </w:rPr>
        <w:t xml:space="preserve"> учебный год.</w:t>
      </w:r>
      <w:r w:rsidR="00A1603A" w:rsidRPr="00D34EE1">
        <w:rPr>
          <w:lang w:bidi="en-US"/>
        </w:rPr>
        <w:t xml:space="preserve"> </w:t>
      </w:r>
    </w:p>
    <w:p w14:paraId="4378C8C2" w14:textId="77777777" w:rsidR="00A1603A" w:rsidRPr="00D34EE1" w:rsidRDefault="00A1603A" w:rsidP="00D525DF">
      <w:pPr>
        <w:spacing w:line="360" w:lineRule="auto"/>
        <w:ind w:firstLine="340"/>
        <w:jc w:val="both"/>
        <w:rPr>
          <w:lang w:bidi="en-US"/>
        </w:rPr>
      </w:pPr>
      <w:r w:rsidRPr="00D34EE1">
        <w:rPr>
          <w:lang w:bidi="en-US"/>
        </w:rPr>
        <w:t>Срок реализации программы один год.</w:t>
      </w:r>
    </w:p>
    <w:p w14:paraId="0BBA8F86" w14:textId="77777777" w:rsidR="00617C23" w:rsidRPr="00D34EE1" w:rsidRDefault="00617C23" w:rsidP="00D525DF">
      <w:pPr>
        <w:spacing w:line="360" w:lineRule="auto"/>
        <w:ind w:firstLine="340"/>
        <w:jc w:val="center"/>
        <w:rPr>
          <w:b/>
          <w:lang w:bidi="en-US"/>
        </w:rPr>
      </w:pPr>
      <w:r w:rsidRPr="00D34EE1">
        <w:rPr>
          <w:b/>
          <w:lang w:bidi="en-US"/>
        </w:rPr>
        <w:t xml:space="preserve">Цели и задачи изучения курса алгебры </w:t>
      </w:r>
      <w:proofErr w:type="gramStart"/>
      <w:r w:rsidRPr="00D34EE1">
        <w:rPr>
          <w:b/>
          <w:lang w:bidi="en-US"/>
        </w:rPr>
        <w:t xml:space="preserve">7 </w:t>
      </w:r>
      <w:r w:rsidR="005D2863" w:rsidRPr="005D2863">
        <w:rPr>
          <w:b/>
          <w:lang w:bidi="en-US"/>
        </w:rPr>
        <w:t xml:space="preserve"> </w:t>
      </w:r>
      <w:r w:rsidRPr="00D34EE1">
        <w:rPr>
          <w:b/>
          <w:lang w:bidi="en-US"/>
        </w:rPr>
        <w:t>класса</w:t>
      </w:r>
      <w:proofErr w:type="gramEnd"/>
    </w:p>
    <w:p w14:paraId="0F20C161" w14:textId="77777777" w:rsidR="00617C23" w:rsidRPr="00D34EE1" w:rsidRDefault="00AB64D0" w:rsidP="00D525DF">
      <w:pPr>
        <w:spacing w:line="360" w:lineRule="auto"/>
        <w:ind w:firstLine="340"/>
        <w:rPr>
          <w:lang w:bidi="en-US"/>
        </w:rPr>
      </w:pPr>
      <w:r w:rsidRPr="00D34EE1">
        <w:rPr>
          <w:lang w:bidi="en-US"/>
        </w:rPr>
        <w:t>Обучение алгебре направлено на достижение следующих целей:</w:t>
      </w:r>
    </w:p>
    <w:p w14:paraId="76A75477" w14:textId="77777777" w:rsidR="00AB64D0" w:rsidRPr="00D34EE1" w:rsidRDefault="00AB64D0" w:rsidP="00D525DF">
      <w:pPr>
        <w:spacing w:line="360" w:lineRule="auto"/>
        <w:ind w:firstLine="340"/>
        <w:rPr>
          <w:lang w:bidi="en-US"/>
        </w:rPr>
      </w:pPr>
      <w:r w:rsidRPr="00D34EE1">
        <w:rPr>
          <w:lang w:bidi="en-US"/>
        </w:rPr>
        <w:t>В направлении личностного развития:</w:t>
      </w:r>
    </w:p>
    <w:p w14:paraId="0C605C35" w14:textId="77777777" w:rsidR="00AB64D0" w:rsidRPr="00D34EE1" w:rsidRDefault="00AB64D0" w:rsidP="00D525DF">
      <w:pPr>
        <w:spacing w:line="360" w:lineRule="auto"/>
        <w:ind w:firstLine="340"/>
        <w:rPr>
          <w:lang w:bidi="en-US"/>
        </w:rPr>
      </w:pPr>
      <w:r w:rsidRPr="00D34EE1">
        <w:rPr>
          <w:lang w:bidi="en-US"/>
        </w:rPr>
        <w:lastRenderedPageBreak/>
        <w:t xml:space="preserve">- формирование представления о математике </w:t>
      </w:r>
      <w:proofErr w:type="gramStart"/>
      <w:r w:rsidRPr="00D34EE1">
        <w:rPr>
          <w:lang w:bidi="en-US"/>
        </w:rPr>
        <w:t>как  части</w:t>
      </w:r>
      <w:proofErr w:type="gramEnd"/>
      <w:r w:rsidRPr="00D34EE1">
        <w:rPr>
          <w:lang w:bidi="en-US"/>
        </w:rPr>
        <w:t xml:space="preserve"> общечеловеческой культуры, о значимости математики в развитии цивилизации и современного общества;</w:t>
      </w:r>
    </w:p>
    <w:p w14:paraId="67BE2435" w14:textId="77777777" w:rsidR="00AB64D0" w:rsidRPr="00D34EE1" w:rsidRDefault="00AB64D0" w:rsidP="00D525DF">
      <w:pPr>
        <w:spacing w:line="360" w:lineRule="auto"/>
        <w:ind w:firstLine="340"/>
        <w:rPr>
          <w:lang w:bidi="en-US"/>
        </w:rPr>
      </w:pPr>
      <w:r w:rsidRPr="00D34EE1">
        <w:rPr>
          <w:lang w:bidi="en-US"/>
        </w:rPr>
        <w:t>- развитие логического и критического мышления, культуры речи;</w:t>
      </w:r>
    </w:p>
    <w:p w14:paraId="048005FC" w14:textId="77777777" w:rsidR="00AB64D0" w:rsidRPr="00D34EE1" w:rsidRDefault="00AB64D0" w:rsidP="00D525DF">
      <w:pPr>
        <w:spacing w:line="360" w:lineRule="auto"/>
        <w:ind w:firstLine="340"/>
        <w:rPr>
          <w:lang w:bidi="en-US"/>
        </w:rPr>
      </w:pPr>
      <w:r w:rsidRPr="00D34EE1">
        <w:rPr>
          <w:lang w:bidi="en-US"/>
        </w:rPr>
        <w:t>- воспитание качеств личности, обеспечивающих социальную мобильность;</w:t>
      </w:r>
    </w:p>
    <w:p w14:paraId="3E724A45" w14:textId="77777777" w:rsidR="00AB64D0" w:rsidRPr="00D34EE1" w:rsidRDefault="00AB64D0" w:rsidP="00D525DF">
      <w:pPr>
        <w:spacing w:line="360" w:lineRule="auto"/>
        <w:ind w:firstLine="340"/>
        <w:rPr>
          <w:lang w:bidi="en-US"/>
        </w:rPr>
      </w:pPr>
      <w:r w:rsidRPr="00D34EE1">
        <w:rPr>
          <w:lang w:bidi="en-US"/>
        </w:rPr>
        <w:t>- формирование качеств мышления, необходимых для адаптации в современном информационном обществе;</w:t>
      </w:r>
    </w:p>
    <w:p w14:paraId="41981BF9" w14:textId="77777777" w:rsidR="00AB64D0" w:rsidRPr="00D34EE1" w:rsidRDefault="00AB64D0" w:rsidP="00D525DF">
      <w:pPr>
        <w:spacing w:line="360" w:lineRule="auto"/>
        <w:ind w:firstLine="340"/>
        <w:rPr>
          <w:lang w:bidi="en-US"/>
        </w:rPr>
      </w:pPr>
      <w:r w:rsidRPr="00D34EE1">
        <w:rPr>
          <w:lang w:bidi="en-US"/>
        </w:rPr>
        <w:t>- разви</w:t>
      </w:r>
      <w:r w:rsidR="00631169" w:rsidRPr="00D34EE1">
        <w:rPr>
          <w:lang w:bidi="en-US"/>
        </w:rPr>
        <w:t>тие математических способностей.</w:t>
      </w:r>
    </w:p>
    <w:p w14:paraId="0375F04F" w14:textId="77777777" w:rsidR="00AB64D0" w:rsidRPr="00D34EE1" w:rsidRDefault="00AB64D0" w:rsidP="00D525DF">
      <w:pPr>
        <w:spacing w:line="360" w:lineRule="auto"/>
        <w:ind w:firstLine="340"/>
        <w:rPr>
          <w:lang w:bidi="en-US"/>
        </w:rPr>
      </w:pPr>
      <w:r w:rsidRPr="00D34EE1">
        <w:rPr>
          <w:lang w:bidi="en-US"/>
        </w:rPr>
        <w:t>В метапредметном направлении:</w:t>
      </w:r>
    </w:p>
    <w:p w14:paraId="5E90B9CC" w14:textId="77777777" w:rsidR="00AB64D0" w:rsidRPr="00D34EE1" w:rsidRDefault="00AB64D0" w:rsidP="00D525DF">
      <w:pPr>
        <w:spacing w:line="360" w:lineRule="auto"/>
        <w:ind w:firstLine="340"/>
        <w:rPr>
          <w:lang w:bidi="en-US"/>
        </w:rPr>
      </w:pPr>
      <w:r w:rsidRPr="00D34EE1">
        <w:rPr>
          <w:lang w:bidi="en-US"/>
        </w:rPr>
        <w:t>- развитие представлений о математике как форме описания и методе познания действительности;</w:t>
      </w:r>
    </w:p>
    <w:p w14:paraId="7134C2AA" w14:textId="77777777" w:rsidR="00AB64D0" w:rsidRPr="00D34EE1" w:rsidRDefault="00AB64D0" w:rsidP="00D525DF">
      <w:pPr>
        <w:spacing w:line="360" w:lineRule="auto"/>
        <w:ind w:firstLine="340"/>
        <w:rPr>
          <w:lang w:bidi="en-US"/>
        </w:rPr>
      </w:pPr>
      <w:r w:rsidRPr="00D34EE1">
        <w:rPr>
          <w:lang w:bidi="en-US"/>
        </w:rPr>
        <w:t>- формирование общих способов интеллектуальной деятельности, характерных для математики</w:t>
      </w:r>
      <w:r w:rsidR="00B21D22" w:rsidRPr="00D34EE1">
        <w:rPr>
          <w:lang w:bidi="en-US"/>
        </w:rPr>
        <w:t xml:space="preserve"> и значимых для различных сфер человеческой деятельности;</w:t>
      </w:r>
    </w:p>
    <w:p w14:paraId="101CE1C1" w14:textId="77777777" w:rsidR="00B21D22" w:rsidRPr="00D34EE1" w:rsidRDefault="00B21D22" w:rsidP="00D525DF">
      <w:pPr>
        <w:spacing w:line="360" w:lineRule="auto"/>
        <w:ind w:firstLine="340"/>
        <w:rPr>
          <w:lang w:bidi="en-US"/>
        </w:rPr>
      </w:pPr>
      <w:r w:rsidRPr="00D34EE1">
        <w:rPr>
          <w:lang w:bidi="en-US"/>
        </w:rPr>
        <w:t>В предметном направлении:</w:t>
      </w:r>
    </w:p>
    <w:p w14:paraId="3F0D7577" w14:textId="77777777" w:rsidR="00617C23" w:rsidRPr="00D34EE1" w:rsidRDefault="00617C23" w:rsidP="00D525DF">
      <w:pPr>
        <w:spacing w:line="360" w:lineRule="auto"/>
        <w:ind w:firstLine="340"/>
        <w:rPr>
          <w:lang w:bidi="en-US"/>
        </w:rPr>
      </w:pPr>
      <w:r w:rsidRPr="00D34EE1">
        <w:rPr>
          <w:lang w:bidi="en-US"/>
        </w:rPr>
        <w:t xml:space="preserve">- </w:t>
      </w:r>
      <w:r w:rsidR="00B21D22" w:rsidRPr="00D34EE1">
        <w:rPr>
          <w:lang w:bidi="en-US"/>
        </w:rPr>
        <w:t xml:space="preserve"> </w:t>
      </w:r>
      <w:r w:rsidRPr="00D34EE1">
        <w:rPr>
          <w:lang w:bidi="en-US"/>
        </w:rPr>
        <w:t xml:space="preserve">сознательное овладение обучающимися системой алгебраических знаний и умений для </w:t>
      </w:r>
      <w:r w:rsidR="00B21D22" w:rsidRPr="00D34EE1">
        <w:rPr>
          <w:lang w:bidi="en-US"/>
        </w:rPr>
        <w:t xml:space="preserve">продолжения образования, </w:t>
      </w:r>
      <w:r w:rsidRPr="00D34EE1">
        <w:rPr>
          <w:lang w:bidi="en-US"/>
        </w:rPr>
        <w:t xml:space="preserve">изучения смежных дисциплин и </w:t>
      </w:r>
      <w:r w:rsidR="00B21D22" w:rsidRPr="00D34EE1">
        <w:rPr>
          <w:lang w:bidi="en-US"/>
        </w:rPr>
        <w:t>применение в повседневной жизни.</w:t>
      </w:r>
    </w:p>
    <w:p w14:paraId="02603398" w14:textId="77777777" w:rsidR="00617C23" w:rsidRPr="00D34EE1" w:rsidRDefault="00617C23" w:rsidP="00D525DF">
      <w:pPr>
        <w:pStyle w:val="c17"/>
        <w:shd w:val="clear" w:color="auto" w:fill="FFFFFF"/>
        <w:spacing w:before="0" w:beforeAutospacing="0" w:after="0" w:afterAutospacing="0" w:line="360" w:lineRule="auto"/>
        <w:ind w:firstLine="710"/>
        <w:jc w:val="both"/>
        <w:rPr>
          <w:color w:val="000000"/>
        </w:rPr>
      </w:pPr>
      <w:r w:rsidRPr="00D34EE1">
        <w:rPr>
          <w:rStyle w:val="c22"/>
          <w:b/>
          <w:bCs/>
          <w:color w:val="000000"/>
        </w:rPr>
        <w:t xml:space="preserve">Задачи </w:t>
      </w:r>
      <w:r w:rsidR="00B21D22" w:rsidRPr="00D34EE1">
        <w:rPr>
          <w:rStyle w:val="c22"/>
          <w:b/>
          <w:bCs/>
          <w:color w:val="000000"/>
        </w:rPr>
        <w:t xml:space="preserve">изучения алгебры </w:t>
      </w:r>
      <w:r w:rsidRPr="00D34EE1">
        <w:rPr>
          <w:rStyle w:val="c22"/>
          <w:b/>
          <w:bCs/>
          <w:color w:val="000000"/>
        </w:rPr>
        <w:t>в 7 классе:</w:t>
      </w:r>
    </w:p>
    <w:p w14:paraId="3FA80E22" w14:textId="77777777" w:rsidR="00617C23" w:rsidRPr="00D34EE1" w:rsidRDefault="00617C23" w:rsidP="00D525DF">
      <w:pPr>
        <w:pStyle w:val="c17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D34EE1">
        <w:rPr>
          <w:rStyle w:val="c22"/>
          <w:color w:val="000000"/>
        </w:rPr>
        <w:t>- выработать умения выполнять действия над степенями с натуральными показателями, познакомить с понятием степени с нулевым показателем</w:t>
      </w:r>
      <w:r w:rsidR="00631169" w:rsidRPr="00D34EE1">
        <w:rPr>
          <w:rStyle w:val="c22"/>
          <w:color w:val="000000"/>
        </w:rPr>
        <w:t>;</w:t>
      </w:r>
    </w:p>
    <w:p w14:paraId="2D3305DF" w14:textId="77777777" w:rsidR="00617C23" w:rsidRPr="00D34EE1" w:rsidRDefault="00617C23" w:rsidP="00D525DF">
      <w:pPr>
        <w:pStyle w:val="c17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D34EE1">
        <w:rPr>
          <w:rStyle w:val="c22"/>
          <w:color w:val="000000"/>
        </w:rPr>
        <w:t>- обучить схемам рассуждений, составлению и использованию алгоритмов и алгоритмических предписаний; приемам аналитико-синтетической деятельности при доказательстве теории и решении задач</w:t>
      </w:r>
      <w:r w:rsidR="00631169" w:rsidRPr="00D34EE1">
        <w:rPr>
          <w:rStyle w:val="c22"/>
          <w:color w:val="000000"/>
        </w:rPr>
        <w:t>;</w:t>
      </w:r>
    </w:p>
    <w:p w14:paraId="19750C7D" w14:textId="77777777" w:rsidR="00617C23" w:rsidRPr="00D34EE1" w:rsidRDefault="00617C23" w:rsidP="00D525DF">
      <w:pPr>
        <w:pStyle w:val="c17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D34EE1">
        <w:rPr>
          <w:rStyle w:val="c22"/>
          <w:color w:val="000000"/>
        </w:rPr>
        <w:t>- выработать умение выполнять действия над многочленами. Убедить учащихся в практической пользе преобразований многочленов</w:t>
      </w:r>
      <w:r w:rsidR="00631169" w:rsidRPr="00D34EE1">
        <w:rPr>
          <w:rStyle w:val="c22"/>
          <w:color w:val="000000"/>
        </w:rPr>
        <w:t>;</w:t>
      </w:r>
    </w:p>
    <w:p w14:paraId="3A6CCE09" w14:textId="77777777" w:rsidR="00631169" w:rsidRPr="00D34EE1" w:rsidRDefault="00617C23" w:rsidP="00D525DF">
      <w:pPr>
        <w:pStyle w:val="c17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D34EE1">
        <w:rPr>
          <w:rStyle w:val="c22"/>
          <w:color w:val="000000"/>
        </w:rPr>
        <w:t>- научить строить графики, сознавать важность их использован использования в математическом моделировании нового вида – графических моделей.</w:t>
      </w:r>
      <w:r w:rsidR="00631169" w:rsidRPr="00D34EE1">
        <w:rPr>
          <w:color w:val="000000"/>
        </w:rPr>
        <w:t>;</w:t>
      </w:r>
    </w:p>
    <w:p w14:paraId="7B28F2B4" w14:textId="77777777" w:rsidR="00617C23" w:rsidRPr="00D34EE1" w:rsidRDefault="00631169" w:rsidP="00D525DF">
      <w:pPr>
        <w:pStyle w:val="c17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D34EE1">
        <w:rPr>
          <w:rStyle w:val="c22"/>
          <w:color w:val="000000"/>
        </w:rPr>
        <w:t xml:space="preserve"> </w:t>
      </w:r>
      <w:r w:rsidR="00617C23" w:rsidRPr="00D34EE1">
        <w:rPr>
          <w:rStyle w:val="c22"/>
          <w:color w:val="000000"/>
        </w:rPr>
        <w:t>- научить решать системы линейных уравнений и применять их при решении текстовых задач</w:t>
      </w:r>
      <w:r w:rsidRPr="00D34EE1">
        <w:rPr>
          <w:rStyle w:val="c22"/>
          <w:color w:val="000000"/>
        </w:rPr>
        <w:t>;</w:t>
      </w:r>
    </w:p>
    <w:p w14:paraId="6CF3CF82" w14:textId="77777777" w:rsidR="00356325" w:rsidRPr="00D34EE1" w:rsidRDefault="00617C23" w:rsidP="00D525DF">
      <w:pPr>
        <w:pStyle w:val="c17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D34EE1">
        <w:rPr>
          <w:rStyle w:val="c22"/>
          <w:color w:val="000000"/>
        </w:rPr>
        <w:lastRenderedPageBreak/>
        <w:t>- на большом количестве примеров и упражнений познакомить учащихся с начальными понятиями, идеями и методами комбинаторики, теории вероятности и статистики.</w:t>
      </w:r>
      <w:r w:rsidRPr="00D34EE1">
        <w:rPr>
          <w:rStyle w:val="c22"/>
          <w:b/>
          <w:bCs/>
          <w:color w:val="000000"/>
        </w:rPr>
        <w:t> </w:t>
      </w:r>
    </w:p>
    <w:p w14:paraId="606CB2A0" w14:textId="77777777" w:rsidR="00346E68" w:rsidRPr="00D34EE1" w:rsidRDefault="00346E68" w:rsidP="009B3689">
      <w:pPr>
        <w:jc w:val="center"/>
        <w:rPr>
          <w:b/>
        </w:rPr>
      </w:pPr>
    </w:p>
    <w:p w14:paraId="450D7C77" w14:textId="77777777" w:rsidR="00356325" w:rsidRDefault="00356325" w:rsidP="00036DD3">
      <w:pPr>
        <w:pStyle w:val="a3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/>
          <w:i w:val="0"/>
          <w:sz w:val="24"/>
          <w:szCs w:val="24"/>
          <w:lang w:val="ru-RU" w:bidi="en-US"/>
        </w:rPr>
      </w:pPr>
      <w:proofErr w:type="spellStart"/>
      <w:r w:rsidRPr="00D34EE1">
        <w:rPr>
          <w:rFonts w:ascii="Times New Roman" w:hAnsi="Times New Roman"/>
          <w:i w:val="0"/>
          <w:sz w:val="24"/>
          <w:szCs w:val="24"/>
          <w:lang w:val="ru-RU" w:bidi="en-US"/>
        </w:rPr>
        <w:t>дьми</w:t>
      </w:r>
      <w:proofErr w:type="spellEnd"/>
      <w:r w:rsidRPr="00D34EE1">
        <w:rPr>
          <w:rFonts w:ascii="Times New Roman" w:hAnsi="Times New Roman"/>
          <w:i w:val="0"/>
          <w:sz w:val="24"/>
          <w:szCs w:val="24"/>
          <w:lang w:val="ru-RU" w:bidi="en-US"/>
        </w:rPr>
        <w:t xml:space="preserve"> иных позиций.</w:t>
      </w:r>
    </w:p>
    <w:p w14:paraId="316CC0FD" w14:textId="77777777" w:rsidR="00E41641" w:rsidRPr="00E41641" w:rsidRDefault="00E41641" w:rsidP="00E41641">
      <w:pPr>
        <w:pStyle w:val="a3"/>
        <w:spacing w:line="360" w:lineRule="auto"/>
        <w:ind w:left="644"/>
        <w:rPr>
          <w:rFonts w:ascii="Times New Roman" w:hAnsi="Times New Roman"/>
          <w:b/>
          <w:color w:val="000000"/>
          <w:sz w:val="24"/>
          <w:szCs w:val="24"/>
          <w:lang w:val="ru-RU"/>
        </w:rPr>
      </w:pPr>
      <w:r w:rsidRPr="00E41641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Результаты освоения учебного курса </w:t>
      </w:r>
      <w:r>
        <w:rPr>
          <w:rFonts w:ascii="Times New Roman" w:hAnsi="Times New Roman"/>
          <w:b/>
          <w:color w:val="000000"/>
          <w:sz w:val="24"/>
          <w:szCs w:val="24"/>
          <w:lang w:val="ru-RU"/>
        </w:rPr>
        <w:t>алгебры</w:t>
      </w:r>
      <w:r w:rsidRPr="00E41641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 в 7 класса ученик научиться</w:t>
      </w:r>
    </w:p>
    <w:p w14:paraId="343488FF" w14:textId="77777777" w:rsidR="005D2863" w:rsidRDefault="005D2863" w:rsidP="005D2863">
      <w:pPr>
        <w:jc w:val="center"/>
        <w:rPr>
          <w:b/>
        </w:rPr>
      </w:pPr>
    </w:p>
    <w:p w14:paraId="5E78655E" w14:textId="77777777" w:rsidR="005D2863" w:rsidRPr="005D2863" w:rsidRDefault="005D2863" w:rsidP="005D2863">
      <w:pPr>
        <w:ind w:firstLine="708"/>
      </w:pPr>
    </w:p>
    <w:p w14:paraId="4BD5B2F8" w14:textId="77777777" w:rsidR="005D2863" w:rsidRPr="005D2863" w:rsidRDefault="005D2863" w:rsidP="005D2863">
      <w:pPr>
        <w:ind w:firstLine="708"/>
      </w:pPr>
      <w:r w:rsidRPr="005D2863">
        <w:t xml:space="preserve">В результате изучения курса «Алгебра. 7 класс» </w:t>
      </w:r>
      <w:proofErr w:type="gramStart"/>
      <w:r w:rsidRPr="005D2863">
        <w:t xml:space="preserve">учащиеся </w:t>
      </w:r>
      <w:r w:rsidR="00AB6CD8">
        <w:t xml:space="preserve"> </w:t>
      </w:r>
      <w:r w:rsidR="00AB6CD8">
        <w:rPr>
          <w:b/>
        </w:rPr>
        <w:t>научатся</w:t>
      </w:r>
      <w:proofErr w:type="gramEnd"/>
      <w:r w:rsidRPr="005D2863">
        <w:rPr>
          <w:b/>
        </w:rPr>
        <w:t>:</w:t>
      </w:r>
    </w:p>
    <w:p w14:paraId="603FBC8B" w14:textId="77777777" w:rsidR="005D2863" w:rsidRPr="005D2863" w:rsidRDefault="005D2863" w:rsidP="00036DD3">
      <w:pPr>
        <w:numPr>
          <w:ilvl w:val="0"/>
          <w:numId w:val="4"/>
        </w:numPr>
        <w:ind w:left="714" w:hanging="357"/>
        <w:jc w:val="both"/>
      </w:pPr>
      <w:r w:rsidRPr="005D2863">
        <w:t>составлять буквенные выражения и формулы по условиям задач, осуществлять в выражениях и формулах числовые подстановки и выполнять соответствующие вычисления, осуществлять подстановку одного выражения в другое; выражать из формул одну переменную через остальные;</w:t>
      </w:r>
    </w:p>
    <w:p w14:paraId="08310248" w14:textId="77777777" w:rsidR="005D2863" w:rsidRPr="005D2863" w:rsidRDefault="005D2863" w:rsidP="00036DD3">
      <w:pPr>
        <w:numPr>
          <w:ilvl w:val="0"/>
          <w:numId w:val="4"/>
        </w:numPr>
        <w:ind w:left="714" w:hanging="357"/>
        <w:jc w:val="both"/>
      </w:pPr>
      <w:r w:rsidRPr="005D2863">
        <w:t>выполнять основные действия со степенями с натуральным показателем, с многочленами; выполнять тождественные преобразования целых выражений; выполнять разложение многочленов на множители;</w:t>
      </w:r>
    </w:p>
    <w:p w14:paraId="5B313934" w14:textId="77777777" w:rsidR="005D2863" w:rsidRPr="005D2863" w:rsidRDefault="005D2863" w:rsidP="00036DD3">
      <w:pPr>
        <w:numPr>
          <w:ilvl w:val="0"/>
          <w:numId w:val="4"/>
        </w:numPr>
        <w:ind w:left="714" w:hanging="357"/>
        <w:jc w:val="both"/>
      </w:pPr>
      <w:r w:rsidRPr="005D2863">
        <w:t>решать линейные уравнения и уравнения, сводящиеся к ним, системы двух линейных уравнений;</w:t>
      </w:r>
    </w:p>
    <w:p w14:paraId="0A6C70D0" w14:textId="77777777" w:rsidR="005D2863" w:rsidRPr="005D2863" w:rsidRDefault="005D2863" w:rsidP="00036DD3">
      <w:pPr>
        <w:numPr>
          <w:ilvl w:val="0"/>
          <w:numId w:val="4"/>
        </w:numPr>
        <w:ind w:left="714" w:hanging="357"/>
        <w:jc w:val="both"/>
      </w:pPr>
      <w:r w:rsidRPr="005D2863">
        <w:t>решать текстовые задачи алгебраическим методом, интерпретировать полученный результат, проводить отбор решений, исходя из формулировки задачи;</w:t>
      </w:r>
    </w:p>
    <w:p w14:paraId="7D3084C5" w14:textId="77777777" w:rsidR="005D2863" w:rsidRPr="005D2863" w:rsidRDefault="005D2863" w:rsidP="00036DD3">
      <w:pPr>
        <w:numPr>
          <w:ilvl w:val="0"/>
          <w:numId w:val="4"/>
        </w:numPr>
        <w:ind w:left="714" w:hanging="357"/>
        <w:jc w:val="both"/>
      </w:pPr>
      <w:r w:rsidRPr="005D2863">
        <w:t>изображать числа точками на координатной прямой;</w:t>
      </w:r>
    </w:p>
    <w:p w14:paraId="49627606" w14:textId="77777777" w:rsidR="005D2863" w:rsidRPr="005D2863" w:rsidRDefault="005D2863" w:rsidP="00036DD3">
      <w:pPr>
        <w:numPr>
          <w:ilvl w:val="0"/>
          <w:numId w:val="4"/>
        </w:numPr>
        <w:ind w:left="714" w:hanging="357"/>
        <w:jc w:val="both"/>
      </w:pPr>
      <w:r w:rsidRPr="005D2863">
        <w:t>определять координаты точки плоскости, строить точки с заданными координатами;</w:t>
      </w:r>
    </w:p>
    <w:p w14:paraId="615692C7" w14:textId="77777777" w:rsidR="005D2863" w:rsidRPr="005D2863" w:rsidRDefault="005D2863" w:rsidP="00036DD3">
      <w:pPr>
        <w:numPr>
          <w:ilvl w:val="0"/>
          <w:numId w:val="4"/>
        </w:numPr>
        <w:ind w:left="714" w:hanging="357"/>
        <w:jc w:val="both"/>
      </w:pPr>
      <w:r w:rsidRPr="005D2863">
        <w:t>извлекать информацию, представленную в таблицах, на диаграммах, графиках; составлять таблицы, строить диаграммы и графики;</w:t>
      </w:r>
    </w:p>
    <w:p w14:paraId="5149CAE3" w14:textId="77777777" w:rsidR="005D2863" w:rsidRPr="005D2863" w:rsidRDefault="005D2863" w:rsidP="00036DD3">
      <w:pPr>
        <w:numPr>
          <w:ilvl w:val="0"/>
          <w:numId w:val="4"/>
        </w:numPr>
        <w:ind w:left="714" w:hanging="357"/>
        <w:jc w:val="both"/>
      </w:pPr>
      <w:r w:rsidRPr="005D2863">
        <w:t>вычислять средние значения результатов измерений, статистические характеристики (размах, моду, медиану);</w:t>
      </w:r>
    </w:p>
    <w:p w14:paraId="16F94434" w14:textId="77777777" w:rsidR="005D2863" w:rsidRPr="005D2863" w:rsidRDefault="005D2863" w:rsidP="00036DD3">
      <w:pPr>
        <w:numPr>
          <w:ilvl w:val="0"/>
          <w:numId w:val="4"/>
        </w:numPr>
        <w:ind w:left="714" w:hanging="357"/>
        <w:jc w:val="both"/>
      </w:pPr>
      <w:r w:rsidRPr="005D2863">
        <w:t>находить значение функции, заданной формулой, таблицей, графиком по ее аргументу; находить значение аргумента по значению функции, заданной графиком или таблицей;</w:t>
      </w:r>
    </w:p>
    <w:p w14:paraId="73BA3B48" w14:textId="77777777" w:rsidR="005D2863" w:rsidRPr="005D2863" w:rsidRDefault="005D2863" w:rsidP="00036DD3">
      <w:pPr>
        <w:numPr>
          <w:ilvl w:val="0"/>
          <w:numId w:val="4"/>
        </w:numPr>
        <w:ind w:left="714" w:hanging="357"/>
        <w:jc w:val="both"/>
      </w:pPr>
      <w:r w:rsidRPr="005D2863">
        <w:t>описывать свойства изученных функций (</w:t>
      </w:r>
      <w:r w:rsidRPr="005D2863">
        <w:rPr>
          <w:i/>
          <w:lang w:val="en-US"/>
        </w:rPr>
        <w:t>y</w:t>
      </w:r>
      <w:r w:rsidRPr="005D2863">
        <w:rPr>
          <w:i/>
        </w:rPr>
        <w:t xml:space="preserve"> = </w:t>
      </w:r>
      <w:proofErr w:type="spellStart"/>
      <w:r w:rsidRPr="005D2863">
        <w:rPr>
          <w:i/>
          <w:lang w:val="en-US"/>
        </w:rPr>
        <w:t>kx</w:t>
      </w:r>
      <w:proofErr w:type="spellEnd"/>
      <w:r w:rsidRPr="005D2863">
        <w:rPr>
          <w:i/>
        </w:rPr>
        <w:t xml:space="preserve"> + </w:t>
      </w:r>
      <w:r w:rsidRPr="005D2863">
        <w:rPr>
          <w:i/>
          <w:lang w:val="en-US"/>
        </w:rPr>
        <w:t>b</w:t>
      </w:r>
      <w:r w:rsidRPr="005D2863">
        <w:t xml:space="preserve">, </w:t>
      </w:r>
      <w:r w:rsidRPr="005D2863">
        <w:rPr>
          <w:i/>
          <w:lang w:val="en-US"/>
        </w:rPr>
        <w:t>y</w:t>
      </w:r>
      <w:r w:rsidRPr="005D2863">
        <w:rPr>
          <w:i/>
        </w:rPr>
        <w:t xml:space="preserve"> = </w:t>
      </w:r>
      <w:proofErr w:type="spellStart"/>
      <w:r w:rsidRPr="005D2863">
        <w:rPr>
          <w:i/>
          <w:lang w:val="en-US"/>
        </w:rPr>
        <w:t>kx</w:t>
      </w:r>
      <w:proofErr w:type="spellEnd"/>
      <w:r w:rsidRPr="005D2863">
        <w:rPr>
          <w:i/>
        </w:rPr>
        <w:t>,</w:t>
      </w:r>
      <w:r w:rsidRPr="005D2863">
        <w:t xml:space="preserve"> </w:t>
      </w:r>
      <w:r w:rsidRPr="005D2863">
        <w:rPr>
          <w:i/>
          <w:lang w:val="en-US"/>
        </w:rPr>
        <w:t>y</w:t>
      </w:r>
      <w:r w:rsidRPr="005D2863">
        <w:rPr>
          <w:i/>
        </w:rPr>
        <w:t xml:space="preserve"> = </w:t>
      </w:r>
      <w:r w:rsidRPr="005D2863">
        <w:rPr>
          <w:i/>
          <w:lang w:val="en-US"/>
        </w:rPr>
        <w:t>x</w:t>
      </w:r>
      <w:r w:rsidRPr="005D2863">
        <w:rPr>
          <w:i/>
          <w:vertAlign w:val="superscript"/>
        </w:rPr>
        <w:t>2</w:t>
      </w:r>
      <w:r w:rsidRPr="005D2863">
        <w:t xml:space="preserve">, </w:t>
      </w:r>
      <w:r w:rsidRPr="005D2863">
        <w:rPr>
          <w:i/>
          <w:lang w:val="en-US"/>
        </w:rPr>
        <w:t>y</w:t>
      </w:r>
      <w:r w:rsidRPr="005D2863">
        <w:rPr>
          <w:i/>
        </w:rPr>
        <w:t xml:space="preserve"> = </w:t>
      </w:r>
      <w:r w:rsidRPr="005D2863">
        <w:rPr>
          <w:i/>
          <w:lang w:val="en-US"/>
        </w:rPr>
        <w:t>x</w:t>
      </w:r>
      <w:r w:rsidRPr="005D2863">
        <w:rPr>
          <w:vertAlign w:val="superscript"/>
        </w:rPr>
        <w:t>3</w:t>
      </w:r>
      <w:r w:rsidRPr="005D2863">
        <w:t>) и строить их графики.</w:t>
      </w:r>
    </w:p>
    <w:p w14:paraId="4A81226E" w14:textId="77777777" w:rsidR="005D2863" w:rsidRPr="005D2863" w:rsidRDefault="005D2863" w:rsidP="005D2863">
      <w:pPr>
        <w:ind w:left="720"/>
        <w:rPr>
          <w:b/>
        </w:rPr>
      </w:pPr>
      <w:r w:rsidRPr="005D2863">
        <w:rPr>
          <w:b/>
        </w:rPr>
        <w:t>использовать приобретенные знания и умения в практической деятельности и повседневной жизни для:</w:t>
      </w:r>
    </w:p>
    <w:p w14:paraId="5712B7BE" w14:textId="77777777" w:rsidR="005D2863" w:rsidRPr="005D2863" w:rsidRDefault="005D2863" w:rsidP="00036DD3">
      <w:pPr>
        <w:numPr>
          <w:ilvl w:val="2"/>
          <w:numId w:val="3"/>
        </w:numPr>
        <w:tabs>
          <w:tab w:val="clear" w:pos="2160"/>
        </w:tabs>
        <w:ind w:left="697" w:hanging="340"/>
        <w:jc w:val="both"/>
      </w:pPr>
      <w:r w:rsidRPr="005D2863">
        <w:t>выполнения расчётов по формулам, составления формул, выражающих зависимость между реальными величинами; нахождения нужной формулы в справочных материалах</w:t>
      </w:r>
    </w:p>
    <w:p w14:paraId="041FCF71" w14:textId="77777777" w:rsidR="005D2863" w:rsidRPr="005D2863" w:rsidRDefault="005D2863" w:rsidP="00036DD3">
      <w:pPr>
        <w:numPr>
          <w:ilvl w:val="2"/>
          <w:numId w:val="3"/>
        </w:numPr>
        <w:tabs>
          <w:tab w:val="clear" w:pos="2160"/>
        </w:tabs>
        <w:ind w:left="697" w:hanging="340"/>
        <w:jc w:val="both"/>
      </w:pPr>
      <w:r w:rsidRPr="005D2863">
        <w:t>моделирования практических ситуаций и исследование построенных моделей с использованием аппарата алгебры; описания зависимости между физическими величинами соответствующими формулами при исследовании несложных практических ситуаций;</w:t>
      </w:r>
    </w:p>
    <w:p w14:paraId="5365C63E" w14:textId="77777777" w:rsidR="00E41641" w:rsidRPr="001D0E23" w:rsidRDefault="005D2863" w:rsidP="00036DD3">
      <w:pPr>
        <w:numPr>
          <w:ilvl w:val="2"/>
          <w:numId w:val="3"/>
        </w:numPr>
        <w:tabs>
          <w:tab w:val="clear" w:pos="2160"/>
        </w:tabs>
        <w:ind w:left="697" w:hanging="340"/>
        <w:jc w:val="both"/>
        <w:rPr>
          <w:b/>
        </w:rPr>
      </w:pPr>
      <w:r w:rsidRPr="005D2863">
        <w:t>интерпретации графиков реальных зависимостей между величинами.</w:t>
      </w:r>
    </w:p>
    <w:p w14:paraId="0273081A" w14:textId="77777777" w:rsidR="001D0E23" w:rsidRPr="001D0E23" w:rsidRDefault="001D0E23" w:rsidP="001D0E23">
      <w:pPr>
        <w:ind w:left="697"/>
        <w:jc w:val="both"/>
        <w:rPr>
          <w:b/>
        </w:rPr>
      </w:pPr>
    </w:p>
    <w:p w14:paraId="120A7D2E" w14:textId="77777777" w:rsidR="005D2863" w:rsidRPr="001D0E23" w:rsidRDefault="005D2863" w:rsidP="00E41641">
      <w:pPr>
        <w:ind w:left="357"/>
        <w:jc w:val="both"/>
        <w:rPr>
          <w:b/>
        </w:rPr>
      </w:pPr>
      <w:r w:rsidRPr="001D0E23">
        <w:rPr>
          <w:b/>
        </w:rPr>
        <w:lastRenderedPageBreak/>
        <w:t>С</w:t>
      </w:r>
      <w:r w:rsidR="001D0E23">
        <w:rPr>
          <w:b/>
        </w:rPr>
        <w:t>одержание</w:t>
      </w:r>
      <w:r w:rsidRPr="001D0E23">
        <w:rPr>
          <w:b/>
        </w:rPr>
        <w:t xml:space="preserve"> </w:t>
      </w:r>
      <w:r w:rsidR="001D0E23">
        <w:rPr>
          <w:b/>
        </w:rPr>
        <w:t>п</w:t>
      </w:r>
      <w:r w:rsidR="001D0E23" w:rsidRPr="001D0E23">
        <w:rPr>
          <w:b/>
        </w:rPr>
        <w:t>рограммы</w:t>
      </w:r>
    </w:p>
    <w:p w14:paraId="3770F5E0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</w:p>
    <w:p w14:paraId="03956AA5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  <w:rPr>
          <w:b/>
        </w:rPr>
      </w:pPr>
      <w:r w:rsidRPr="005D2863">
        <w:rPr>
          <w:b/>
        </w:rPr>
        <w:t>1.  Выра</w:t>
      </w:r>
      <w:r w:rsidR="001D0E23">
        <w:rPr>
          <w:b/>
        </w:rPr>
        <w:t>жения, тождества, уравнения – 22</w:t>
      </w:r>
      <w:r w:rsidRPr="005D2863">
        <w:rPr>
          <w:b/>
        </w:rPr>
        <w:t xml:space="preserve"> ч.</w:t>
      </w:r>
    </w:p>
    <w:p w14:paraId="1628EE5F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t>Числовые выражения с переменными. Простейшие преобразо</w:t>
      </w:r>
      <w:r w:rsidRPr="005D2863">
        <w:softHyphen/>
        <w:t>вания выражений. Уравнение, корень уравнения. Линейное урав</w:t>
      </w:r>
      <w:r w:rsidRPr="005D2863">
        <w:softHyphen/>
        <w:t>нение с одной переменной. Решение текстовых задач методом со</w:t>
      </w:r>
      <w:r w:rsidRPr="005D2863">
        <w:softHyphen/>
        <w:t>ставления уравнений. Статистические характеристики.</w:t>
      </w:r>
    </w:p>
    <w:p w14:paraId="3B4D6F5B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rPr>
          <w:b/>
          <w:i/>
        </w:rPr>
        <w:t xml:space="preserve">Основная цель </w:t>
      </w:r>
      <w:r w:rsidRPr="005D2863">
        <w:t>– систематизировать и обобщить сведе</w:t>
      </w:r>
      <w:r w:rsidRPr="005D2863">
        <w:softHyphen/>
        <w:t>ния о преобразованиях алгебраических выражений и решении уравнений с одной переменной.</w:t>
      </w:r>
    </w:p>
    <w:p w14:paraId="24B5BC6B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t>Первая тема курса 7 класса является связующим звеном меж</w:t>
      </w:r>
      <w:r w:rsidRPr="005D2863">
        <w:softHyphen/>
        <w:t>ду курсом математики 5–6 классов и курсом алгебры. В ней за</w:t>
      </w:r>
      <w:r w:rsidRPr="005D2863">
        <w:softHyphen/>
        <w:t>крепляются вычислительные навыки, систематизируются и обоб</w:t>
      </w:r>
      <w:r w:rsidRPr="005D2863">
        <w:softHyphen/>
        <w:t>щаются сведения о преобразованиях выражений и решении уравнений.</w:t>
      </w:r>
    </w:p>
    <w:p w14:paraId="6B0A1DD9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t>Нахождение значений числовых и буквенных выражений да</w:t>
      </w:r>
      <w:r w:rsidRPr="005D2863">
        <w:softHyphen/>
        <w:t>ет возможность повторить с учащимися правила действий с ра</w:t>
      </w:r>
      <w:r w:rsidRPr="005D2863">
        <w:softHyphen/>
        <w:t>циональными числами. Умения выполнять арифметические дей</w:t>
      </w:r>
      <w:r w:rsidRPr="005D2863">
        <w:softHyphen/>
        <w:t>ствия с рациональными числами являются опорными для всего курса алгебры. Следует выяснить, насколько прочно овладели ими учащиеся, и в случае необходимости организовать повторе</w:t>
      </w:r>
      <w:r w:rsidRPr="005D2863">
        <w:softHyphen/>
        <w:t>ние с целью ликвидации выявленных пробелов. Развитию навы</w:t>
      </w:r>
      <w:r w:rsidRPr="005D2863">
        <w:softHyphen/>
        <w:t>ков вычислений должно уделяться серьезное внимание и в даль</w:t>
      </w:r>
      <w:r w:rsidRPr="005D2863">
        <w:softHyphen/>
        <w:t>нейшем при изучении других тем курса алгебры.</w:t>
      </w:r>
    </w:p>
    <w:p w14:paraId="7E280AE2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t>В связи с рассмотрением вопроса о сравнении значений выра</w:t>
      </w:r>
      <w:r w:rsidRPr="005D2863">
        <w:softHyphen/>
        <w:t>жений расширяются сведения о неравенствах: вводятся знаки ≥ и ≤, дается понятие о двойных неравенствах.</w:t>
      </w:r>
    </w:p>
    <w:p w14:paraId="61368672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t>При рассмотрении преобразований выражений формально-оперативные умения остаются на том же уровне, учащиеся поднимаются на новую ступень в овладении теорией. Вводят</w:t>
      </w:r>
      <w:r w:rsidRPr="005D2863">
        <w:softHyphen/>
        <w:t>ся понятия «тождественно равные выражения», «тождество», «тождественное преобразование выражений», содержание кото</w:t>
      </w:r>
      <w:r w:rsidRPr="005D2863">
        <w:softHyphen/>
        <w:t>рых будет постоянно раскрываться и углубляться при изучении преобразований различных алгебраических выражений. Подчер</w:t>
      </w:r>
      <w:r w:rsidRPr="005D2863">
        <w:softHyphen/>
        <w:t>кивается, что основу тождественных преобразований составляют свойства действий над числами.</w:t>
      </w:r>
    </w:p>
    <w:p w14:paraId="03D0B77B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t>Усиливается роль теоретических сведений при рассмотрении уравнений. С целью обеспечения осознанного восприятия учащи</w:t>
      </w:r>
      <w:r w:rsidRPr="005D2863">
        <w:softHyphen/>
        <w:t>мися алгоритмов решения уравнений вводится вспомогательное понятие равносильности уравнений, формулируются и разъясня</w:t>
      </w:r>
      <w:r w:rsidRPr="005D2863">
        <w:softHyphen/>
        <w:t>ется на конкретных примерах свойства равносильности. Дается понятие линейного уравнения и исследуется вопрос о числе его корней. В системе упражнений особое внимание уделяется реше</w:t>
      </w:r>
      <w:r w:rsidRPr="005D2863">
        <w:softHyphen/>
        <w:t xml:space="preserve">нию уравнений вида </w:t>
      </w:r>
      <w:r w:rsidRPr="005D2863">
        <w:rPr>
          <w:i/>
        </w:rPr>
        <w:t xml:space="preserve">ах = </w:t>
      </w:r>
      <w:r w:rsidRPr="005D2863">
        <w:rPr>
          <w:i/>
          <w:lang w:val="en-US"/>
        </w:rPr>
        <w:t>b</w:t>
      </w:r>
      <w:r w:rsidRPr="005D2863">
        <w:t xml:space="preserve"> при различных значениях </w:t>
      </w:r>
      <w:r w:rsidRPr="005D2863">
        <w:rPr>
          <w:i/>
        </w:rPr>
        <w:t>а</w:t>
      </w:r>
      <w:r w:rsidRPr="005D2863">
        <w:t xml:space="preserve"> и </w:t>
      </w:r>
      <w:r w:rsidRPr="005D2863">
        <w:rPr>
          <w:i/>
          <w:lang w:val="en-US"/>
        </w:rPr>
        <w:t>b</w:t>
      </w:r>
      <w:r w:rsidRPr="005D2863">
        <w:t>. Про</w:t>
      </w:r>
      <w:r w:rsidRPr="005D2863">
        <w:softHyphen/>
        <w:t>должается работа по формированию у учащихся умения исполь</w:t>
      </w:r>
      <w:r w:rsidRPr="005D2863">
        <w:softHyphen/>
        <w:t>зовать аппарат уравнений как средство для решения текстовых задач. Уровень сложности задач здесь остается таким же, как в 6 классе.</w:t>
      </w:r>
    </w:p>
    <w:p w14:paraId="791BAB05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t>Изучение темы завершается ознакомлением учащихся с про</w:t>
      </w:r>
      <w:r w:rsidRPr="005D2863">
        <w:softHyphen/>
        <w:t>стейшими статистическими характеристиками: средним арифме</w:t>
      </w:r>
      <w:r w:rsidRPr="005D2863">
        <w:softHyphen/>
        <w:t>тическим, модой, медианой, размахом. Учащиеся должны уметь использовать эти характеристики для анализа ряда данных в не</w:t>
      </w:r>
      <w:r w:rsidRPr="005D2863">
        <w:softHyphen/>
        <w:t>сложных ситуациях.</w:t>
      </w:r>
    </w:p>
    <w:p w14:paraId="357CC7A4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  <w:rPr>
          <w:b/>
        </w:rPr>
      </w:pPr>
      <w:r w:rsidRPr="005D2863">
        <w:rPr>
          <w:b/>
        </w:rPr>
        <w:t>2. Функции – 11 ч.</w:t>
      </w:r>
    </w:p>
    <w:p w14:paraId="0F03BCEB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t>Функция, область определения функции. Вычисление значе</w:t>
      </w:r>
      <w:r w:rsidRPr="005D2863">
        <w:softHyphen/>
        <w:t>ний функции по формуле. График функции. Прямая пропорцио</w:t>
      </w:r>
      <w:r w:rsidRPr="005D2863">
        <w:softHyphen/>
        <w:t>нальность и ее график. Линейная функция и ее график.</w:t>
      </w:r>
    </w:p>
    <w:p w14:paraId="1D732AC9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rPr>
          <w:b/>
          <w:i/>
        </w:rPr>
        <w:t>Основная цель</w:t>
      </w:r>
      <w:r w:rsidRPr="005D2863">
        <w:t xml:space="preserve"> – ознакомить учащихся с важнейшими функциональными понятиями и с графиками прямой пропорцио</w:t>
      </w:r>
      <w:r w:rsidRPr="005D2863">
        <w:softHyphen/>
        <w:t>нальности и линейной функции общего вида.</w:t>
      </w:r>
    </w:p>
    <w:p w14:paraId="663D2953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lastRenderedPageBreak/>
        <w:t>Данная тема является начальным этапом в систематической функциональной подготовке учащихся. Здесь вводятся такие по</w:t>
      </w:r>
      <w:r w:rsidRPr="005D2863">
        <w:softHyphen/>
        <w:t>нятия, как функция, аргумент, область определения функции, график функции. Функция трактуется как зависимость одной пе</w:t>
      </w:r>
      <w:r w:rsidRPr="005D2863">
        <w:softHyphen/>
        <w:t>ременной от другой. Учащиеся получают первое представление о способах задания функции. В данной теме начинается работа по формированию у учащихся умений находить по формуле значе</w:t>
      </w:r>
      <w:r w:rsidRPr="005D2863">
        <w:softHyphen/>
        <w:t>ние функции по известному значению аргумента, выполнять ту же задачу по графику и решать по графику обратную задачу.</w:t>
      </w:r>
    </w:p>
    <w:p w14:paraId="536739DB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t>Функциональные понятия получают свою конкретизацию при изучении линейной функции и ее частного вида – прямой про</w:t>
      </w:r>
      <w:r w:rsidRPr="005D2863">
        <w:softHyphen/>
        <w:t>порциональности. Умения строить и читать графики этих функ</w:t>
      </w:r>
      <w:r w:rsidRPr="005D2863">
        <w:softHyphen/>
        <w:t xml:space="preserve">ции широко используются как в самом курсе алгебры, так и в курсах геометрии и физики. Учащиеся должны понимать, как влияет знак коэффициента на расположение в координатной плоскости графика функции </w:t>
      </w:r>
      <w:r w:rsidRPr="005D2863">
        <w:rPr>
          <w:i/>
        </w:rPr>
        <w:t xml:space="preserve">у = </w:t>
      </w:r>
      <w:proofErr w:type="spellStart"/>
      <w:r w:rsidRPr="005D2863">
        <w:rPr>
          <w:i/>
          <w:lang w:val="en-US"/>
        </w:rPr>
        <w:t>kx</w:t>
      </w:r>
      <w:proofErr w:type="spellEnd"/>
      <w:r w:rsidRPr="005D2863">
        <w:t xml:space="preserve">, где </w:t>
      </w:r>
      <w:r w:rsidRPr="005D2863">
        <w:rPr>
          <w:i/>
          <w:lang w:val="en-US"/>
        </w:rPr>
        <w:t>k</w:t>
      </w:r>
      <w:r w:rsidRPr="005D2863">
        <w:t xml:space="preserve"> ≠ 0, как зависит от зна</w:t>
      </w:r>
      <w:r w:rsidRPr="005D2863">
        <w:softHyphen/>
        <w:t xml:space="preserve">чений </w:t>
      </w:r>
      <w:r w:rsidRPr="005D2863">
        <w:rPr>
          <w:i/>
          <w:lang w:val="en-US"/>
        </w:rPr>
        <w:t>k</w:t>
      </w:r>
      <w:r w:rsidRPr="005D2863">
        <w:t xml:space="preserve"> и </w:t>
      </w:r>
      <w:r w:rsidRPr="005D2863">
        <w:rPr>
          <w:i/>
          <w:lang w:val="en-US"/>
        </w:rPr>
        <w:t>b</w:t>
      </w:r>
      <w:r w:rsidRPr="005D2863">
        <w:t xml:space="preserve"> взаимное расположение графиков двух функций вида </w:t>
      </w:r>
      <w:r w:rsidRPr="005D2863">
        <w:rPr>
          <w:i/>
        </w:rPr>
        <w:t xml:space="preserve">у = </w:t>
      </w:r>
      <w:proofErr w:type="spellStart"/>
      <w:r w:rsidRPr="005D2863">
        <w:rPr>
          <w:i/>
          <w:lang w:val="en-US"/>
        </w:rPr>
        <w:t>kx</w:t>
      </w:r>
      <w:proofErr w:type="spellEnd"/>
      <w:r w:rsidRPr="005D2863">
        <w:rPr>
          <w:i/>
        </w:rPr>
        <w:t xml:space="preserve"> + </w:t>
      </w:r>
      <w:r w:rsidRPr="005D2863">
        <w:rPr>
          <w:i/>
          <w:lang w:val="en-US"/>
        </w:rPr>
        <w:t>b</w:t>
      </w:r>
      <w:r w:rsidRPr="005D2863">
        <w:t>.</w:t>
      </w:r>
    </w:p>
    <w:p w14:paraId="3A236532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t>Формирование всех функциональных понятий и выработка соответствующих навыков, а также изучение конкретных функ</w:t>
      </w:r>
      <w:r w:rsidRPr="005D2863">
        <w:softHyphen/>
        <w:t>ций сопровождаются рассмотрением примеров реальных зависи</w:t>
      </w:r>
      <w:r w:rsidRPr="005D2863">
        <w:softHyphen/>
        <w:t>мостей между величинами, что способствует усилению приклад</w:t>
      </w:r>
      <w:r w:rsidRPr="005D2863">
        <w:softHyphen/>
        <w:t>ной направленности курса алгебры.</w:t>
      </w:r>
    </w:p>
    <w:p w14:paraId="7AEDF272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  <w:rPr>
          <w:b/>
        </w:rPr>
      </w:pPr>
      <w:r w:rsidRPr="005D2863">
        <w:rPr>
          <w:b/>
        </w:rPr>
        <w:t>3. Степен</w:t>
      </w:r>
      <w:r w:rsidR="001D0E23">
        <w:rPr>
          <w:b/>
        </w:rPr>
        <w:t>ь с натуральным показателем – 11</w:t>
      </w:r>
      <w:r w:rsidRPr="005D2863">
        <w:rPr>
          <w:b/>
        </w:rPr>
        <w:t xml:space="preserve"> ч.</w:t>
      </w:r>
    </w:p>
    <w:p w14:paraId="157B03F7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t xml:space="preserve">Степень с натуральным показателем и ее свойства. Одночлен. Функции </w:t>
      </w:r>
      <w:r w:rsidRPr="005D2863">
        <w:rPr>
          <w:i/>
        </w:rPr>
        <w:t>у = х</w:t>
      </w:r>
      <w:r w:rsidRPr="005D2863">
        <w:rPr>
          <w:vertAlign w:val="superscript"/>
        </w:rPr>
        <w:t>2</w:t>
      </w:r>
      <w:r w:rsidRPr="005D2863">
        <w:t xml:space="preserve">, </w:t>
      </w:r>
      <w:r w:rsidRPr="005D2863">
        <w:rPr>
          <w:i/>
        </w:rPr>
        <w:t>у = х</w:t>
      </w:r>
      <w:r w:rsidRPr="005D2863">
        <w:rPr>
          <w:vertAlign w:val="superscript"/>
        </w:rPr>
        <w:t>3</w:t>
      </w:r>
      <w:r w:rsidRPr="005D2863">
        <w:t xml:space="preserve"> и их графики.</w:t>
      </w:r>
    </w:p>
    <w:p w14:paraId="2B53DAA5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rPr>
          <w:b/>
          <w:i/>
        </w:rPr>
        <w:t>Основная цель</w:t>
      </w:r>
      <w:r w:rsidRPr="005D2863">
        <w:t xml:space="preserve"> – выработать умение выполнять действия над степенями с натуральными показателями.</w:t>
      </w:r>
    </w:p>
    <w:p w14:paraId="4AF7C375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t>В данной теме дается определение степени с натуральным по</w:t>
      </w:r>
      <w:r w:rsidRPr="005D2863">
        <w:softHyphen/>
        <w:t>казателем. В курсе математики 6 класса учащиеся уже встреча</w:t>
      </w:r>
      <w:r w:rsidRPr="005D2863">
        <w:softHyphen/>
        <w:t>лись с примерами возведения чисел в степень. В связи с вычислением значений степени в 7 классе дается представление о нахождении значений степени с помощью калькулятора. Рас</w:t>
      </w:r>
      <w:r w:rsidRPr="005D2863">
        <w:softHyphen/>
        <w:t>сматриваются свойства степени с натуральным показателем. На примере доказательства свойств учащиеся впервые знакомятся с доказательствами, проводимыми на алгебраическом материа</w:t>
      </w:r>
      <w:r w:rsidRPr="005D2863">
        <w:softHyphen/>
        <w:t>ле. Указанные свойства степени с натуральным показателем на</w:t>
      </w:r>
      <w:r w:rsidRPr="005D2863">
        <w:softHyphen/>
        <w:t>ходят применение при умножении одночленов и возведении одночленов в степень. При нахождении значений выражений, со</w:t>
      </w:r>
      <w:r w:rsidRPr="005D2863">
        <w:softHyphen/>
        <w:t>держащих степени, особое внимание следует обратить на порядок действий.</w:t>
      </w:r>
    </w:p>
    <w:p w14:paraId="1E123F57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t xml:space="preserve">Рассмотрение функций </w:t>
      </w:r>
      <w:r w:rsidRPr="005D2863">
        <w:rPr>
          <w:i/>
        </w:rPr>
        <w:t>у = х</w:t>
      </w:r>
      <w:r w:rsidRPr="005D2863">
        <w:rPr>
          <w:vertAlign w:val="superscript"/>
        </w:rPr>
        <w:t>2</w:t>
      </w:r>
      <w:r w:rsidRPr="005D2863">
        <w:t xml:space="preserve">, </w:t>
      </w:r>
      <w:r w:rsidRPr="005D2863">
        <w:rPr>
          <w:i/>
        </w:rPr>
        <w:t>у = х</w:t>
      </w:r>
      <w:r w:rsidRPr="005D2863">
        <w:rPr>
          <w:vertAlign w:val="superscript"/>
        </w:rPr>
        <w:t>3</w:t>
      </w:r>
      <w:r w:rsidRPr="005D2863">
        <w:t xml:space="preserve"> позволяет продолжить работу по формированию умений строить и читать графики функ</w:t>
      </w:r>
      <w:r w:rsidRPr="005D2863">
        <w:softHyphen/>
        <w:t>ций. Важно обратить внимание учащихся на особенности графи</w:t>
      </w:r>
      <w:r w:rsidRPr="005D2863">
        <w:softHyphen/>
        <w:t xml:space="preserve">ка функции </w:t>
      </w:r>
      <w:r w:rsidRPr="005D2863">
        <w:rPr>
          <w:i/>
        </w:rPr>
        <w:t>у = х</w:t>
      </w:r>
      <w:r w:rsidRPr="005D2863">
        <w:rPr>
          <w:vertAlign w:val="superscript"/>
        </w:rPr>
        <w:t>2</w:t>
      </w:r>
      <w:r w:rsidRPr="005D2863">
        <w:t xml:space="preserve">: график проходит через начало координат, ось </w:t>
      </w:r>
      <w:r w:rsidRPr="005D2863">
        <w:rPr>
          <w:i/>
        </w:rPr>
        <w:t>Оу</w:t>
      </w:r>
      <w:r w:rsidRPr="005D2863">
        <w:t xml:space="preserve"> является его осью симметрии, график расположен в верхней полуплоскости.</w:t>
      </w:r>
    </w:p>
    <w:p w14:paraId="3D14AC4C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t xml:space="preserve">Умение строить графики функций </w:t>
      </w:r>
      <w:r w:rsidRPr="005D2863">
        <w:rPr>
          <w:i/>
        </w:rPr>
        <w:t>у = х</w:t>
      </w:r>
      <w:r w:rsidRPr="005D2863">
        <w:rPr>
          <w:vertAlign w:val="superscript"/>
        </w:rPr>
        <w:t>2</w:t>
      </w:r>
      <w:r w:rsidRPr="005D2863">
        <w:t xml:space="preserve">, </w:t>
      </w:r>
      <w:r w:rsidRPr="005D2863">
        <w:rPr>
          <w:i/>
        </w:rPr>
        <w:t>у = х</w:t>
      </w:r>
      <w:r w:rsidRPr="005D2863">
        <w:rPr>
          <w:vertAlign w:val="superscript"/>
        </w:rPr>
        <w:t>3</w:t>
      </w:r>
      <w:r w:rsidRPr="005D2863">
        <w:t xml:space="preserve"> использует</w:t>
      </w:r>
      <w:r w:rsidRPr="005D2863">
        <w:softHyphen/>
        <w:t>ся для ознакомления учащихся с графическим способом решения уравнений.</w:t>
      </w:r>
    </w:p>
    <w:p w14:paraId="5D22A238" w14:textId="77777777" w:rsidR="005D2863" w:rsidRPr="005D2863" w:rsidRDefault="001D0E23" w:rsidP="005D2863">
      <w:pPr>
        <w:widowControl w:val="0"/>
        <w:autoSpaceDE w:val="0"/>
        <w:autoSpaceDN w:val="0"/>
        <w:adjustRightInd w:val="0"/>
        <w:ind w:firstLine="709"/>
        <w:rPr>
          <w:b/>
        </w:rPr>
      </w:pPr>
      <w:r>
        <w:rPr>
          <w:b/>
        </w:rPr>
        <w:t>4. Многочлены – 17</w:t>
      </w:r>
      <w:r w:rsidR="005D2863" w:rsidRPr="005D2863">
        <w:rPr>
          <w:b/>
        </w:rPr>
        <w:t xml:space="preserve"> ч.</w:t>
      </w:r>
    </w:p>
    <w:p w14:paraId="14B62A8B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t>Многочлен, Сложение, вычитание и умножение многочленов, Разложение многочленов на множители.</w:t>
      </w:r>
    </w:p>
    <w:p w14:paraId="2B8AD510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rPr>
          <w:b/>
          <w:i/>
        </w:rPr>
        <w:t>Основная цель</w:t>
      </w:r>
      <w:r w:rsidRPr="005D2863">
        <w:t xml:space="preserve"> – выработать умение выполнять сложе</w:t>
      </w:r>
      <w:r w:rsidRPr="005D2863">
        <w:softHyphen/>
        <w:t>ние, вычитание, умножение многочленов и разложение много</w:t>
      </w:r>
      <w:r w:rsidRPr="005D2863">
        <w:softHyphen/>
        <w:t>членов на множители.</w:t>
      </w:r>
    </w:p>
    <w:p w14:paraId="081C93FE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t>Данная тема играет фундаментальную роль в формировании умения выполнять тождественные преобразования алгебраических выражений. Формируемые здесь формально-оперативные умения являются опорными при изучении действий с рациональными дробями, корнями, степенями с рациональными показателями.</w:t>
      </w:r>
    </w:p>
    <w:p w14:paraId="4B662E32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lastRenderedPageBreak/>
        <w:t>Изучение темы начинается с введения понятий многочлена, стандартного вида многочлена, степени многочлена. Основное ме</w:t>
      </w:r>
      <w:r w:rsidRPr="005D2863">
        <w:softHyphen/>
        <w:t>сто в этой теме занимают алгоритмы действий с многочлена</w:t>
      </w:r>
      <w:r w:rsidRPr="005D2863">
        <w:softHyphen/>
        <w:t>ми – сложение, вычитание и умножение. Учащиеся должны по</w:t>
      </w:r>
      <w:r w:rsidRPr="005D2863">
        <w:softHyphen/>
        <w:t>нимать, что сумму, разность, произведение многочленов всегда можно представить в виде многочлена. Действия сложения, вы</w:t>
      </w:r>
      <w:r w:rsidRPr="005D2863">
        <w:softHyphen/>
        <w:t>читания и умножения многочленов выступают как составной компонент в заданиях на преобразования целых выражений. По</w:t>
      </w:r>
      <w:r w:rsidRPr="005D2863">
        <w:softHyphen/>
        <w:t>этому нецелесообразно переходить к комбинированным заданиям прежде, чем усвоены основные алгоритмы.</w:t>
      </w:r>
    </w:p>
    <w:p w14:paraId="2A071379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t>Серьезное внимание в этой теме уделяется разложению мно</w:t>
      </w:r>
      <w:r w:rsidRPr="005D2863">
        <w:softHyphen/>
        <w:t>гочленов на множители с помощью вынесения за скобки общего множителя и с помощью группировки. Соответствующие преоб</w:t>
      </w:r>
      <w:r w:rsidRPr="005D2863">
        <w:softHyphen/>
        <w:t>разования находят широкое применение как в курсе 7 класса, так и в последующих курсах, особенно в действиях с рациональ</w:t>
      </w:r>
      <w:r w:rsidRPr="005D2863">
        <w:softHyphen/>
        <w:t>ными дробями.</w:t>
      </w:r>
    </w:p>
    <w:p w14:paraId="6C82E498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t>В данной теме учащиеся встречаются с примерами использо</w:t>
      </w:r>
      <w:r w:rsidRPr="005D2863">
        <w:softHyphen/>
        <w:t>вания рассматриваемых преобразований при решении разнооб</w:t>
      </w:r>
      <w:r w:rsidRPr="005D2863">
        <w:softHyphen/>
        <w:t>разных задач, в частности при решении уравнений. Это позволя</w:t>
      </w:r>
      <w:r w:rsidRPr="005D2863">
        <w:softHyphen/>
        <w:t xml:space="preserve">ет в ходе изучения темы продолжить работу по формированию умения решать </w:t>
      </w:r>
      <w:proofErr w:type="gramStart"/>
      <w:r w:rsidRPr="005D2863">
        <w:t>уравнения,  а</w:t>
      </w:r>
      <w:proofErr w:type="gramEnd"/>
      <w:r w:rsidRPr="005D2863">
        <w:t xml:space="preserve"> также решать задачи методом составления уравнений. В число упражнений включаются неслож</w:t>
      </w:r>
      <w:r w:rsidRPr="005D2863">
        <w:softHyphen/>
        <w:t>ные задания на доказательство тождества.</w:t>
      </w:r>
    </w:p>
    <w:p w14:paraId="74887AAD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  <w:rPr>
          <w:b/>
        </w:rPr>
      </w:pPr>
      <w:r w:rsidRPr="005D2863">
        <w:rPr>
          <w:b/>
        </w:rPr>
        <w:t>5. Фор</w:t>
      </w:r>
      <w:r w:rsidR="001D0E23">
        <w:rPr>
          <w:b/>
        </w:rPr>
        <w:t>мулы сокращенного умножения – 19</w:t>
      </w:r>
      <w:r w:rsidRPr="005D2863">
        <w:rPr>
          <w:b/>
        </w:rPr>
        <w:t xml:space="preserve"> ч.</w:t>
      </w:r>
    </w:p>
    <w:p w14:paraId="32D72893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t xml:space="preserve">Формулы (а ± </w:t>
      </w:r>
      <w:r w:rsidRPr="005D2863">
        <w:rPr>
          <w:lang w:val="en-US"/>
        </w:rPr>
        <w:t>b</w:t>
      </w:r>
      <w:r w:rsidRPr="005D2863">
        <w:t>)</w:t>
      </w:r>
      <w:r w:rsidRPr="005D2863">
        <w:rPr>
          <w:vertAlign w:val="superscript"/>
        </w:rPr>
        <w:t>2</w:t>
      </w:r>
      <w:r w:rsidRPr="005D2863">
        <w:t xml:space="preserve"> = а</w:t>
      </w:r>
      <w:r w:rsidRPr="005D2863">
        <w:rPr>
          <w:vertAlign w:val="superscript"/>
        </w:rPr>
        <w:t>2</w:t>
      </w:r>
      <w:r w:rsidRPr="005D2863">
        <w:t>± 2</w:t>
      </w:r>
      <w:r w:rsidRPr="005D2863">
        <w:rPr>
          <w:lang w:val="en-US"/>
        </w:rPr>
        <w:t>ab</w:t>
      </w:r>
      <w:r w:rsidRPr="005D2863">
        <w:t xml:space="preserve"> + </w:t>
      </w:r>
      <w:r w:rsidRPr="005D2863">
        <w:rPr>
          <w:lang w:val="en-US"/>
        </w:rPr>
        <w:t>b</w:t>
      </w:r>
      <w:r w:rsidRPr="005D2863">
        <w:rPr>
          <w:vertAlign w:val="superscript"/>
        </w:rPr>
        <w:t>2</w:t>
      </w:r>
      <w:r w:rsidRPr="005D2863">
        <w:t xml:space="preserve">, (а ± </w:t>
      </w:r>
      <w:r w:rsidRPr="005D2863">
        <w:rPr>
          <w:lang w:val="en-US"/>
        </w:rPr>
        <w:t>b</w:t>
      </w:r>
      <w:r w:rsidRPr="005D2863">
        <w:t>)</w:t>
      </w:r>
      <w:r w:rsidRPr="005D2863">
        <w:rPr>
          <w:vertAlign w:val="superscript"/>
        </w:rPr>
        <w:t>3</w:t>
      </w:r>
      <w:r w:rsidRPr="005D2863">
        <w:t xml:space="preserve"> = а</w:t>
      </w:r>
      <w:r w:rsidRPr="005D2863">
        <w:rPr>
          <w:vertAlign w:val="superscript"/>
        </w:rPr>
        <w:t>3</w:t>
      </w:r>
      <w:r w:rsidRPr="005D2863">
        <w:t xml:space="preserve"> ± 3а</w:t>
      </w:r>
      <w:r w:rsidRPr="005D2863">
        <w:rPr>
          <w:vertAlign w:val="superscript"/>
        </w:rPr>
        <w:t>2</w:t>
      </w:r>
      <w:r w:rsidRPr="005D2863">
        <w:rPr>
          <w:lang w:val="en-US"/>
        </w:rPr>
        <w:t>b</w:t>
      </w:r>
      <w:r w:rsidRPr="005D2863">
        <w:t xml:space="preserve"> + 3а</w:t>
      </w:r>
      <w:r w:rsidRPr="005D2863">
        <w:rPr>
          <w:lang w:val="en-US"/>
        </w:rPr>
        <w:t>b</w:t>
      </w:r>
      <w:r w:rsidRPr="005D2863">
        <w:rPr>
          <w:vertAlign w:val="superscript"/>
        </w:rPr>
        <w:t>2</w:t>
      </w:r>
      <w:r w:rsidRPr="005D2863">
        <w:t xml:space="preserve"> ± </w:t>
      </w:r>
      <w:r w:rsidRPr="005D2863">
        <w:rPr>
          <w:lang w:val="en-US"/>
        </w:rPr>
        <w:t>b</w:t>
      </w:r>
      <w:r w:rsidRPr="005D2863">
        <w:rPr>
          <w:vertAlign w:val="superscript"/>
        </w:rPr>
        <w:t>3</w:t>
      </w:r>
      <w:r w:rsidRPr="005D2863">
        <w:t xml:space="preserve">, (а ± </w:t>
      </w:r>
      <w:r w:rsidRPr="005D2863">
        <w:rPr>
          <w:lang w:val="en-US"/>
        </w:rPr>
        <w:t>b</w:t>
      </w:r>
      <w:r w:rsidRPr="005D2863">
        <w:t>) (а</w:t>
      </w:r>
      <w:r w:rsidRPr="005D2863">
        <w:rPr>
          <w:vertAlign w:val="superscript"/>
        </w:rPr>
        <w:t>2</w:t>
      </w:r>
      <w:r w:rsidRPr="005D2863">
        <w:t xml:space="preserve"> </w:t>
      </w:r>
      <m:oMath>
        <m:r>
          <w:rPr>
            <w:rFonts w:ascii="Cambria Math" w:hAnsi="Cambria Math"/>
          </w:rPr>
          <m:t>∓</m:t>
        </m:r>
      </m:oMath>
      <w:r w:rsidRPr="005D2863">
        <w:t xml:space="preserve"> </w:t>
      </w:r>
      <w:r w:rsidRPr="005D2863">
        <w:rPr>
          <w:lang w:val="en-US"/>
        </w:rPr>
        <w:t>ab</w:t>
      </w:r>
      <w:r w:rsidRPr="005D2863">
        <w:t xml:space="preserve"> + </w:t>
      </w:r>
      <w:r w:rsidRPr="005D2863">
        <w:rPr>
          <w:lang w:val="en-US"/>
        </w:rPr>
        <w:t>b</w:t>
      </w:r>
      <w:r w:rsidRPr="005D2863">
        <w:rPr>
          <w:vertAlign w:val="superscript"/>
        </w:rPr>
        <w:t>2</w:t>
      </w:r>
      <w:r w:rsidRPr="005D2863">
        <w:t>) = а</w:t>
      </w:r>
      <w:r w:rsidRPr="005D2863">
        <w:rPr>
          <w:vertAlign w:val="superscript"/>
        </w:rPr>
        <w:t>3</w:t>
      </w:r>
      <w:r w:rsidRPr="005D2863">
        <w:t xml:space="preserve"> ± </w:t>
      </w:r>
      <w:r w:rsidRPr="005D2863">
        <w:rPr>
          <w:lang w:val="en-US"/>
        </w:rPr>
        <w:t>b</w:t>
      </w:r>
      <w:r w:rsidRPr="005D2863">
        <w:rPr>
          <w:vertAlign w:val="superscript"/>
        </w:rPr>
        <w:t>3</w:t>
      </w:r>
      <w:r w:rsidRPr="005D2863">
        <w:t>. Применение формул сокращенного умножения в преобразованиях выражений.</w:t>
      </w:r>
    </w:p>
    <w:p w14:paraId="033C4E45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rPr>
          <w:b/>
          <w:i/>
        </w:rPr>
        <w:t>Основная цель</w:t>
      </w:r>
      <w:r w:rsidRPr="005D2863">
        <w:t xml:space="preserve"> – выработать умение применять формулы сокращенного умножения в преобразованиях целых выражений в многочлены и в разложении многочленов на множители.</w:t>
      </w:r>
    </w:p>
    <w:p w14:paraId="3B936FC1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t>В данной теме продолжается работа по формированию у уча</w:t>
      </w:r>
      <w:r w:rsidRPr="005D2863">
        <w:softHyphen/>
        <w:t xml:space="preserve">щихся умения выполнять тождественные преобразования целых выражений. Основное внимание в теме уделяется формулам (а - </w:t>
      </w:r>
      <w:r w:rsidRPr="005D2863">
        <w:rPr>
          <w:lang w:val="en-US"/>
        </w:rPr>
        <w:t>b</w:t>
      </w:r>
      <w:r w:rsidRPr="005D2863">
        <w:t xml:space="preserve">) (а + </w:t>
      </w:r>
      <w:r w:rsidRPr="005D2863">
        <w:rPr>
          <w:lang w:val="en-US"/>
        </w:rPr>
        <w:t>b</w:t>
      </w:r>
      <w:r w:rsidRPr="005D2863">
        <w:t>) = а</w:t>
      </w:r>
      <w:r w:rsidRPr="005D2863">
        <w:rPr>
          <w:vertAlign w:val="superscript"/>
        </w:rPr>
        <w:t>2</w:t>
      </w:r>
      <w:r w:rsidRPr="005D2863">
        <w:t xml:space="preserve"> - </w:t>
      </w:r>
      <w:r w:rsidRPr="005D2863">
        <w:rPr>
          <w:lang w:val="en-US"/>
        </w:rPr>
        <w:t>b</w:t>
      </w:r>
      <w:r w:rsidRPr="005D2863">
        <w:rPr>
          <w:vertAlign w:val="superscript"/>
        </w:rPr>
        <w:t>2</w:t>
      </w:r>
      <w:r w:rsidRPr="005D2863">
        <w:t xml:space="preserve">, (а ± </w:t>
      </w:r>
      <w:r w:rsidRPr="005D2863">
        <w:rPr>
          <w:lang w:val="en-US"/>
        </w:rPr>
        <w:t>b</w:t>
      </w:r>
      <w:r w:rsidRPr="005D2863">
        <w:t>)</w:t>
      </w:r>
      <w:r w:rsidRPr="005D2863">
        <w:rPr>
          <w:vertAlign w:val="superscript"/>
        </w:rPr>
        <w:t>2</w:t>
      </w:r>
      <w:r w:rsidRPr="005D2863">
        <w:t xml:space="preserve"> = = а</w:t>
      </w:r>
      <w:r w:rsidRPr="005D2863">
        <w:rPr>
          <w:vertAlign w:val="superscript"/>
        </w:rPr>
        <w:t>2</w:t>
      </w:r>
      <w:r w:rsidRPr="005D2863">
        <w:t> ± 2</w:t>
      </w:r>
      <w:r w:rsidRPr="005D2863">
        <w:rPr>
          <w:lang w:val="en-US"/>
        </w:rPr>
        <w:t>ab</w:t>
      </w:r>
      <w:r w:rsidRPr="005D2863">
        <w:t> + </w:t>
      </w:r>
      <w:r w:rsidRPr="005D2863">
        <w:rPr>
          <w:lang w:val="en-US"/>
        </w:rPr>
        <w:t>b</w:t>
      </w:r>
      <w:r w:rsidRPr="005D2863">
        <w:rPr>
          <w:vertAlign w:val="superscript"/>
        </w:rPr>
        <w:t>2</w:t>
      </w:r>
      <w:r w:rsidRPr="005D2863">
        <w:t>. Учащиеся должны знать эти формулы и соответствующие словесные формулировки, уметь применять их как «слева направо», так и «справа налево».</w:t>
      </w:r>
    </w:p>
    <w:p w14:paraId="22330BEB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t xml:space="preserve">Наряду с указанными рассматриваются также </w:t>
      </w:r>
      <w:proofErr w:type="gramStart"/>
      <w:r w:rsidRPr="005D2863">
        <w:t>формулы  (</w:t>
      </w:r>
      <w:proofErr w:type="gramEnd"/>
      <w:r w:rsidRPr="005D2863">
        <w:t xml:space="preserve">а ± </w:t>
      </w:r>
      <w:r w:rsidRPr="005D2863">
        <w:rPr>
          <w:lang w:val="en-US"/>
        </w:rPr>
        <w:t>b</w:t>
      </w:r>
      <w:r w:rsidRPr="005D2863">
        <w:t>)</w:t>
      </w:r>
      <w:r w:rsidRPr="005D2863">
        <w:rPr>
          <w:vertAlign w:val="superscript"/>
        </w:rPr>
        <w:t>3</w:t>
      </w:r>
      <w:r w:rsidRPr="005D2863">
        <w:t xml:space="preserve"> = а</w:t>
      </w:r>
      <w:r w:rsidRPr="005D2863">
        <w:rPr>
          <w:vertAlign w:val="superscript"/>
        </w:rPr>
        <w:t>3</w:t>
      </w:r>
      <w:r w:rsidRPr="005D2863">
        <w:t xml:space="preserve"> ± 3а</w:t>
      </w:r>
      <w:r w:rsidRPr="005D2863">
        <w:rPr>
          <w:vertAlign w:val="superscript"/>
        </w:rPr>
        <w:t>2</w:t>
      </w:r>
      <w:r w:rsidRPr="005D2863">
        <w:rPr>
          <w:lang w:val="en-US"/>
        </w:rPr>
        <w:t>b</w:t>
      </w:r>
      <w:r w:rsidRPr="005D2863">
        <w:t xml:space="preserve"> + 3а</w:t>
      </w:r>
      <w:r w:rsidRPr="005D2863">
        <w:rPr>
          <w:lang w:val="en-US"/>
        </w:rPr>
        <w:t>b</w:t>
      </w:r>
      <w:r w:rsidRPr="005D2863">
        <w:rPr>
          <w:vertAlign w:val="superscript"/>
        </w:rPr>
        <w:t>2</w:t>
      </w:r>
      <w:r w:rsidRPr="005D2863">
        <w:t xml:space="preserve"> ± </w:t>
      </w:r>
      <w:r w:rsidRPr="005D2863">
        <w:rPr>
          <w:lang w:val="en-US"/>
        </w:rPr>
        <w:t>b</w:t>
      </w:r>
      <w:r w:rsidRPr="005D2863">
        <w:rPr>
          <w:vertAlign w:val="superscript"/>
        </w:rPr>
        <w:t>3</w:t>
      </w:r>
      <w:r w:rsidRPr="005D2863">
        <w:t xml:space="preserve">, (а ± </w:t>
      </w:r>
      <w:r w:rsidRPr="005D2863">
        <w:rPr>
          <w:lang w:val="en-US"/>
        </w:rPr>
        <w:t>b</w:t>
      </w:r>
      <w:r w:rsidRPr="005D2863">
        <w:t>) (а</w:t>
      </w:r>
      <w:r w:rsidRPr="005D2863">
        <w:rPr>
          <w:vertAlign w:val="superscript"/>
        </w:rPr>
        <w:t>2</w:t>
      </w:r>
      <w:r w:rsidRPr="005D2863">
        <w:t xml:space="preserve"> </w:t>
      </w:r>
      <m:oMath>
        <m:r>
          <w:rPr>
            <w:rFonts w:ascii="Cambria Math" w:hAnsi="Cambria Math"/>
          </w:rPr>
          <m:t>∓</m:t>
        </m:r>
      </m:oMath>
      <w:r w:rsidRPr="005D2863">
        <w:t xml:space="preserve"> </w:t>
      </w:r>
      <w:r w:rsidRPr="005D2863">
        <w:rPr>
          <w:lang w:val="en-US"/>
        </w:rPr>
        <w:t>ab</w:t>
      </w:r>
      <w:r w:rsidRPr="005D2863">
        <w:t xml:space="preserve"> + </w:t>
      </w:r>
      <w:r w:rsidRPr="005D2863">
        <w:rPr>
          <w:lang w:val="en-US"/>
        </w:rPr>
        <w:t>b</w:t>
      </w:r>
      <w:r w:rsidRPr="005D2863">
        <w:rPr>
          <w:vertAlign w:val="superscript"/>
        </w:rPr>
        <w:t>2</w:t>
      </w:r>
      <w:r w:rsidRPr="005D2863">
        <w:t>) = а</w:t>
      </w:r>
      <w:r w:rsidRPr="005D2863">
        <w:rPr>
          <w:vertAlign w:val="superscript"/>
        </w:rPr>
        <w:t>3</w:t>
      </w:r>
      <w:r w:rsidRPr="005D2863">
        <w:t xml:space="preserve"> ± </w:t>
      </w:r>
      <w:r w:rsidRPr="005D2863">
        <w:rPr>
          <w:lang w:val="en-US"/>
        </w:rPr>
        <w:t>b</w:t>
      </w:r>
      <w:r w:rsidRPr="005D2863">
        <w:rPr>
          <w:vertAlign w:val="superscript"/>
        </w:rPr>
        <w:t>3</w:t>
      </w:r>
      <w:r w:rsidRPr="005D2863">
        <w:t>. Одна</w:t>
      </w:r>
      <w:r w:rsidRPr="005D2863">
        <w:softHyphen/>
        <w:t>ко они находят меньшее применение в курсе, поэтому не следует излишне увлекаться выполнением упражнений на их использо</w:t>
      </w:r>
      <w:r w:rsidRPr="005D2863">
        <w:softHyphen/>
        <w:t>вание.</w:t>
      </w:r>
    </w:p>
    <w:p w14:paraId="1B5D07D2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t>В заключительной части темы рассматривается применение различных приемов разложения многочленов на множители, а также использование преобразований целых выражений для ре</w:t>
      </w:r>
      <w:r w:rsidRPr="005D2863">
        <w:softHyphen/>
        <w:t>шения широкого круга задач.</w:t>
      </w:r>
    </w:p>
    <w:p w14:paraId="5B01C7C6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  <w:rPr>
          <w:b/>
        </w:rPr>
      </w:pPr>
      <w:r w:rsidRPr="005D2863">
        <w:rPr>
          <w:b/>
        </w:rPr>
        <w:t>6. Системы линейных ура</w:t>
      </w:r>
      <w:r w:rsidR="001D0E23">
        <w:rPr>
          <w:b/>
        </w:rPr>
        <w:t>внений – 16</w:t>
      </w:r>
      <w:r w:rsidRPr="005D2863">
        <w:rPr>
          <w:b/>
        </w:rPr>
        <w:t xml:space="preserve"> ч.</w:t>
      </w:r>
    </w:p>
    <w:p w14:paraId="6E59D184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t>Система уравнений. Решение системы двух линейных урав</w:t>
      </w:r>
      <w:r w:rsidRPr="005D2863">
        <w:softHyphen/>
        <w:t>нений с двумя переменными и его геометрическая интерпрета</w:t>
      </w:r>
      <w:r w:rsidRPr="005D2863">
        <w:softHyphen/>
        <w:t>ция. Решение текстовых задач методом составления систем урав</w:t>
      </w:r>
      <w:r w:rsidRPr="005D2863">
        <w:softHyphen/>
        <w:t>нений.</w:t>
      </w:r>
    </w:p>
    <w:p w14:paraId="06C7A5F3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rPr>
          <w:b/>
          <w:i/>
        </w:rPr>
        <w:t>Основная цель</w:t>
      </w:r>
      <w:r w:rsidRPr="005D2863">
        <w:t xml:space="preserve"> – ознакомить учащихся со способом ре</w:t>
      </w:r>
      <w:r w:rsidRPr="005D2863">
        <w:softHyphen/>
        <w:t>шения систем линейных уравнений с двумя переменными, выра</w:t>
      </w:r>
      <w:r w:rsidRPr="005D2863">
        <w:softHyphen/>
        <w:t>ботать умение решать системы уравнений и применять их при ре</w:t>
      </w:r>
      <w:r w:rsidRPr="005D2863">
        <w:softHyphen/>
        <w:t>шении текстовых задач.</w:t>
      </w:r>
    </w:p>
    <w:p w14:paraId="34360B75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t>Изучение систем уравнений распределяется между курсами 7 и 9 классов. В 7 классе вводится понятие системы и рассматри</w:t>
      </w:r>
      <w:r w:rsidRPr="005D2863">
        <w:softHyphen/>
        <w:t>ваются системы линейных уравнений.</w:t>
      </w:r>
    </w:p>
    <w:p w14:paraId="1862597A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t>Изложение начинается с введения понятия «линейное уравне</w:t>
      </w:r>
      <w:r w:rsidRPr="005D2863">
        <w:softHyphen/>
        <w:t>ние с двумя переменными». В систему упражнений включаются несложные задания на решение линейных уравнений с двумя пе</w:t>
      </w:r>
      <w:r w:rsidRPr="005D2863">
        <w:softHyphen/>
        <w:t>ременными в целых числах.</w:t>
      </w:r>
    </w:p>
    <w:p w14:paraId="100F6C39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lastRenderedPageBreak/>
        <w:t xml:space="preserve">Формируется умение строить график уравнения </w:t>
      </w:r>
      <w:r w:rsidRPr="005D2863">
        <w:rPr>
          <w:i/>
        </w:rPr>
        <w:t xml:space="preserve">а + </w:t>
      </w:r>
      <w:r w:rsidRPr="005D2863">
        <w:rPr>
          <w:i/>
          <w:lang w:val="en-US"/>
        </w:rPr>
        <w:t>by</w:t>
      </w:r>
      <w:r w:rsidRPr="005D2863">
        <w:rPr>
          <w:i/>
        </w:rPr>
        <w:t xml:space="preserve"> = с</w:t>
      </w:r>
      <w:r w:rsidRPr="005D2863">
        <w:t xml:space="preserve">, где </w:t>
      </w:r>
      <w:r w:rsidRPr="005D2863">
        <w:rPr>
          <w:i/>
        </w:rPr>
        <w:t xml:space="preserve">а </w:t>
      </w:r>
      <w:r w:rsidRPr="005D2863">
        <w:t xml:space="preserve">≠ 0 или </w:t>
      </w:r>
      <w:r w:rsidRPr="005D2863">
        <w:rPr>
          <w:lang w:val="en-US"/>
        </w:rPr>
        <w:t>b</w:t>
      </w:r>
      <w:r w:rsidRPr="005D2863">
        <w:t xml:space="preserve"> ≠ 0, при различных значениях </w:t>
      </w:r>
      <w:r w:rsidRPr="005D2863">
        <w:rPr>
          <w:i/>
        </w:rPr>
        <w:t xml:space="preserve">а, </w:t>
      </w:r>
      <w:r w:rsidRPr="005D2863">
        <w:rPr>
          <w:i/>
          <w:lang w:val="en-US"/>
        </w:rPr>
        <w:t>b</w:t>
      </w:r>
      <w:r w:rsidRPr="005D2863">
        <w:rPr>
          <w:i/>
        </w:rPr>
        <w:t>, с</w:t>
      </w:r>
      <w:r w:rsidRPr="005D2863">
        <w:t>. Введение гра</w:t>
      </w:r>
      <w:r w:rsidRPr="005D2863">
        <w:softHyphen/>
        <w:t>фических образов дает возможность наглядно исследовать вопрос о числе решений системы двух линейных уравнений с двумя пе</w:t>
      </w:r>
      <w:r w:rsidRPr="005D2863">
        <w:softHyphen/>
        <w:t>ременными.</w:t>
      </w:r>
    </w:p>
    <w:p w14:paraId="3AB78473" w14:textId="77777777" w:rsidR="005D2863" w:rsidRPr="005D2863" w:rsidRDefault="005D2863" w:rsidP="005D2863">
      <w:pPr>
        <w:widowControl w:val="0"/>
        <w:autoSpaceDE w:val="0"/>
        <w:autoSpaceDN w:val="0"/>
        <w:adjustRightInd w:val="0"/>
        <w:ind w:firstLine="709"/>
      </w:pPr>
      <w:r w:rsidRPr="005D2863">
        <w:t xml:space="preserve">Основное место в данной теме занимает изучение алгоритмов решения систем двух линейных уравнений с двумя переменными способом подстановки и способом сложения. Введение систем позволяет значительно расширить круг </w:t>
      </w:r>
      <w:r w:rsidRPr="005D2863">
        <w:rPr>
          <w:spacing w:val="-4"/>
        </w:rPr>
        <w:t>текстовых задач, решаемых с помощью аппарата алгебры. Применение систем упрощает про</w:t>
      </w:r>
      <w:r w:rsidRPr="005D2863">
        <w:rPr>
          <w:spacing w:val="-4"/>
        </w:rPr>
        <w:softHyphen/>
        <w:t>цесс перевода данных задачи с обычного языка на язык уравнений.</w:t>
      </w:r>
    </w:p>
    <w:p w14:paraId="2D60FD08" w14:textId="77777777" w:rsidR="005D2863" w:rsidRDefault="001D0E23" w:rsidP="005D2863">
      <w:pPr>
        <w:tabs>
          <w:tab w:val="left" w:pos="4516"/>
        </w:tabs>
        <w:rPr>
          <w:b/>
        </w:rPr>
      </w:pPr>
      <w:r>
        <w:rPr>
          <w:b/>
        </w:rPr>
        <w:t xml:space="preserve">7. </w:t>
      </w:r>
      <w:r w:rsidRPr="001D0E23">
        <w:rPr>
          <w:b/>
        </w:rPr>
        <w:t>Повторение</w:t>
      </w:r>
      <w:r w:rsidR="002211C0">
        <w:rPr>
          <w:b/>
        </w:rPr>
        <w:t xml:space="preserve"> 4</w:t>
      </w:r>
      <w:r>
        <w:rPr>
          <w:b/>
        </w:rPr>
        <w:t>.</w:t>
      </w:r>
    </w:p>
    <w:p w14:paraId="7CD7D9CB" w14:textId="77777777" w:rsidR="001967D8" w:rsidRPr="001D0E23" w:rsidRDefault="001967D8" w:rsidP="005D2863">
      <w:pPr>
        <w:tabs>
          <w:tab w:val="left" w:pos="4516"/>
        </w:tabs>
        <w:rPr>
          <w:b/>
        </w:rPr>
      </w:pPr>
    </w:p>
    <w:p w14:paraId="7FCB424B" w14:textId="77777777" w:rsidR="001967D8" w:rsidRPr="002B66BF" w:rsidRDefault="001967D8" w:rsidP="001967D8">
      <w:pPr>
        <w:jc w:val="center"/>
        <w:rPr>
          <w:rFonts w:eastAsia="Calibri"/>
          <w:b/>
        </w:rPr>
      </w:pPr>
    </w:p>
    <w:p w14:paraId="33BB39B3" w14:textId="77777777" w:rsidR="001967D8" w:rsidRPr="002B66BF" w:rsidRDefault="001967D8" w:rsidP="001967D8">
      <w:pPr>
        <w:jc w:val="center"/>
        <w:rPr>
          <w:rFonts w:eastAsia="Calibri"/>
          <w:b/>
        </w:rPr>
      </w:pPr>
    </w:p>
    <w:p w14:paraId="30A144A5" w14:textId="77777777" w:rsidR="001967D8" w:rsidRPr="00134D99" w:rsidRDefault="001967D8" w:rsidP="001967D8">
      <w:pPr>
        <w:jc w:val="center"/>
        <w:rPr>
          <w:rFonts w:eastAsia="Calibri"/>
          <w:i/>
        </w:rPr>
      </w:pPr>
      <w:r w:rsidRPr="00134D99">
        <w:rPr>
          <w:rFonts w:eastAsia="Calibri"/>
        </w:rPr>
        <w:t>УЧЕБНО-ТЕМАТИЧЕСКОЕ ПЛАНИРОВАНИЕ (АЛГЕБРА</w:t>
      </w:r>
      <w:r>
        <w:rPr>
          <w:rFonts w:eastAsia="Calibri"/>
        </w:rPr>
        <w:t xml:space="preserve"> 99 ч</w:t>
      </w:r>
      <w:r w:rsidRPr="00134D99">
        <w:rPr>
          <w:rFonts w:eastAsia="Calibri"/>
        </w:rPr>
        <w:t>)</w:t>
      </w:r>
    </w:p>
    <w:p w14:paraId="35D345C2" w14:textId="77777777" w:rsidR="001967D8" w:rsidRPr="00134D99" w:rsidRDefault="001967D8" w:rsidP="001967D8">
      <w:pPr>
        <w:jc w:val="both"/>
        <w:rPr>
          <w:rFonts w:eastAsia="Calibri"/>
          <w:i/>
        </w:rPr>
      </w:pPr>
    </w:p>
    <w:tbl>
      <w:tblPr>
        <w:tblStyle w:val="a8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709"/>
        <w:gridCol w:w="2551"/>
        <w:gridCol w:w="709"/>
        <w:gridCol w:w="1418"/>
        <w:gridCol w:w="850"/>
      </w:tblGrid>
      <w:tr w:rsidR="001967D8" w:rsidRPr="00134D99" w14:paraId="58BD9633" w14:textId="77777777" w:rsidTr="002211C0">
        <w:trPr>
          <w:cantSplit/>
          <w:trHeight w:val="3046"/>
        </w:trPr>
        <w:tc>
          <w:tcPr>
            <w:tcW w:w="851" w:type="dxa"/>
          </w:tcPr>
          <w:p w14:paraId="0527F8D3" w14:textId="77777777" w:rsidR="001967D8" w:rsidRPr="00134D99" w:rsidRDefault="001967D8" w:rsidP="002211C0">
            <w:pPr>
              <w:jc w:val="both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№</w:t>
            </w:r>
          </w:p>
          <w:p w14:paraId="698165DB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proofErr w:type="spellStart"/>
            <w:r w:rsidRPr="00134D99">
              <w:rPr>
                <w:sz w:val="24"/>
                <w:szCs w:val="24"/>
              </w:rPr>
              <w:t>урокап</w:t>
            </w:r>
            <w:proofErr w:type="spellEnd"/>
            <w:r w:rsidRPr="00134D99">
              <w:rPr>
                <w:sz w:val="24"/>
                <w:szCs w:val="24"/>
              </w:rPr>
              <w:t>/п</w:t>
            </w:r>
          </w:p>
        </w:tc>
        <w:tc>
          <w:tcPr>
            <w:tcW w:w="2410" w:type="dxa"/>
          </w:tcPr>
          <w:p w14:paraId="242D6D09" w14:textId="77777777" w:rsidR="001967D8" w:rsidRPr="00134D99" w:rsidRDefault="001967D8" w:rsidP="002211C0">
            <w:pPr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Перечень разделов и тем;</w:t>
            </w:r>
          </w:p>
          <w:p w14:paraId="7DBCAA03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709" w:type="dxa"/>
            <w:textDirection w:val="btLr"/>
          </w:tcPr>
          <w:p w14:paraId="49D33AB0" w14:textId="77777777" w:rsidR="001967D8" w:rsidRPr="00134D99" w:rsidRDefault="001967D8" w:rsidP="002211C0">
            <w:pPr>
              <w:jc w:val="both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всего часов;</w:t>
            </w:r>
          </w:p>
          <w:p w14:paraId="477F46AE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2551" w:type="dxa"/>
          </w:tcPr>
          <w:p w14:paraId="78C76BC1" w14:textId="77777777" w:rsidR="001967D8" w:rsidRPr="00134D99" w:rsidRDefault="001967D8" w:rsidP="002211C0">
            <w:pPr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Основные виды деятельности;</w:t>
            </w:r>
          </w:p>
          <w:p w14:paraId="157DD68F" w14:textId="77777777" w:rsidR="001967D8" w:rsidRPr="00134D99" w:rsidRDefault="001967D8" w:rsidP="002211C0">
            <w:pPr>
              <w:jc w:val="center"/>
              <w:rPr>
                <w:sz w:val="24"/>
                <w:szCs w:val="24"/>
              </w:rPr>
            </w:pPr>
          </w:p>
          <w:p w14:paraId="179CE0C7" w14:textId="77777777" w:rsidR="001967D8" w:rsidRPr="00134D99" w:rsidRDefault="001967D8" w:rsidP="002211C0">
            <w:pPr>
              <w:jc w:val="center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709" w:type="dxa"/>
            <w:textDirection w:val="btLr"/>
          </w:tcPr>
          <w:p w14:paraId="7867E7F0" w14:textId="77777777" w:rsidR="001967D8" w:rsidRPr="00134D99" w:rsidRDefault="001967D8" w:rsidP="002211C0">
            <w:pPr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Количество часов практических занятий</w:t>
            </w:r>
          </w:p>
        </w:tc>
        <w:tc>
          <w:tcPr>
            <w:tcW w:w="1418" w:type="dxa"/>
            <w:textDirection w:val="btLr"/>
          </w:tcPr>
          <w:p w14:paraId="4539E47D" w14:textId="77777777" w:rsidR="001967D8" w:rsidRPr="00134D99" w:rsidRDefault="001967D8" w:rsidP="002211C0">
            <w:pPr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Количество часов контрольно-диагностических занятий;</w:t>
            </w:r>
          </w:p>
        </w:tc>
        <w:tc>
          <w:tcPr>
            <w:tcW w:w="850" w:type="dxa"/>
            <w:textDirection w:val="btLr"/>
          </w:tcPr>
          <w:p w14:paraId="58FF6474" w14:textId="77777777" w:rsidR="001967D8" w:rsidRPr="00134D99" w:rsidRDefault="001967D8" w:rsidP="002211C0">
            <w:pPr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Дата проведения.</w:t>
            </w:r>
          </w:p>
        </w:tc>
      </w:tr>
      <w:tr w:rsidR="001967D8" w:rsidRPr="00134D99" w14:paraId="0A103CE0" w14:textId="77777777" w:rsidTr="002211C0">
        <w:tc>
          <w:tcPr>
            <w:tcW w:w="9498" w:type="dxa"/>
            <w:gridSpan w:val="7"/>
          </w:tcPr>
          <w:p w14:paraId="7C37F71E" w14:textId="77777777" w:rsidR="001967D8" w:rsidRPr="00134D99" w:rsidRDefault="001967D8" w:rsidP="002211C0">
            <w:pPr>
              <w:ind w:firstLine="709"/>
              <w:jc w:val="center"/>
              <w:rPr>
                <w:rFonts w:eastAsia="Calibri"/>
                <w:b/>
                <w:i/>
                <w:sz w:val="20"/>
                <w:szCs w:val="20"/>
              </w:rPr>
            </w:pPr>
            <w:r w:rsidRPr="00134D99">
              <w:rPr>
                <w:rFonts w:eastAsia="Calibri"/>
                <w:b/>
                <w:i/>
                <w:sz w:val="20"/>
                <w:szCs w:val="20"/>
              </w:rPr>
              <w:t>Глава I. ВЫРАЖЕНИЯ, ТОЖДЕСТВА, УРАВНЕНИЯ.</w:t>
            </w:r>
            <w:r>
              <w:rPr>
                <w:rFonts w:eastAsia="Calibri"/>
                <w:b/>
                <w:sz w:val="20"/>
                <w:szCs w:val="20"/>
              </w:rPr>
              <w:t xml:space="preserve"> (23</w:t>
            </w:r>
            <w:r w:rsidRPr="00134D99">
              <w:rPr>
                <w:rFonts w:eastAsia="Calibri"/>
                <w:b/>
                <w:sz w:val="20"/>
                <w:szCs w:val="20"/>
              </w:rPr>
              <w:t xml:space="preserve"> ч)</w:t>
            </w:r>
          </w:p>
        </w:tc>
      </w:tr>
      <w:tr w:rsidR="001967D8" w:rsidRPr="00134D99" w14:paraId="030AAB3F" w14:textId="77777777" w:rsidTr="002211C0">
        <w:tc>
          <w:tcPr>
            <w:tcW w:w="9498" w:type="dxa"/>
            <w:gridSpan w:val="7"/>
          </w:tcPr>
          <w:p w14:paraId="2BFC2455" w14:textId="77777777" w:rsidR="001967D8" w:rsidRPr="00134D99" w:rsidRDefault="001967D8" w:rsidP="002211C0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134D99">
              <w:rPr>
                <w:b/>
                <w:bCs/>
                <w:iCs/>
                <w:sz w:val="24"/>
                <w:szCs w:val="24"/>
              </w:rPr>
              <w:t xml:space="preserve">Вводное повторение </w:t>
            </w:r>
          </w:p>
        </w:tc>
      </w:tr>
      <w:tr w:rsidR="001967D8" w:rsidRPr="00134D99" w14:paraId="76F2C6DF" w14:textId="77777777" w:rsidTr="002211C0">
        <w:tc>
          <w:tcPr>
            <w:tcW w:w="851" w:type="dxa"/>
          </w:tcPr>
          <w:p w14:paraId="4B58459C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У-1</w:t>
            </w:r>
          </w:p>
        </w:tc>
        <w:tc>
          <w:tcPr>
            <w:tcW w:w="2410" w:type="dxa"/>
            <w:shd w:val="clear" w:color="auto" w:fill="auto"/>
          </w:tcPr>
          <w:p w14:paraId="14735495" w14:textId="77777777" w:rsidR="001967D8" w:rsidRPr="00134D99" w:rsidRDefault="001967D8" w:rsidP="002211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Вводный урок. Входная диагностика</w:t>
            </w:r>
          </w:p>
        </w:tc>
        <w:tc>
          <w:tcPr>
            <w:tcW w:w="709" w:type="dxa"/>
          </w:tcPr>
          <w:p w14:paraId="2780999E" w14:textId="77777777" w:rsidR="001967D8" w:rsidRPr="00134D99" w:rsidRDefault="001967D8" w:rsidP="002211C0">
            <w:pPr>
              <w:jc w:val="center"/>
              <w:rPr>
                <w:rFonts w:eastAsia="Calibri"/>
                <w:sz w:val="24"/>
                <w:szCs w:val="24"/>
              </w:rPr>
            </w:pPr>
            <w:r w:rsidRPr="00134D99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14:paraId="0B9212CD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 xml:space="preserve">выполнять арифметические действия с рациональными числами.        выдвигать гипотезы при решении учебных задач и понимать </w:t>
            </w:r>
            <w:r w:rsidRPr="00134D99">
              <w:rPr>
                <w:sz w:val="24"/>
                <w:szCs w:val="24"/>
              </w:rPr>
              <w:lastRenderedPageBreak/>
              <w:t>необходимость их проверки;</w:t>
            </w:r>
          </w:p>
        </w:tc>
        <w:tc>
          <w:tcPr>
            <w:tcW w:w="709" w:type="dxa"/>
          </w:tcPr>
          <w:p w14:paraId="7DE7F220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4640A38B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38CEF752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3</w:t>
            </w:r>
            <w:r w:rsidRPr="00134D99">
              <w:rPr>
                <w:rFonts w:eastAsia="Calibri"/>
                <w:i/>
                <w:sz w:val="24"/>
                <w:szCs w:val="24"/>
              </w:rPr>
              <w:t>/09</w:t>
            </w:r>
          </w:p>
        </w:tc>
      </w:tr>
      <w:tr w:rsidR="001967D8" w:rsidRPr="00134D99" w14:paraId="3AD01705" w14:textId="77777777" w:rsidTr="002211C0">
        <w:tc>
          <w:tcPr>
            <w:tcW w:w="9498" w:type="dxa"/>
            <w:gridSpan w:val="7"/>
          </w:tcPr>
          <w:p w14:paraId="5AC46128" w14:textId="77777777" w:rsidR="001967D8" w:rsidRPr="00134D99" w:rsidRDefault="001967D8" w:rsidP="002211C0">
            <w:pPr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b/>
                <w:sz w:val="20"/>
                <w:szCs w:val="20"/>
              </w:rPr>
              <w:t>§1. ВЫРАЖЕНИЯ.</w:t>
            </w:r>
          </w:p>
        </w:tc>
      </w:tr>
      <w:tr w:rsidR="001967D8" w:rsidRPr="00134D99" w14:paraId="5807E56E" w14:textId="77777777" w:rsidTr="002211C0">
        <w:tc>
          <w:tcPr>
            <w:tcW w:w="851" w:type="dxa"/>
          </w:tcPr>
          <w:p w14:paraId="5C0FEC56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У-2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EA910E" w14:textId="77777777" w:rsidR="001967D8" w:rsidRPr="00134D99" w:rsidRDefault="001967D8" w:rsidP="002211C0">
            <w:pPr>
              <w:spacing w:after="100" w:afterAutospacing="1"/>
              <w:rPr>
                <w:bCs/>
                <w:iCs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Числовые выражения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CBC2EA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 w:val="restart"/>
          </w:tcPr>
          <w:p w14:paraId="32017C60" w14:textId="77777777" w:rsidR="001967D8" w:rsidRPr="00134D99" w:rsidRDefault="001967D8" w:rsidP="002211C0">
            <w:pPr>
              <w:jc w:val="both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определять порядок выполнения действий, применять арифметические законы сложения и умножения.  решать текстовые задачи, выделяя три этапа математического моделирования</w:t>
            </w:r>
          </w:p>
          <w:p w14:paraId="7E0D41E4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  <w:r w:rsidRPr="00134D99">
              <w:rPr>
                <w:sz w:val="16"/>
                <w:szCs w:val="16"/>
              </w:rPr>
              <w:t>.</w:t>
            </w:r>
          </w:p>
          <w:p w14:paraId="5DA5D1EB" w14:textId="77777777" w:rsidR="001967D8" w:rsidRPr="00134D99" w:rsidRDefault="001967D8" w:rsidP="002211C0">
            <w:pPr>
              <w:jc w:val="center"/>
              <w:rPr>
                <w:sz w:val="16"/>
                <w:szCs w:val="16"/>
              </w:rPr>
            </w:pPr>
          </w:p>
          <w:p w14:paraId="3D731B95" w14:textId="77777777" w:rsidR="001967D8" w:rsidRPr="00134D99" w:rsidRDefault="001967D8" w:rsidP="002211C0">
            <w:pPr>
              <w:jc w:val="center"/>
              <w:rPr>
                <w:sz w:val="16"/>
                <w:szCs w:val="16"/>
              </w:rPr>
            </w:pPr>
          </w:p>
          <w:p w14:paraId="03F5FC99" w14:textId="77777777" w:rsidR="001967D8" w:rsidRPr="00134D99" w:rsidRDefault="001967D8" w:rsidP="002211C0">
            <w:pPr>
              <w:jc w:val="center"/>
              <w:rPr>
                <w:sz w:val="16"/>
                <w:szCs w:val="16"/>
              </w:rPr>
            </w:pPr>
          </w:p>
          <w:p w14:paraId="0EE8286A" w14:textId="77777777" w:rsidR="001967D8" w:rsidRPr="00134D99" w:rsidRDefault="001967D8" w:rsidP="002211C0">
            <w:pPr>
              <w:jc w:val="center"/>
              <w:rPr>
                <w:sz w:val="16"/>
                <w:szCs w:val="16"/>
              </w:rPr>
            </w:pPr>
          </w:p>
          <w:p w14:paraId="7B633223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</w:p>
          <w:p w14:paraId="27875B6F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</w:p>
          <w:p w14:paraId="0ECB6866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</w:p>
          <w:p w14:paraId="2C70D7F0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</w:p>
          <w:p w14:paraId="0018E596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</w:p>
          <w:p w14:paraId="562C6556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</w:p>
          <w:p w14:paraId="003876C7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</w:p>
          <w:p w14:paraId="11316BF0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</w:p>
          <w:p w14:paraId="3006A025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</w:p>
          <w:p w14:paraId="093A7801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</w:p>
          <w:p w14:paraId="231A6BC6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</w:p>
          <w:p w14:paraId="47A54141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</w:p>
          <w:p w14:paraId="29C5288A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</w:p>
          <w:p w14:paraId="0BB10C61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</w:p>
          <w:p w14:paraId="22349B57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</w:p>
          <w:p w14:paraId="573811A0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</w:p>
          <w:p w14:paraId="1D0909BC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</w:p>
          <w:p w14:paraId="7EC72645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</w:p>
          <w:p w14:paraId="39140F04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</w:p>
          <w:p w14:paraId="5190E04C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</w:p>
          <w:p w14:paraId="3DF9A744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</w:p>
          <w:p w14:paraId="2D92A582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</w:p>
          <w:p w14:paraId="6DE442D7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</w:p>
          <w:p w14:paraId="68E53168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</w:p>
          <w:p w14:paraId="3BA55400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</w:p>
          <w:p w14:paraId="50944915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</w:p>
          <w:p w14:paraId="63C49699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</w:p>
          <w:p w14:paraId="07D261F9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</w:p>
          <w:p w14:paraId="2D0540A2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</w:p>
          <w:p w14:paraId="3D8D6304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</w:p>
          <w:p w14:paraId="741C53F6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</w:p>
          <w:p w14:paraId="7DCDF774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</w:p>
          <w:p w14:paraId="619B1D57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</w:p>
          <w:p w14:paraId="16C18AB8" w14:textId="77777777" w:rsidR="001967D8" w:rsidRDefault="001967D8" w:rsidP="002211C0">
            <w:pPr>
              <w:jc w:val="both"/>
              <w:rPr>
                <w:sz w:val="24"/>
                <w:szCs w:val="24"/>
              </w:rPr>
            </w:pPr>
          </w:p>
          <w:p w14:paraId="19F36ED7" w14:textId="77777777" w:rsidR="001967D8" w:rsidRDefault="001967D8" w:rsidP="002211C0">
            <w:pPr>
              <w:jc w:val="both"/>
              <w:rPr>
                <w:sz w:val="24"/>
                <w:szCs w:val="24"/>
              </w:rPr>
            </w:pPr>
          </w:p>
          <w:p w14:paraId="2AEFF836" w14:textId="77777777" w:rsidR="001967D8" w:rsidRPr="00134D99" w:rsidRDefault="001967D8" w:rsidP="002211C0">
            <w:pPr>
              <w:jc w:val="both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Знать правила решения уравнений, приводя при этом подобные слагаемые, раскрывая скобки и упрощая выражение левой части уравнения.  решать уравнения, приводя при этом подобные слагаемые, раскрывая скобки и упрощая выражение левой части уравнения.</w:t>
            </w:r>
          </w:p>
          <w:p w14:paraId="5311FBBE" w14:textId="77777777" w:rsidR="001967D8" w:rsidRPr="00134D99" w:rsidRDefault="001967D8" w:rsidP="002211C0">
            <w:pPr>
              <w:jc w:val="both"/>
              <w:rPr>
                <w:sz w:val="16"/>
                <w:szCs w:val="16"/>
              </w:rPr>
            </w:pPr>
            <w:r w:rsidRPr="00134D99">
              <w:rPr>
                <w:sz w:val="24"/>
                <w:szCs w:val="24"/>
              </w:rPr>
              <w:t xml:space="preserve"> проявлять познавательный интерес к изучению предмета; давать адекватную оценку своей учебной деятельности.  выдвигать гипотезы при решении учебных задач и понимать необходимость их проверки;</w:t>
            </w:r>
          </w:p>
        </w:tc>
        <w:tc>
          <w:tcPr>
            <w:tcW w:w="709" w:type="dxa"/>
          </w:tcPr>
          <w:p w14:paraId="73F396D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62EEA8BE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78CC7DED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5</w:t>
            </w:r>
            <w:r w:rsidRPr="00134D99">
              <w:rPr>
                <w:rFonts w:eastAsia="Calibri"/>
                <w:i/>
                <w:sz w:val="24"/>
                <w:szCs w:val="24"/>
              </w:rPr>
              <w:t>/09</w:t>
            </w:r>
          </w:p>
        </w:tc>
      </w:tr>
      <w:tr w:rsidR="001967D8" w:rsidRPr="00134D99" w14:paraId="660A12FF" w14:textId="77777777" w:rsidTr="002211C0">
        <w:tc>
          <w:tcPr>
            <w:tcW w:w="851" w:type="dxa"/>
          </w:tcPr>
          <w:p w14:paraId="41F9A260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У-3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D7088E" w14:textId="77777777" w:rsidR="001967D8" w:rsidRPr="00134D99" w:rsidRDefault="001967D8" w:rsidP="002211C0">
            <w:pPr>
              <w:spacing w:after="100" w:afterAutospacing="1"/>
              <w:rPr>
                <w:rFonts w:eastAsia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Вычисление числовых выражений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FF498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</w:tcPr>
          <w:p w14:paraId="0607503A" w14:textId="77777777" w:rsidR="001967D8" w:rsidRPr="00134D99" w:rsidRDefault="001967D8" w:rsidP="002211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19D6EDA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6FB27A5B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2D0CFB1B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7</w:t>
            </w:r>
            <w:r w:rsidRPr="00134D99">
              <w:rPr>
                <w:rFonts w:eastAsia="Calibri"/>
                <w:i/>
                <w:sz w:val="24"/>
                <w:szCs w:val="24"/>
              </w:rPr>
              <w:t>/09</w:t>
            </w:r>
          </w:p>
        </w:tc>
      </w:tr>
      <w:tr w:rsidR="001967D8" w:rsidRPr="00134D99" w14:paraId="4B881145" w14:textId="77777777" w:rsidTr="002211C0">
        <w:tc>
          <w:tcPr>
            <w:tcW w:w="851" w:type="dxa"/>
          </w:tcPr>
          <w:p w14:paraId="2B87B8D3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B46F69">
              <w:rPr>
                <w:rFonts w:eastAsia="Calibri"/>
                <w:i/>
                <w:sz w:val="24"/>
                <w:szCs w:val="24"/>
              </w:rPr>
              <w:t>У-4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CA379E" w14:textId="77777777" w:rsidR="001967D8" w:rsidRPr="00134D99" w:rsidRDefault="001967D8" w:rsidP="002211C0">
            <w:pPr>
              <w:spacing w:after="100" w:afterAutospacing="1"/>
              <w:rPr>
                <w:bCs/>
                <w:iCs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Выражения с переменными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C46E62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</w:tcPr>
          <w:p w14:paraId="62CB721A" w14:textId="77777777" w:rsidR="001967D8" w:rsidRPr="00134D99" w:rsidRDefault="001967D8" w:rsidP="002211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1E53ABE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0B690F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4ACA3CB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12</w:t>
            </w:r>
            <w:r w:rsidRPr="00134D99">
              <w:rPr>
                <w:rFonts w:eastAsia="Calibri"/>
                <w:i/>
                <w:sz w:val="24"/>
                <w:szCs w:val="24"/>
              </w:rPr>
              <w:t>/09</w:t>
            </w:r>
          </w:p>
        </w:tc>
      </w:tr>
      <w:tr w:rsidR="001967D8" w:rsidRPr="00134D99" w14:paraId="3580E8D3" w14:textId="77777777" w:rsidTr="002211C0">
        <w:tc>
          <w:tcPr>
            <w:tcW w:w="851" w:type="dxa"/>
          </w:tcPr>
          <w:p w14:paraId="3E0B6746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У-5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85AEC9" w14:textId="77777777" w:rsidR="001967D8" w:rsidRPr="00134D99" w:rsidRDefault="001967D8" w:rsidP="002211C0">
            <w:pPr>
              <w:spacing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Допустимые значения переменных в выражениях. формулы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8F445C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</w:tcPr>
          <w:p w14:paraId="503E7A7A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709" w:type="dxa"/>
          </w:tcPr>
          <w:p w14:paraId="07ED7A3B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3C76F01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39E58736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13</w:t>
            </w:r>
            <w:r w:rsidRPr="00134D99">
              <w:rPr>
                <w:rFonts w:eastAsia="Calibri"/>
                <w:i/>
                <w:sz w:val="24"/>
                <w:szCs w:val="24"/>
              </w:rPr>
              <w:t>/09</w:t>
            </w:r>
          </w:p>
        </w:tc>
      </w:tr>
      <w:tr w:rsidR="001967D8" w:rsidRPr="00134D99" w14:paraId="69C612F9" w14:textId="77777777" w:rsidTr="002211C0">
        <w:tc>
          <w:tcPr>
            <w:tcW w:w="851" w:type="dxa"/>
          </w:tcPr>
          <w:p w14:paraId="2D70C810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У-6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B7C662" w14:textId="77777777" w:rsidR="001967D8" w:rsidRPr="00134D99" w:rsidRDefault="001967D8" w:rsidP="002211C0">
            <w:pPr>
              <w:spacing w:after="100" w:afterAutospacing="1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Сравнение значений выражений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427CC2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</w:tcPr>
          <w:p w14:paraId="2CB9128B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709" w:type="dxa"/>
          </w:tcPr>
          <w:p w14:paraId="53091FD5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20171735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30E2042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14</w:t>
            </w:r>
            <w:r w:rsidRPr="00134D99">
              <w:rPr>
                <w:rFonts w:eastAsia="Calibri"/>
                <w:i/>
                <w:sz w:val="24"/>
                <w:szCs w:val="24"/>
              </w:rPr>
              <w:t>/09</w:t>
            </w:r>
          </w:p>
        </w:tc>
      </w:tr>
      <w:tr w:rsidR="001967D8" w:rsidRPr="00134D99" w14:paraId="3ACE076A" w14:textId="77777777" w:rsidTr="002211C0">
        <w:tc>
          <w:tcPr>
            <w:tcW w:w="3970" w:type="dxa"/>
            <w:gridSpan w:val="3"/>
            <w:tcBorders>
              <w:right w:val="outset" w:sz="6" w:space="0" w:color="auto"/>
            </w:tcBorders>
          </w:tcPr>
          <w:p w14:paraId="6ED2CD3F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b/>
                <w:sz w:val="20"/>
                <w:szCs w:val="20"/>
              </w:rPr>
              <w:t>§2. ПРЕОБРАЗОВАНИЕ ВЫРАЖЕНИЙ</w:t>
            </w:r>
          </w:p>
        </w:tc>
        <w:tc>
          <w:tcPr>
            <w:tcW w:w="2551" w:type="dxa"/>
            <w:vMerge/>
          </w:tcPr>
          <w:p w14:paraId="2818CE38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709" w:type="dxa"/>
          </w:tcPr>
          <w:p w14:paraId="5AABF636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1211547B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3DE2A483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</w:tr>
      <w:tr w:rsidR="001967D8" w:rsidRPr="00134D99" w14:paraId="47113C3C" w14:textId="77777777" w:rsidTr="002211C0">
        <w:tc>
          <w:tcPr>
            <w:tcW w:w="851" w:type="dxa"/>
          </w:tcPr>
          <w:p w14:paraId="0CFF2E79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У-7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A69DF1" w14:textId="77777777" w:rsidR="001967D8" w:rsidRPr="00134D99" w:rsidRDefault="001967D8" w:rsidP="002211C0">
            <w:pPr>
              <w:spacing w:after="100" w:afterAutospacing="1"/>
              <w:rPr>
                <w:rFonts w:ascii="Calibri" w:hAnsi="Calibri"/>
                <w:b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Свойства действий над числами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05F30D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</w:tcPr>
          <w:p w14:paraId="3A4A2505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709" w:type="dxa"/>
          </w:tcPr>
          <w:p w14:paraId="497B0EDA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F5997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390D1CA8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19</w:t>
            </w:r>
            <w:r w:rsidRPr="00134D99">
              <w:rPr>
                <w:rFonts w:eastAsia="Calibri"/>
                <w:i/>
                <w:sz w:val="24"/>
                <w:szCs w:val="24"/>
              </w:rPr>
              <w:t>/09</w:t>
            </w:r>
          </w:p>
        </w:tc>
      </w:tr>
      <w:tr w:rsidR="001967D8" w:rsidRPr="00134D99" w14:paraId="51D1B8B1" w14:textId="77777777" w:rsidTr="002211C0">
        <w:tc>
          <w:tcPr>
            <w:tcW w:w="851" w:type="dxa"/>
          </w:tcPr>
          <w:p w14:paraId="7B40B684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У-8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A6D54B" w14:textId="77777777" w:rsidR="001967D8" w:rsidRPr="00134D99" w:rsidRDefault="001967D8" w:rsidP="002211C0">
            <w:pPr>
              <w:spacing w:after="100" w:afterAutospacing="1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Тождества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519B74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</w:tcPr>
          <w:p w14:paraId="00C578B4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709" w:type="dxa"/>
          </w:tcPr>
          <w:p w14:paraId="32B43069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45B20DA1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5AC1A48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20</w:t>
            </w:r>
            <w:r w:rsidRPr="00134D99">
              <w:rPr>
                <w:rFonts w:eastAsia="Calibri"/>
                <w:i/>
                <w:sz w:val="24"/>
                <w:szCs w:val="24"/>
              </w:rPr>
              <w:t>/09</w:t>
            </w:r>
          </w:p>
        </w:tc>
      </w:tr>
      <w:tr w:rsidR="001967D8" w:rsidRPr="00134D99" w14:paraId="5AB63D6E" w14:textId="77777777" w:rsidTr="002211C0">
        <w:tc>
          <w:tcPr>
            <w:tcW w:w="851" w:type="dxa"/>
          </w:tcPr>
          <w:p w14:paraId="75A73C7C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У-9</w:t>
            </w:r>
          </w:p>
          <w:p w14:paraId="2BC84740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232CC" w14:textId="77777777" w:rsidR="001967D8" w:rsidRPr="00134D99" w:rsidRDefault="001967D8" w:rsidP="002211C0">
            <w:pPr>
              <w:spacing w:after="100" w:afterAutospacing="1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Тождественные преобразования выражений.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43A00F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</w:tcPr>
          <w:p w14:paraId="6C606B7D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709" w:type="dxa"/>
          </w:tcPr>
          <w:p w14:paraId="4A0886FB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442F2CAA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60D15BA9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21</w:t>
            </w:r>
            <w:r w:rsidRPr="00134D99">
              <w:rPr>
                <w:rFonts w:eastAsia="Calibri"/>
                <w:i/>
                <w:sz w:val="24"/>
                <w:szCs w:val="24"/>
              </w:rPr>
              <w:t>/09</w:t>
            </w:r>
          </w:p>
        </w:tc>
      </w:tr>
      <w:tr w:rsidR="001967D8" w:rsidRPr="00134D99" w14:paraId="7823A2EC" w14:textId="77777777" w:rsidTr="002211C0">
        <w:tc>
          <w:tcPr>
            <w:tcW w:w="851" w:type="dxa"/>
          </w:tcPr>
          <w:p w14:paraId="1C5F996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У-10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8CC23D" w14:textId="77777777" w:rsidR="001967D8" w:rsidRPr="00134D99" w:rsidRDefault="001967D8" w:rsidP="002211C0">
            <w:pPr>
              <w:spacing w:after="100" w:afterAutospacing="1"/>
              <w:rPr>
                <w:b/>
                <w:bCs/>
                <w:i/>
                <w:iCs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Тождественные преобразования выражений.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044C05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</w:tcPr>
          <w:p w14:paraId="30E51596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709" w:type="dxa"/>
          </w:tcPr>
          <w:p w14:paraId="5F79F70E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6507AC93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72747118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26</w:t>
            </w:r>
            <w:r w:rsidRPr="00134D99">
              <w:rPr>
                <w:rFonts w:eastAsia="Calibri"/>
                <w:i/>
                <w:sz w:val="24"/>
                <w:szCs w:val="24"/>
              </w:rPr>
              <w:t>/09</w:t>
            </w:r>
          </w:p>
        </w:tc>
      </w:tr>
      <w:tr w:rsidR="001967D8" w:rsidRPr="00134D99" w14:paraId="4B21C303" w14:textId="77777777" w:rsidTr="002211C0">
        <w:tc>
          <w:tcPr>
            <w:tcW w:w="851" w:type="dxa"/>
          </w:tcPr>
          <w:p w14:paraId="0A2E25A8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У-11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67637E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Контрольная работа №1</w:t>
            </w:r>
            <w:r w:rsidRPr="00134D99">
              <w:rPr>
                <w:sz w:val="24"/>
                <w:szCs w:val="24"/>
              </w:rPr>
              <w:t>: «Числовые и алгебраические выражения. Тождественные преобразования.»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609ADC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</w:tcPr>
          <w:p w14:paraId="4921CBB4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709" w:type="dxa"/>
          </w:tcPr>
          <w:p w14:paraId="309093CE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831064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Контрольная работа №1</w:t>
            </w:r>
            <w:r w:rsidRPr="00134D99">
              <w:rPr>
                <w:sz w:val="24"/>
                <w:szCs w:val="24"/>
              </w:rPr>
              <w:t>: «Числовые и алгебраиче</w:t>
            </w:r>
            <w:r w:rsidRPr="00134D99">
              <w:rPr>
                <w:sz w:val="24"/>
                <w:szCs w:val="24"/>
              </w:rPr>
              <w:lastRenderedPageBreak/>
              <w:t>ские выражения. Тождественные преобразования.»</w:t>
            </w:r>
          </w:p>
        </w:tc>
        <w:tc>
          <w:tcPr>
            <w:tcW w:w="850" w:type="dxa"/>
          </w:tcPr>
          <w:p w14:paraId="00189BE8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lastRenderedPageBreak/>
              <w:t>27</w:t>
            </w:r>
            <w:r w:rsidRPr="00134D99">
              <w:rPr>
                <w:rFonts w:eastAsia="Calibri"/>
                <w:i/>
                <w:sz w:val="24"/>
                <w:szCs w:val="24"/>
              </w:rPr>
              <w:t>/09</w:t>
            </w:r>
          </w:p>
        </w:tc>
      </w:tr>
      <w:tr w:rsidR="001967D8" w:rsidRPr="00134D99" w14:paraId="11C4D8BC" w14:textId="77777777" w:rsidTr="002211C0">
        <w:tc>
          <w:tcPr>
            <w:tcW w:w="3970" w:type="dxa"/>
            <w:gridSpan w:val="3"/>
            <w:tcBorders>
              <w:right w:val="outset" w:sz="6" w:space="0" w:color="auto"/>
            </w:tcBorders>
          </w:tcPr>
          <w:p w14:paraId="6943189D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b/>
                <w:sz w:val="20"/>
                <w:szCs w:val="20"/>
              </w:rPr>
              <w:t>§3. УРАВНЕНИЕ С ОДНОЙ ПЕРЕМЕННОЙ.</w:t>
            </w:r>
          </w:p>
        </w:tc>
        <w:tc>
          <w:tcPr>
            <w:tcW w:w="2551" w:type="dxa"/>
            <w:vMerge/>
          </w:tcPr>
          <w:p w14:paraId="4E14344C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2977" w:type="dxa"/>
            <w:gridSpan w:val="3"/>
          </w:tcPr>
          <w:p w14:paraId="78272BB6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</w:tr>
      <w:tr w:rsidR="001967D8" w:rsidRPr="00134D99" w14:paraId="3897E341" w14:textId="77777777" w:rsidTr="002211C0">
        <w:tc>
          <w:tcPr>
            <w:tcW w:w="851" w:type="dxa"/>
          </w:tcPr>
          <w:p w14:paraId="47BB6243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У-12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B5867E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Уравнение и его корни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F58E08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</w:tcPr>
          <w:p w14:paraId="07567EEF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709" w:type="dxa"/>
          </w:tcPr>
          <w:p w14:paraId="1C5048E1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4F08A01A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18F2E069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28</w:t>
            </w:r>
            <w:r w:rsidRPr="00134D99">
              <w:rPr>
                <w:rFonts w:eastAsia="Calibri"/>
                <w:i/>
                <w:sz w:val="24"/>
                <w:szCs w:val="24"/>
              </w:rPr>
              <w:t>/09</w:t>
            </w:r>
          </w:p>
        </w:tc>
      </w:tr>
      <w:tr w:rsidR="001967D8" w:rsidRPr="00134D99" w14:paraId="7E58FEA7" w14:textId="77777777" w:rsidTr="002211C0">
        <w:tc>
          <w:tcPr>
            <w:tcW w:w="851" w:type="dxa"/>
          </w:tcPr>
          <w:p w14:paraId="35F5F68D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У-13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005311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Уравнение и его корни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7F96D4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</w:tcPr>
          <w:p w14:paraId="5CCA332F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709" w:type="dxa"/>
          </w:tcPr>
          <w:p w14:paraId="541A68C4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1432071D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5E47AA31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3/10</w:t>
            </w:r>
          </w:p>
        </w:tc>
      </w:tr>
      <w:tr w:rsidR="001967D8" w:rsidRPr="00134D99" w14:paraId="568EC6A7" w14:textId="77777777" w:rsidTr="002211C0">
        <w:tc>
          <w:tcPr>
            <w:tcW w:w="851" w:type="dxa"/>
          </w:tcPr>
          <w:p w14:paraId="372E393D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У-14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56BAA5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Линейное уравнение с одной переменной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430B7B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</w:tcPr>
          <w:p w14:paraId="741C48B8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709" w:type="dxa"/>
          </w:tcPr>
          <w:p w14:paraId="7C1EAF4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37417C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22D81448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4/10</w:t>
            </w:r>
          </w:p>
        </w:tc>
      </w:tr>
      <w:tr w:rsidR="001967D8" w:rsidRPr="00134D99" w14:paraId="20D55FC4" w14:textId="77777777" w:rsidTr="002211C0">
        <w:tc>
          <w:tcPr>
            <w:tcW w:w="851" w:type="dxa"/>
          </w:tcPr>
          <w:p w14:paraId="3E67CCDC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У-15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2AE5BF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Решение </w:t>
            </w:r>
            <w:proofErr w:type="gramStart"/>
            <w:r>
              <w:rPr>
                <w:sz w:val="24"/>
                <w:szCs w:val="24"/>
              </w:rPr>
              <w:t xml:space="preserve">линейных </w:t>
            </w:r>
            <w:r w:rsidRPr="00134D99">
              <w:rPr>
                <w:sz w:val="24"/>
                <w:szCs w:val="24"/>
              </w:rPr>
              <w:t xml:space="preserve"> уравнений</w:t>
            </w:r>
            <w:proofErr w:type="gramEnd"/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BC915A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</w:tcPr>
          <w:p w14:paraId="2C20EFAE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709" w:type="dxa"/>
          </w:tcPr>
          <w:p w14:paraId="0697B2B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AFDB6B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69814F8A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5</w:t>
            </w:r>
            <w:r w:rsidRPr="00134D99">
              <w:rPr>
                <w:rFonts w:eastAsia="Calibri"/>
                <w:i/>
                <w:sz w:val="24"/>
                <w:szCs w:val="24"/>
              </w:rPr>
              <w:t>/10</w:t>
            </w:r>
          </w:p>
        </w:tc>
      </w:tr>
      <w:tr w:rsidR="001967D8" w:rsidRPr="00134D99" w14:paraId="5FA4B1C1" w14:textId="77777777" w:rsidTr="002211C0">
        <w:tc>
          <w:tcPr>
            <w:tcW w:w="851" w:type="dxa"/>
          </w:tcPr>
          <w:p w14:paraId="34C794A2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У-16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9DC7B1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Решение задач с помощью уравнений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02BE06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</w:tcPr>
          <w:p w14:paraId="2340B529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709" w:type="dxa"/>
          </w:tcPr>
          <w:p w14:paraId="0472BC9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B9A66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2D318414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10/10</w:t>
            </w:r>
          </w:p>
        </w:tc>
      </w:tr>
      <w:tr w:rsidR="001967D8" w:rsidRPr="00134D99" w14:paraId="7F519D82" w14:textId="77777777" w:rsidTr="002211C0">
        <w:tc>
          <w:tcPr>
            <w:tcW w:w="851" w:type="dxa"/>
          </w:tcPr>
          <w:p w14:paraId="4C4425AF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У-17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668BFB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Решение задач с помощью уравнений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14FB1F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</w:tcPr>
          <w:p w14:paraId="49F28D22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709" w:type="dxa"/>
          </w:tcPr>
          <w:p w14:paraId="791D2604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487165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6C3318F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11</w:t>
            </w:r>
            <w:r w:rsidRPr="00134D99">
              <w:rPr>
                <w:rFonts w:eastAsia="Calibri"/>
                <w:i/>
                <w:sz w:val="24"/>
                <w:szCs w:val="24"/>
              </w:rPr>
              <w:t>/10</w:t>
            </w:r>
          </w:p>
        </w:tc>
      </w:tr>
      <w:tr w:rsidR="001967D8" w:rsidRPr="00134D99" w14:paraId="2950DBCD" w14:textId="77777777" w:rsidTr="002211C0">
        <w:tc>
          <w:tcPr>
            <w:tcW w:w="851" w:type="dxa"/>
          </w:tcPr>
          <w:p w14:paraId="79148613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2207CF">
              <w:rPr>
                <w:rFonts w:eastAsia="Calibri"/>
                <w:i/>
                <w:sz w:val="24"/>
                <w:szCs w:val="24"/>
              </w:rPr>
              <w:t>У-18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687EDD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Решение задач с помощью уравнений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D7B6C7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</w:tcPr>
          <w:p w14:paraId="408BEFF9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709" w:type="dxa"/>
          </w:tcPr>
          <w:p w14:paraId="5381EAB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3A163E5B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0262F4AA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12</w:t>
            </w:r>
            <w:r w:rsidRPr="00134D99">
              <w:rPr>
                <w:rFonts w:eastAsia="Calibri"/>
                <w:i/>
                <w:sz w:val="24"/>
                <w:szCs w:val="24"/>
              </w:rPr>
              <w:t>/10</w:t>
            </w:r>
          </w:p>
        </w:tc>
      </w:tr>
      <w:tr w:rsidR="001967D8" w:rsidRPr="00134D99" w14:paraId="126755C4" w14:textId="77777777" w:rsidTr="002211C0">
        <w:tc>
          <w:tcPr>
            <w:tcW w:w="3970" w:type="dxa"/>
            <w:gridSpan w:val="3"/>
            <w:tcBorders>
              <w:right w:val="outset" w:sz="6" w:space="0" w:color="auto"/>
            </w:tcBorders>
          </w:tcPr>
          <w:p w14:paraId="1E0D0A3D" w14:textId="77777777" w:rsidR="001967D8" w:rsidRPr="00134D99" w:rsidRDefault="001967D8" w:rsidP="002211C0">
            <w:pPr>
              <w:ind w:firstLine="709"/>
              <w:jc w:val="both"/>
              <w:rPr>
                <w:b/>
                <w:sz w:val="24"/>
                <w:szCs w:val="24"/>
              </w:rPr>
            </w:pPr>
            <w:r w:rsidRPr="00134D99">
              <w:rPr>
                <w:b/>
                <w:sz w:val="20"/>
                <w:szCs w:val="20"/>
              </w:rPr>
              <w:t>§</w:t>
            </w:r>
            <w:proofErr w:type="gramStart"/>
            <w:r w:rsidRPr="00134D99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0"/>
                <w:szCs w:val="20"/>
              </w:rPr>
              <w:t>СТАТИСТИЧЕСКИЕ</w:t>
            </w:r>
            <w:proofErr w:type="gramEnd"/>
            <w:r>
              <w:rPr>
                <w:b/>
                <w:sz w:val="20"/>
                <w:szCs w:val="20"/>
              </w:rPr>
              <w:t xml:space="preserve"> ХАРАКТЕРИСТИКИ</w:t>
            </w:r>
            <w:r w:rsidRPr="00134D99">
              <w:rPr>
                <w:b/>
                <w:sz w:val="24"/>
                <w:szCs w:val="24"/>
              </w:rPr>
              <w:t xml:space="preserve"> </w:t>
            </w:r>
          </w:p>
          <w:p w14:paraId="754E8A91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14:paraId="6126D6A8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709" w:type="dxa"/>
          </w:tcPr>
          <w:p w14:paraId="2A05E025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74C19C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2034532B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17</w:t>
            </w:r>
            <w:r w:rsidRPr="00134D99">
              <w:rPr>
                <w:rFonts w:eastAsia="Calibri"/>
                <w:i/>
                <w:sz w:val="24"/>
                <w:szCs w:val="24"/>
              </w:rPr>
              <w:t>/10</w:t>
            </w:r>
          </w:p>
        </w:tc>
      </w:tr>
      <w:tr w:rsidR="001967D8" w:rsidRPr="00134D99" w14:paraId="59FDEDF5" w14:textId="77777777" w:rsidTr="002211C0">
        <w:tc>
          <w:tcPr>
            <w:tcW w:w="851" w:type="dxa"/>
          </w:tcPr>
          <w:p w14:paraId="2151FC13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У-19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401D66" w14:textId="77777777" w:rsidR="001967D8" w:rsidRPr="00134D99" w:rsidRDefault="001967D8" w:rsidP="002211C0">
            <w:pPr>
              <w:spacing w:after="100" w:afterAutospacing="1"/>
              <w:rPr>
                <w:bCs/>
                <w:iCs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 xml:space="preserve">Среднее арифметическое, размах, мода. 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B4AA3E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</w:tcPr>
          <w:p w14:paraId="74F404B5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709" w:type="dxa"/>
          </w:tcPr>
          <w:p w14:paraId="50657B14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602F9AAF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1D4E2569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18</w:t>
            </w:r>
            <w:r w:rsidRPr="00134D99">
              <w:rPr>
                <w:rFonts w:eastAsia="Calibri"/>
                <w:i/>
                <w:sz w:val="24"/>
                <w:szCs w:val="24"/>
              </w:rPr>
              <w:t>/10</w:t>
            </w:r>
          </w:p>
        </w:tc>
      </w:tr>
      <w:tr w:rsidR="001967D8" w:rsidRPr="00134D99" w14:paraId="4D803B57" w14:textId="77777777" w:rsidTr="002211C0">
        <w:tc>
          <w:tcPr>
            <w:tcW w:w="851" w:type="dxa"/>
          </w:tcPr>
          <w:p w14:paraId="7D9EAE69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У-20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5ED40" w14:textId="77777777" w:rsidR="001967D8" w:rsidRPr="00134D99" w:rsidRDefault="001967D8" w:rsidP="002211C0">
            <w:pPr>
              <w:spacing w:after="100" w:afterAutospacing="1"/>
              <w:rPr>
                <w:bCs/>
                <w:iCs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 xml:space="preserve">Среднее арифметическое, размах, мода. 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BB9ADF" w14:textId="77777777" w:rsidR="001967D8" w:rsidRPr="00134D99" w:rsidRDefault="001967D8" w:rsidP="002211C0">
            <w:pPr>
              <w:spacing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</w:tcPr>
          <w:p w14:paraId="2531490F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709" w:type="dxa"/>
          </w:tcPr>
          <w:p w14:paraId="6ECC9B70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3A741378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121BBF22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19</w:t>
            </w:r>
            <w:r w:rsidRPr="00134D99">
              <w:rPr>
                <w:rFonts w:eastAsia="Calibri"/>
                <w:i/>
                <w:sz w:val="24"/>
                <w:szCs w:val="24"/>
              </w:rPr>
              <w:t>/10</w:t>
            </w:r>
          </w:p>
        </w:tc>
      </w:tr>
      <w:tr w:rsidR="001967D8" w:rsidRPr="00134D99" w14:paraId="19BF69E2" w14:textId="77777777" w:rsidTr="002211C0">
        <w:tc>
          <w:tcPr>
            <w:tcW w:w="851" w:type="dxa"/>
          </w:tcPr>
          <w:p w14:paraId="4B71571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У-21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26E911" w14:textId="77777777" w:rsidR="001967D8" w:rsidRPr="00134D99" w:rsidRDefault="001967D8" w:rsidP="002211C0">
            <w:pPr>
              <w:spacing w:after="100" w:afterAutospacing="1"/>
              <w:rPr>
                <w:bCs/>
                <w:iCs/>
                <w:sz w:val="24"/>
                <w:szCs w:val="24"/>
              </w:rPr>
            </w:pPr>
            <w:proofErr w:type="gramStart"/>
            <w:r w:rsidRPr="00134D99">
              <w:rPr>
                <w:sz w:val="24"/>
                <w:szCs w:val="24"/>
              </w:rPr>
              <w:t>Медиана ,</w:t>
            </w:r>
            <w:proofErr w:type="gramEnd"/>
            <w:r w:rsidRPr="00134D99">
              <w:rPr>
                <w:sz w:val="24"/>
                <w:szCs w:val="24"/>
              </w:rPr>
              <w:t xml:space="preserve"> как статистическая </w:t>
            </w:r>
            <w:r w:rsidRPr="00134D99">
              <w:rPr>
                <w:sz w:val="24"/>
                <w:szCs w:val="24"/>
              </w:rPr>
              <w:lastRenderedPageBreak/>
              <w:t>характеристика.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C8179B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2551" w:type="dxa"/>
            <w:vMerge/>
          </w:tcPr>
          <w:p w14:paraId="703E5465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709" w:type="dxa"/>
          </w:tcPr>
          <w:p w14:paraId="2238A4A6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721134D1" w14:textId="77777777" w:rsidR="001967D8" w:rsidRPr="00134D99" w:rsidRDefault="001967D8" w:rsidP="002211C0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</w:tcPr>
          <w:p w14:paraId="19241ED4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2</w:t>
            </w:r>
            <w:r>
              <w:rPr>
                <w:rFonts w:eastAsia="Calibri"/>
                <w:i/>
                <w:sz w:val="24"/>
                <w:szCs w:val="24"/>
              </w:rPr>
              <w:t>4</w:t>
            </w:r>
            <w:r w:rsidRPr="00134D99">
              <w:rPr>
                <w:rFonts w:eastAsia="Calibri"/>
                <w:i/>
                <w:sz w:val="24"/>
                <w:szCs w:val="24"/>
              </w:rPr>
              <w:t>/10</w:t>
            </w:r>
          </w:p>
        </w:tc>
      </w:tr>
      <w:tr w:rsidR="001967D8" w:rsidRPr="00134D99" w14:paraId="06A5A698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4DC5C9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У-22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A9A32F" w14:textId="77777777" w:rsidR="001967D8" w:rsidRPr="00134D99" w:rsidRDefault="001967D8" w:rsidP="002211C0">
            <w:pPr>
              <w:spacing w:after="100" w:afterAutospacing="1"/>
              <w:rPr>
                <w:bCs/>
                <w:iCs/>
                <w:sz w:val="24"/>
                <w:szCs w:val="24"/>
              </w:rPr>
            </w:pPr>
            <w:proofErr w:type="gramStart"/>
            <w:r w:rsidRPr="00134D99">
              <w:rPr>
                <w:sz w:val="24"/>
                <w:szCs w:val="24"/>
              </w:rPr>
              <w:t>Медиана ,</w:t>
            </w:r>
            <w:proofErr w:type="gramEnd"/>
            <w:r w:rsidRPr="00134D99">
              <w:rPr>
                <w:sz w:val="24"/>
                <w:szCs w:val="24"/>
              </w:rPr>
              <w:t xml:space="preserve"> как статистическая характеристика.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E622E2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 w:val="restart"/>
          </w:tcPr>
          <w:p w14:paraId="72D505A6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709" w:type="dxa"/>
          </w:tcPr>
          <w:p w14:paraId="7146B16E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11BA2E" w14:textId="77777777" w:rsidR="001967D8" w:rsidRPr="00134D99" w:rsidRDefault="001967D8" w:rsidP="002211C0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3203BE0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25</w:t>
            </w:r>
            <w:r w:rsidRPr="00134D99">
              <w:rPr>
                <w:rFonts w:eastAsia="Calibri"/>
                <w:i/>
                <w:sz w:val="24"/>
                <w:szCs w:val="24"/>
              </w:rPr>
              <w:t>/10</w:t>
            </w:r>
          </w:p>
        </w:tc>
      </w:tr>
      <w:tr w:rsidR="001967D8" w:rsidRPr="00134D99" w14:paraId="741DFE01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F4BAC3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У-23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AD9563" w14:textId="77777777" w:rsidR="001967D8" w:rsidRPr="00134D99" w:rsidRDefault="001967D8" w:rsidP="002211C0">
            <w:pPr>
              <w:spacing w:after="100" w:afterAutospacing="1"/>
              <w:rPr>
                <w:bCs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Контрольная работа по теме «Уравнения с одной переменной»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48B74B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</w:tcPr>
          <w:p w14:paraId="2CAC7C8B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709" w:type="dxa"/>
          </w:tcPr>
          <w:p w14:paraId="7032BCD8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65839294" w14:textId="77777777" w:rsidR="001967D8" w:rsidRPr="00134D99" w:rsidRDefault="001967D8" w:rsidP="002211C0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39B33C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26</w:t>
            </w:r>
            <w:r w:rsidRPr="00134D99">
              <w:rPr>
                <w:rFonts w:eastAsia="Calibri"/>
                <w:i/>
                <w:sz w:val="24"/>
                <w:szCs w:val="24"/>
              </w:rPr>
              <w:t>/10</w:t>
            </w:r>
          </w:p>
        </w:tc>
      </w:tr>
      <w:tr w:rsidR="001967D8" w:rsidRPr="00134D99" w14:paraId="34A5882A" w14:textId="77777777" w:rsidTr="002211C0">
        <w:tc>
          <w:tcPr>
            <w:tcW w:w="9498" w:type="dxa"/>
            <w:gridSpan w:val="7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3DA66CB7" w14:textId="77777777" w:rsidR="001967D8" w:rsidRPr="00134D99" w:rsidRDefault="001967D8" w:rsidP="002211C0">
            <w:pPr>
              <w:ind w:firstLine="709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134D99">
              <w:rPr>
                <w:rFonts w:eastAsia="Calibri"/>
                <w:b/>
                <w:i/>
                <w:sz w:val="20"/>
                <w:szCs w:val="20"/>
              </w:rPr>
              <w:t>Глава I</w:t>
            </w:r>
            <w:r w:rsidRPr="00134D99">
              <w:rPr>
                <w:rFonts w:eastAsia="Calibri"/>
                <w:b/>
                <w:i/>
                <w:sz w:val="20"/>
                <w:szCs w:val="20"/>
                <w:lang w:val="en-US"/>
              </w:rPr>
              <w:t>I</w:t>
            </w:r>
            <w:r w:rsidRPr="00134D99">
              <w:rPr>
                <w:rFonts w:eastAsia="Calibri"/>
                <w:b/>
                <w:i/>
                <w:sz w:val="20"/>
                <w:szCs w:val="20"/>
              </w:rPr>
              <w:t>.ФУНКЦИИ</w:t>
            </w:r>
            <w:r w:rsidRPr="00134D99">
              <w:rPr>
                <w:rFonts w:eastAsia="Calibri"/>
                <w:b/>
                <w:sz w:val="20"/>
                <w:szCs w:val="20"/>
              </w:rPr>
              <w:t xml:space="preserve"> (11 ч)</w:t>
            </w:r>
          </w:p>
        </w:tc>
      </w:tr>
      <w:tr w:rsidR="001967D8" w:rsidRPr="00134D99" w14:paraId="4BA0ACBA" w14:textId="77777777" w:rsidTr="002211C0">
        <w:tc>
          <w:tcPr>
            <w:tcW w:w="9498" w:type="dxa"/>
            <w:gridSpan w:val="7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4D658B5F" w14:textId="77777777" w:rsidR="001967D8" w:rsidRPr="00134D99" w:rsidRDefault="001967D8" w:rsidP="002211C0">
            <w:pPr>
              <w:ind w:firstLine="709"/>
              <w:jc w:val="center"/>
              <w:rPr>
                <w:rFonts w:eastAsia="Calibri"/>
                <w:b/>
                <w:i/>
                <w:sz w:val="20"/>
                <w:szCs w:val="20"/>
              </w:rPr>
            </w:pPr>
            <w:r w:rsidRPr="00134D99">
              <w:rPr>
                <w:b/>
                <w:sz w:val="20"/>
                <w:szCs w:val="20"/>
              </w:rPr>
              <w:t>§</w:t>
            </w:r>
            <w:proofErr w:type="gramStart"/>
            <w:r w:rsidRPr="00134D99">
              <w:rPr>
                <w:b/>
                <w:sz w:val="20"/>
                <w:szCs w:val="20"/>
              </w:rPr>
              <w:t>5.ФУНКЦИИ</w:t>
            </w:r>
            <w:proofErr w:type="gramEnd"/>
            <w:r w:rsidRPr="00134D99">
              <w:rPr>
                <w:b/>
                <w:sz w:val="20"/>
                <w:szCs w:val="20"/>
              </w:rPr>
              <w:t xml:space="preserve"> И ИХ ГРАФИКИ.</w:t>
            </w:r>
          </w:p>
        </w:tc>
      </w:tr>
      <w:tr w:rsidR="001967D8" w:rsidRPr="00134D99" w14:paraId="1B88A61B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0F4704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У-24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24506C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Что такое функция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2E35B3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 w:val="restart"/>
            <w:shd w:val="clear" w:color="auto" w:fill="auto"/>
          </w:tcPr>
          <w:p w14:paraId="56CECE2C" w14:textId="77777777" w:rsidR="001967D8" w:rsidRPr="00134D99" w:rsidRDefault="001967D8" w:rsidP="002211C0">
            <w:pPr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Проявлять устойчивый и широкий интерес к способам решения познавательных задач, адекватно оценивать результаты своей учебной деятельности,</w:t>
            </w:r>
          </w:p>
          <w:p w14:paraId="56C84606" w14:textId="77777777" w:rsidR="001967D8" w:rsidRPr="00134D99" w:rsidRDefault="001967D8" w:rsidP="002211C0">
            <w:pPr>
              <w:jc w:val="both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Уметь применять индуктивные и дедуктивные способы рассуждений, видеть различные стратегии решения задач; уметь понимать и использовать математические средства наглядности (графики) для иллюстрации, интерпретации, аргументации;</w:t>
            </w:r>
          </w:p>
        </w:tc>
        <w:tc>
          <w:tcPr>
            <w:tcW w:w="709" w:type="dxa"/>
          </w:tcPr>
          <w:p w14:paraId="5C333E6D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EECB2B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47F4F5DB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31</w:t>
            </w:r>
            <w:r w:rsidRPr="00134D99">
              <w:rPr>
                <w:rFonts w:eastAsia="Calibri"/>
                <w:i/>
                <w:sz w:val="24"/>
                <w:szCs w:val="24"/>
              </w:rPr>
              <w:t>/10</w:t>
            </w:r>
          </w:p>
        </w:tc>
      </w:tr>
      <w:tr w:rsidR="001967D8" w:rsidRPr="00134D99" w14:paraId="3B3F6CFA" w14:textId="77777777" w:rsidTr="002211C0">
        <w:tc>
          <w:tcPr>
            <w:tcW w:w="39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592197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14:paraId="4A6A7825" w14:textId="77777777" w:rsidR="001967D8" w:rsidRPr="00134D99" w:rsidRDefault="001967D8" w:rsidP="002211C0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3"/>
          </w:tcPr>
          <w:p w14:paraId="718FF88F" w14:textId="77777777" w:rsidR="001967D8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</w:tr>
      <w:tr w:rsidR="001967D8" w:rsidRPr="00134D99" w14:paraId="77E5DB8B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44835F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У-25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70911A" w14:textId="77777777" w:rsidR="001967D8" w:rsidRPr="00134D99" w:rsidRDefault="001967D8" w:rsidP="002211C0">
            <w:pPr>
              <w:spacing w:after="100" w:afterAutospacing="1"/>
              <w:jc w:val="both"/>
              <w:rPr>
                <w:rFonts w:eastAsia="Calibri"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Вычисление значений функции по формуле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7B7820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EBC29C2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39AD1EA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73E111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198E01C0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8/11</w:t>
            </w:r>
          </w:p>
        </w:tc>
      </w:tr>
      <w:tr w:rsidR="001967D8" w:rsidRPr="00134D99" w14:paraId="02A63AE8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24578F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У-26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3FF0BA" w14:textId="77777777" w:rsidR="001967D8" w:rsidRPr="00134D99" w:rsidRDefault="001967D8" w:rsidP="002211C0">
            <w:pPr>
              <w:spacing w:after="100" w:afterAutospacing="1"/>
              <w:jc w:val="both"/>
              <w:rPr>
                <w:rFonts w:eastAsia="Calibri"/>
                <w:sz w:val="24"/>
                <w:szCs w:val="24"/>
              </w:rPr>
            </w:pPr>
            <w:r w:rsidRPr="00134D99">
              <w:rPr>
                <w:rFonts w:eastAsia="Calibri"/>
                <w:sz w:val="24"/>
                <w:szCs w:val="24"/>
              </w:rPr>
              <w:t>Вычисление значений функции по формуле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02D8FF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54BAF24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38ABF5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B161E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0BEC4881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9</w:t>
            </w:r>
            <w:r w:rsidRPr="00134D99">
              <w:rPr>
                <w:rFonts w:eastAsia="Calibri"/>
                <w:i/>
                <w:sz w:val="24"/>
                <w:szCs w:val="24"/>
              </w:rPr>
              <w:t>/11</w:t>
            </w:r>
          </w:p>
        </w:tc>
      </w:tr>
      <w:tr w:rsidR="001967D8" w:rsidRPr="00134D99" w14:paraId="69B670DA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2E990B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У-27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B20EC5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График функции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ED68E4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FDDDE0D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D9C6FDD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257C54A4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2DC7EC06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14</w:t>
            </w:r>
            <w:r w:rsidRPr="00134D99">
              <w:rPr>
                <w:rFonts w:eastAsia="Calibri"/>
                <w:i/>
                <w:sz w:val="24"/>
                <w:szCs w:val="24"/>
              </w:rPr>
              <w:t>/11</w:t>
            </w:r>
          </w:p>
        </w:tc>
      </w:tr>
      <w:tr w:rsidR="001967D8" w:rsidRPr="00134D99" w14:paraId="7E86432C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1450C3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У-28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6AFC18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График функции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55E17D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9B837CC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B418C13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0CA785C1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11C2F038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15</w:t>
            </w:r>
            <w:r w:rsidRPr="00134D99">
              <w:rPr>
                <w:rFonts w:eastAsia="Calibri"/>
                <w:i/>
                <w:sz w:val="24"/>
                <w:szCs w:val="24"/>
              </w:rPr>
              <w:t>/11</w:t>
            </w:r>
          </w:p>
        </w:tc>
      </w:tr>
      <w:tr w:rsidR="001967D8" w:rsidRPr="00134D99" w14:paraId="6B292622" w14:textId="77777777" w:rsidTr="002211C0">
        <w:tc>
          <w:tcPr>
            <w:tcW w:w="39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CBDCFA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b/>
                <w:sz w:val="20"/>
                <w:szCs w:val="20"/>
              </w:rPr>
              <w:t>§</w:t>
            </w:r>
            <w:proofErr w:type="gramStart"/>
            <w:r w:rsidRPr="00134D99">
              <w:rPr>
                <w:b/>
                <w:sz w:val="20"/>
                <w:szCs w:val="20"/>
              </w:rPr>
              <w:t>6.ЛИНЕЙНАЯ</w:t>
            </w:r>
            <w:proofErr w:type="gramEnd"/>
            <w:r w:rsidRPr="00134D99">
              <w:rPr>
                <w:b/>
                <w:sz w:val="20"/>
                <w:szCs w:val="20"/>
              </w:rPr>
              <w:t xml:space="preserve"> ФУНКЦИЯ.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AE95589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3"/>
          </w:tcPr>
          <w:p w14:paraId="74834634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</w:tr>
      <w:tr w:rsidR="001967D8" w:rsidRPr="00134D99" w14:paraId="6A6EEA9B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A8E043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У-29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B03231" w14:textId="77777777" w:rsidR="001967D8" w:rsidRPr="00134D99" w:rsidRDefault="001967D8" w:rsidP="002211C0">
            <w:pPr>
              <w:spacing w:after="100" w:afterAutospacing="1"/>
              <w:jc w:val="both"/>
              <w:rPr>
                <w:rFonts w:eastAsia="Calibri"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Прямая пропорциональность и ее график.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82896B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9DEC563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709" w:type="dxa"/>
          </w:tcPr>
          <w:p w14:paraId="42470FA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3B304559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45E12C5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16</w:t>
            </w:r>
            <w:r w:rsidRPr="00134D99">
              <w:rPr>
                <w:rFonts w:eastAsia="Calibri"/>
                <w:i/>
                <w:sz w:val="24"/>
                <w:szCs w:val="24"/>
              </w:rPr>
              <w:t>/11</w:t>
            </w:r>
          </w:p>
        </w:tc>
      </w:tr>
      <w:tr w:rsidR="001967D8" w:rsidRPr="00134D99" w14:paraId="15013B00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2B36D1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У-30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E2C917" w14:textId="77777777" w:rsidR="001967D8" w:rsidRPr="00134D99" w:rsidRDefault="001967D8" w:rsidP="002211C0">
            <w:pPr>
              <w:spacing w:after="100" w:afterAutospacing="1"/>
              <w:jc w:val="both"/>
              <w:rPr>
                <w:rFonts w:eastAsia="Calibri"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Прямая пропорциональность и ее график.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495709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39CF2BF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709" w:type="dxa"/>
          </w:tcPr>
          <w:p w14:paraId="47197A9A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815165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771C554C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21</w:t>
            </w:r>
            <w:r w:rsidRPr="00134D99">
              <w:rPr>
                <w:rFonts w:eastAsia="Calibri"/>
                <w:i/>
                <w:sz w:val="24"/>
                <w:szCs w:val="24"/>
              </w:rPr>
              <w:t>/11</w:t>
            </w:r>
          </w:p>
        </w:tc>
      </w:tr>
      <w:tr w:rsidR="001967D8" w:rsidRPr="00134D99" w14:paraId="6B797988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41222C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 w:rsidRPr="00134D99">
              <w:rPr>
                <w:bCs/>
                <w:iCs/>
                <w:sz w:val="24"/>
                <w:szCs w:val="24"/>
              </w:rPr>
              <w:t>У- 31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C8F483" w14:textId="77777777" w:rsidR="001967D8" w:rsidRPr="00134D99" w:rsidRDefault="001967D8" w:rsidP="002211C0">
            <w:pPr>
              <w:spacing w:after="100" w:afterAutospacing="1"/>
              <w:jc w:val="both"/>
              <w:rPr>
                <w:rFonts w:eastAsia="Calibri"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Линейная функция и ее график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590941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6C4B6E9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709" w:type="dxa"/>
          </w:tcPr>
          <w:p w14:paraId="23AA009B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E60CBB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5383344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22</w:t>
            </w:r>
            <w:r w:rsidRPr="00134D99">
              <w:rPr>
                <w:rFonts w:eastAsia="Calibri"/>
                <w:i/>
                <w:sz w:val="24"/>
                <w:szCs w:val="24"/>
              </w:rPr>
              <w:t>/11</w:t>
            </w:r>
          </w:p>
        </w:tc>
      </w:tr>
      <w:tr w:rsidR="001967D8" w:rsidRPr="00134D99" w14:paraId="5937452C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384C45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 w:rsidRPr="00134D99">
              <w:rPr>
                <w:bCs/>
                <w:iCs/>
                <w:sz w:val="24"/>
                <w:szCs w:val="24"/>
              </w:rPr>
              <w:t>У- 32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D2C244" w14:textId="77777777" w:rsidR="001967D8" w:rsidRPr="00134D99" w:rsidRDefault="001967D8" w:rsidP="002211C0">
            <w:pPr>
              <w:spacing w:after="100" w:afterAutospacing="1"/>
              <w:jc w:val="both"/>
              <w:rPr>
                <w:rFonts w:eastAsia="Calibri"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Линейная функция и ее график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738451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AA7FA8F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709" w:type="dxa"/>
          </w:tcPr>
          <w:p w14:paraId="3943FF6A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A5995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223B54F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23</w:t>
            </w:r>
            <w:r w:rsidRPr="00134D99">
              <w:rPr>
                <w:rFonts w:eastAsia="Calibri"/>
                <w:i/>
                <w:sz w:val="24"/>
                <w:szCs w:val="24"/>
              </w:rPr>
              <w:t>/11</w:t>
            </w:r>
          </w:p>
        </w:tc>
      </w:tr>
      <w:tr w:rsidR="001967D8" w:rsidRPr="00134D99" w14:paraId="4BDCABA4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658C3A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 w:rsidRPr="00134D99">
              <w:rPr>
                <w:bCs/>
                <w:iCs/>
                <w:sz w:val="24"/>
                <w:szCs w:val="24"/>
              </w:rPr>
              <w:t>У- 33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C16A22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 xml:space="preserve">Взаимное расположение графиков линейных </w:t>
            </w:r>
            <w:r w:rsidRPr="00134D99">
              <w:rPr>
                <w:sz w:val="24"/>
                <w:szCs w:val="24"/>
              </w:rPr>
              <w:lastRenderedPageBreak/>
              <w:t>функций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1164C1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B53281E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709" w:type="dxa"/>
          </w:tcPr>
          <w:p w14:paraId="1036BEE0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453ECA" w14:textId="77777777" w:rsidR="001967D8" w:rsidRPr="00134D99" w:rsidRDefault="001967D8" w:rsidP="002211C0">
            <w:pPr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</w:tcPr>
          <w:p w14:paraId="3E8693B0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28</w:t>
            </w:r>
            <w:r w:rsidRPr="00134D99">
              <w:rPr>
                <w:rFonts w:eastAsia="Calibri"/>
                <w:i/>
                <w:sz w:val="24"/>
                <w:szCs w:val="24"/>
              </w:rPr>
              <w:t>/11</w:t>
            </w:r>
          </w:p>
        </w:tc>
      </w:tr>
      <w:tr w:rsidR="001967D8" w:rsidRPr="00134D99" w14:paraId="270D7814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B19136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У- 34</w:t>
            </w:r>
          </w:p>
        </w:tc>
        <w:tc>
          <w:tcPr>
            <w:tcW w:w="2410" w:type="dxa"/>
            <w:shd w:val="clear" w:color="auto" w:fill="auto"/>
          </w:tcPr>
          <w:p w14:paraId="161CAE45" w14:textId="77777777" w:rsidR="001967D8" w:rsidRPr="00134D99" w:rsidRDefault="001967D8" w:rsidP="002211C0">
            <w:pPr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Контрольная работа №</w:t>
            </w:r>
            <w:proofErr w:type="gramStart"/>
            <w:r w:rsidRPr="00134D99">
              <w:rPr>
                <w:sz w:val="24"/>
                <w:szCs w:val="24"/>
              </w:rPr>
              <w:t>4:«</w:t>
            </w:r>
            <w:proofErr w:type="gramEnd"/>
            <w:r w:rsidRPr="00134D99">
              <w:rPr>
                <w:sz w:val="24"/>
                <w:szCs w:val="24"/>
              </w:rPr>
              <w:t>Функции</w:t>
            </w:r>
            <w:r w:rsidRPr="00134D99">
              <w:rPr>
                <w:b/>
                <w:sz w:val="24"/>
                <w:szCs w:val="24"/>
              </w:rPr>
              <w:t>»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564509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9A35E69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709" w:type="dxa"/>
          </w:tcPr>
          <w:p w14:paraId="4B69AA73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BCE27B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Контрольная работа №</w:t>
            </w:r>
            <w:proofErr w:type="gramStart"/>
            <w:r w:rsidRPr="00134D99">
              <w:rPr>
                <w:sz w:val="24"/>
                <w:szCs w:val="24"/>
              </w:rPr>
              <w:t>4:«</w:t>
            </w:r>
            <w:proofErr w:type="gramEnd"/>
            <w:r w:rsidRPr="00134D99">
              <w:rPr>
                <w:sz w:val="24"/>
                <w:szCs w:val="24"/>
              </w:rPr>
              <w:t>Функции</w:t>
            </w:r>
            <w:r w:rsidRPr="00134D99">
              <w:rPr>
                <w:b/>
                <w:sz w:val="24"/>
                <w:szCs w:val="24"/>
              </w:rPr>
              <w:t>»</w:t>
            </w:r>
          </w:p>
        </w:tc>
        <w:tc>
          <w:tcPr>
            <w:tcW w:w="850" w:type="dxa"/>
          </w:tcPr>
          <w:p w14:paraId="7C496751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29/11</w:t>
            </w:r>
          </w:p>
        </w:tc>
      </w:tr>
      <w:tr w:rsidR="001967D8" w:rsidRPr="00134D99" w14:paraId="4764537E" w14:textId="77777777" w:rsidTr="002211C0">
        <w:tc>
          <w:tcPr>
            <w:tcW w:w="94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4AC44F3D" w14:textId="77777777" w:rsidR="001967D8" w:rsidRPr="00134D99" w:rsidRDefault="001967D8" w:rsidP="002211C0">
            <w:pPr>
              <w:ind w:firstLine="709"/>
              <w:jc w:val="center"/>
              <w:rPr>
                <w:rFonts w:eastAsia="Calibri"/>
                <w:b/>
                <w:i/>
                <w:sz w:val="20"/>
                <w:szCs w:val="20"/>
              </w:rPr>
            </w:pPr>
            <w:r w:rsidRPr="00134D99">
              <w:rPr>
                <w:rFonts w:eastAsia="Calibri"/>
                <w:b/>
                <w:i/>
                <w:sz w:val="20"/>
                <w:szCs w:val="20"/>
              </w:rPr>
              <w:t>Глава I</w:t>
            </w:r>
            <w:r w:rsidRPr="00134D99">
              <w:rPr>
                <w:rFonts w:eastAsia="Calibri"/>
                <w:b/>
                <w:i/>
                <w:sz w:val="20"/>
                <w:szCs w:val="20"/>
                <w:lang w:val="en-US"/>
              </w:rPr>
              <w:t>II</w:t>
            </w:r>
            <w:r w:rsidRPr="00134D99">
              <w:rPr>
                <w:rFonts w:eastAsia="Calibri"/>
                <w:b/>
                <w:i/>
                <w:sz w:val="20"/>
                <w:szCs w:val="20"/>
              </w:rPr>
              <w:t>. СТЕПЕНЬ С НАТУРАЛЬНЫМ ПОКАЗАТЕЛЕМ</w:t>
            </w:r>
            <w:r>
              <w:rPr>
                <w:rFonts w:eastAsia="Calibri"/>
                <w:b/>
                <w:sz w:val="20"/>
                <w:szCs w:val="20"/>
              </w:rPr>
              <w:t xml:space="preserve"> (11</w:t>
            </w:r>
            <w:r w:rsidRPr="00134D99">
              <w:rPr>
                <w:rFonts w:eastAsia="Calibri"/>
                <w:b/>
                <w:sz w:val="20"/>
                <w:szCs w:val="20"/>
              </w:rPr>
              <w:t xml:space="preserve"> ч)</w:t>
            </w:r>
          </w:p>
          <w:p w14:paraId="6820A4EF" w14:textId="77777777" w:rsidR="001967D8" w:rsidRPr="00134D99" w:rsidRDefault="001967D8" w:rsidP="002211C0">
            <w:pPr>
              <w:ind w:firstLine="709"/>
              <w:jc w:val="center"/>
              <w:rPr>
                <w:rFonts w:eastAsia="Calibri"/>
                <w:i/>
                <w:sz w:val="24"/>
                <w:szCs w:val="24"/>
              </w:rPr>
            </w:pPr>
          </w:p>
        </w:tc>
      </w:tr>
      <w:tr w:rsidR="001967D8" w:rsidRPr="00134D99" w14:paraId="391A3FF5" w14:textId="77777777" w:rsidTr="002211C0">
        <w:tc>
          <w:tcPr>
            <w:tcW w:w="94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EE3ED79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b/>
                <w:sz w:val="20"/>
                <w:szCs w:val="20"/>
              </w:rPr>
              <w:t>§7. СТЕПЕНЬ И ЕЕ СВОЙСТВА</w:t>
            </w:r>
            <w:r w:rsidRPr="00134D99">
              <w:rPr>
                <w:rFonts w:ascii="Calibri" w:hAnsi="Calibri"/>
                <w:b/>
                <w:sz w:val="20"/>
                <w:szCs w:val="20"/>
              </w:rPr>
              <w:t>.</w:t>
            </w:r>
          </w:p>
        </w:tc>
      </w:tr>
      <w:tr w:rsidR="001967D8" w:rsidRPr="00134D99" w14:paraId="66108896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145D5D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У- 35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4E9DF1" w14:textId="77777777" w:rsidR="001967D8" w:rsidRPr="00134D99" w:rsidRDefault="001967D8" w:rsidP="002211C0">
            <w:pPr>
              <w:spacing w:after="100" w:afterAutospacing="1"/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Определение степени с натуральным показателем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0DE244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9AE41FD" w14:textId="77777777" w:rsidR="001967D8" w:rsidRPr="00134D99" w:rsidRDefault="001967D8" w:rsidP="002211C0">
            <w:pPr>
              <w:jc w:val="both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применять свойства степеней для упрощения числовых и алгебраических выражений; применять свойства степеней для упрощения сложных алгебраических дробей.</w:t>
            </w:r>
          </w:p>
          <w:p w14:paraId="3D266758" w14:textId="77777777" w:rsidR="001967D8" w:rsidRPr="00134D99" w:rsidRDefault="001967D8" w:rsidP="002211C0">
            <w:pPr>
              <w:jc w:val="both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Проявлять устойчивый и широкий интерес к способам решения познавательных задач, адекватно оценивать результаты своей учебной деятельности, объяснять самому себе свои отдельные ближайшие цели саморазвития.</w:t>
            </w:r>
          </w:p>
          <w:p w14:paraId="05576C0C" w14:textId="77777777" w:rsidR="001967D8" w:rsidRPr="00134D99" w:rsidRDefault="001967D8" w:rsidP="002211C0">
            <w:pPr>
              <w:jc w:val="both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 xml:space="preserve"> Понимать сущность алгоритмических предписаний и умение </w:t>
            </w:r>
            <w:r w:rsidRPr="00134D99">
              <w:rPr>
                <w:sz w:val="24"/>
                <w:szCs w:val="24"/>
              </w:rPr>
              <w:lastRenderedPageBreak/>
              <w:t>действовать в соответствии с предложенным алгоритмом; видеть математическую задачу в контексте проблемной ситуации в других дисциплинах, в окружающей жизни;</w:t>
            </w:r>
          </w:p>
          <w:p w14:paraId="05D8AA02" w14:textId="77777777" w:rsidR="001967D8" w:rsidRPr="00134D99" w:rsidRDefault="001967D8" w:rsidP="002211C0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3FEB131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3CE093EC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0E978686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30/11</w:t>
            </w:r>
          </w:p>
        </w:tc>
      </w:tr>
      <w:tr w:rsidR="001967D8" w:rsidRPr="00134D99" w14:paraId="574685B7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54CE64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 w:rsidRPr="00134D99">
              <w:rPr>
                <w:bCs/>
                <w:iCs/>
                <w:sz w:val="24"/>
                <w:szCs w:val="24"/>
              </w:rPr>
              <w:t>У- 36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7E9B63" w14:textId="77777777" w:rsidR="001967D8" w:rsidRPr="00134D99" w:rsidRDefault="001967D8" w:rsidP="002211C0">
            <w:pPr>
              <w:spacing w:after="100" w:afterAutospacing="1"/>
              <w:jc w:val="both"/>
              <w:rPr>
                <w:rFonts w:eastAsia="Calibri"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Умножение и деление степеней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1BDC44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ADDD221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AD30304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0C27B82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6AD061D8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5</w:t>
            </w:r>
            <w:r w:rsidRPr="00134D99">
              <w:rPr>
                <w:rFonts w:eastAsia="Calibri"/>
                <w:i/>
                <w:sz w:val="24"/>
                <w:szCs w:val="24"/>
              </w:rPr>
              <w:t>/12</w:t>
            </w:r>
          </w:p>
        </w:tc>
      </w:tr>
      <w:tr w:rsidR="001967D8" w:rsidRPr="00134D99" w14:paraId="0B6422AF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84AD33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 w:rsidRPr="00134D99">
              <w:rPr>
                <w:bCs/>
                <w:iCs/>
                <w:sz w:val="24"/>
                <w:szCs w:val="24"/>
              </w:rPr>
              <w:t>У- 37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F550B3" w14:textId="77777777" w:rsidR="001967D8" w:rsidRPr="00134D99" w:rsidRDefault="001967D8" w:rsidP="002211C0">
            <w:pPr>
              <w:spacing w:after="100" w:afterAutospacing="1"/>
              <w:jc w:val="both"/>
              <w:rPr>
                <w:rFonts w:eastAsia="Calibri"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Умножение и деление степеней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25AE55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59DBB69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F2B7E64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329C949A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3BFD9C5B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6/12</w:t>
            </w:r>
          </w:p>
        </w:tc>
      </w:tr>
      <w:tr w:rsidR="001967D8" w:rsidRPr="00134D99" w14:paraId="4D02E339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933BF7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 w:rsidRPr="00134D99">
              <w:rPr>
                <w:bCs/>
                <w:iCs/>
                <w:sz w:val="24"/>
                <w:szCs w:val="24"/>
              </w:rPr>
              <w:t>У- 38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702288" w14:textId="77777777" w:rsidR="001967D8" w:rsidRPr="00134D99" w:rsidRDefault="001967D8" w:rsidP="002211C0">
            <w:pPr>
              <w:spacing w:after="100" w:afterAutospacing="1"/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Возведение в степень произведения и степени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E9B743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32868EC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04DE892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E003C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27FDC1DC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7/12</w:t>
            </w:r>
          </w:p>
        </w:tc>
      </w:tr>
      <w:tr w:rsidR="001967D8" w:rsidRPr="00134D99" w14:paraId="40227E7A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D3D46F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 w:rsidRPr="00134D99">
              <w:rPr>
                <w:bCs/>
                <w:iCs/>
                <w:sz w:val="24"/>
                <w:szCs w:val="24"/>
              </w:rPr>
              <w:t>У- 39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8947D2" w14:textId="77777777" w:rsidR="001967D8" w:rsidRPr="00134D99" w:rsidRDefault="001967D8" w:rsidP="002211C0">
            <w:pPr>
              <w:spacing w:after="100" w:afterAutospacing="1"/>
              <w:jc w:val="both"/>
              <w:rPr>
                <w:rFonts w:eastAsia="Calibri"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Возведение в степень произведения и степени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94FE30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2E83913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1E26C3D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365F2DF0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7C72187D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12</w:t>
            </w:r>
            <w:r w:rsidRPr="00134D99">
              <w:rPr>
                <w:rFonts w:eastAsia="Calibri"/>
                <w:i/>
                <w:sz w:val="24"/>
                <w:szCs w:val="24"/>
              </w:rPr>
              <w:t>/12</w:t>
            </w:r>
          </w:p>
        </w:tc>
      </w:tr>
      <w:tr w:rsidR="001967D8" w:rsidRPr="00134D99" w14:paraId="1432D962" w14:textId="77777777" w:rsidTr="002211C0">
        <w:tc>
          <w:tcPr>
            <w:tcW w:w="39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5AECF5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b/>
                <w:sz w:val="20"/>
                <w:szCs w:val="20"/>
              </w:rPr>
              <w:t>§</w:t>
            </w:r>
            <w:proofErr w:type="gramStart"/>
            <w:r w:rsidRPr="00134D99">
              <w:rPr>
                <w:b/>
                <w:sz w:val="20"/>
                <w:szCs w:val="20"/>
              </w:rPr>
              <w:t>8.ОДНОЧЛЕНЫ</w:t>
            </w:r>
            <w:proofErr w:type="gramEnd"/>
            <w:r w:rsidRPr="00134D99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941364A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3"/>
          </w:tcPr>
          <w:p w14:paraId="05CC9312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</w:tr>
      <w:tr w:rsidR="001967D8" w:rsidRPr="00134D99" w14:paraId="0609B679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CA2EC8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 w:rsidRPr="00134D99">
              <w:rPr>
                <w:bCs/>
                <w:iCs/>
                <w:sz w:val="24"/>
                <w:szCs w:val="24"/>
              </w:rPr>
              <w:t>У- 40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71B8F9" w14:textId="77777777" w:rsidR="001967D8" w:rsidRPr="00134D99" w:rsidRDefault="001967D8" w:rsidP="002211C0">
            <w:pPr>
              <w:spacing w:after="100" w:afterAutospacing="1"/>
              <w:jc w:val="both"/>
              <w:rPr>
                <w:rFonts w:eastAsia="Calibri"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Одночлен и его стандартный вид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D20E49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7ADA97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220A50D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7968C786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43BB5DC9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13/12</w:t>
            </w:r>
          </w:p>
        </w:tc>
      </w:tr>
      <w:tr w:rsidR="001967D8" w:rsidRPr="00134D99" w14:paraId="0812DE84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9FA40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 w:rsidRPr="00134D99">
              <w:rPr>
                <w:bCs/>
                <w:iCs/>
                <w:sz w:val="24"/>
                <w:szCs w:val="24"/>
              </w:rPr>
              <w:t>У- 41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F24F3A" w14:textId="77777777" w:rsidR="001967D8" w:rsidRPr="00134D99" w:rsidRDefault="001967D8" w:rsidP="002211C0">
            <w:pPr>
              <w:spacing w:after="100" w:afterAutospacing="1"/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Умножение одночленов. Возведение одночлена в степень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D64614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54B3738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19243E6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23439F41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74414C23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14/12</w:t>
            </w:r>
          </w:p>
        </w:tc>
      </w:tr>
      <w:tr w:rsidR="001967D8" w:rsidRPr="00134D99" w14:paraId="57CA7D6F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EF34E9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 w:rsidRPr="00134D99">
              <w:rPr>
                <w:bCs/>
                <w:iCs/>
                <w:sz w:val="24"/>
                <w:szCs w:val="24"/>
              </w:rPr>
              <w:t>У- 42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CDA902" w14:textId="77777777" w:rsidR="001967D8" w:rsidRPr="00134D99" w:rsidRDefault="001967D8" w:rsidP="002211C0">
            <w:pPr>
              <w:spacing w:after="100" w:afterAutospacing="1"/>
              <w:jc w:val="both"/>
              <w:rPr>
                <w:rFonts w:eastAsia="Calibri"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 xml:space="preserve">Умножение одночленов. </w:t>
            </w:r>
            <w:r w:rsidRPr="00134D99">
              <w:rPr>
                <w:sz w:val="24"/>
                <w:szCs w:val="24"/>
              </w:rPr>
              <w:lastRenderedPageBreak/>
              <w:t>Возведение одночлена в степень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D98DD0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A224777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01C9771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23EAA384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7B8FD425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19</w:t>
            </w:r>
            <w:r w:rsidRPr="00134D99">
              <w:rPr>
                <w:rFonts w:eastAsia="Calibri"/>
                <w:i/>
                <w:sz w:val="24"/>
                <w:szCs w:val="24"/>
              </w:rPr>
              <w:t>/12</w:t>
            </w:r>
          </w:p>
        </w:tc>
      </w:tr>
      <w:tr w:rsidR="001967D8" w:rsidRPr="00134D99" w14:paraId="58D13252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3AFE0B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 w:rsidRPr="00134D99">
              <w:rPr>
                <w:bCs/>
                <w:iCs/>
                <w:sz w:val="24"/>
                <w:szCs w:val="24"/>
              </w:rPr>
              <w:t>У- 43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30A2FF" w14:textId="77777777" w:rsidR="001967D8" w:rsidRPr="00134D99" w:rsidRDefault="001967D8" w:rsidP="002211C0">
            <w:pPr>
              <w:spacing w:after="100" w:afterAutospacing="1"/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Функции у=х</w:t>
            </w:r>
            <w:r w:rsidRPr="00134D99">
              <w:rPr>
                <w:sz w:val="24"/>
                <w:szCs w:val="24"/>
                <w:vertAlign w:val="superscript"/>
              </w:rPr>
              <w:t>2</w:t>
            </w:r>
            <w:r w:rsidRPr="00134D99">
              <w:rPr>
                <w:sz w:val="24"/>
                <w:szCs w:val="24"/>
              </w:rPr>
              <w:t>, у=х</w:t>
            </w:r>
            <w:r w:rsidRPr="00134D99">
              <w:rPr>
                <w:sz w:val="24"/>
                <w:szCs w:val="24"/>
                <w:vertAlign w:val="superscript"/>
              </w:rPr>
              <w:t>3</w:t>
            </w:r>
            <w:r w:rsidRPr="00134D99">
              <w:rPr>
                <w:sz w:val="24"/>
                <w:szCs w:val="24"/>
              </w:rPr>
              <w:t xml:space="preserve"> и их графики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E9D08D" w14:textId="77777777" w:rsidR="001967D8" w:rsidRPr="00134D99" w:rsidRDefault="001967D8" w:rsidP="002211C0">
            <w:pPr>
              <w:spacing w:after="100" w:afterAutospacing="1"/>
              <w:jc w:val="center"/>
              <w:rPr>
                <w:i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0F288BD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3749A7F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1B57B9D4" w14:textId="77777777" w:rsidR="001967D8" w:rsidRPr="00134D99" w:rsidRDefault="001967D8" w:rsidP="002211C0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</w:tcPr>
          <w:p w14:paraId="0F80BCA1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20</w:t>
            </w:r>
            <w:r w:rsidRPr="00134D99">
              <w:rPr>
                <w:rFonts w:eastAsia="Calibri"/>
                <w:i/>
                <w:sz w:val="24"/>
                <w:szCs w:val="24"/>
              </w:rPr>
              <w:t>/12</w:t>
            </w:r>
          </w:p>
        </w:tc>
      </w:tr>
      <w:tr w:rsidR="001967D8" w:rsidRPr="00134D99" w14:paraId="241BB90D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8458B7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У- 44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4C5805" w14:textId="77777777" w:rsidR="001967D8" w:rsidRPr="00134D99" w:rsidRDefault="001967D8" w:rsidP="002211C0">
            <w:pPr>
              <w:spacing w:after="100" w:afterAutospacing="1"/>
              <w:jc w:val="both"/>
              <w:rPr>
                <w:rFonts w:eastAsia="Calibri"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Функции у=х</w:t>
            </w:r>
            <w:r w:rsidRPr="00134D99">
              <w:rPr>
                <w:sz w:val="24"/>
                <w:szCs w:val="24"/>
                <w:vertAlign w:val="superscript"/>
              </w:rPr>
              <w:t>2</w:t>
            </w:r>
            <w:r w:rsidRPr="00134D99">
              <w:rPr>
                <w:sz w:val="24"/>
                <w:szCs w:val="24"/>
              </w:rPr>
              <w:t>, у=х</w:t>
            </w:r>
            <w:r w:rsidRPr="00134D99">
              <w:rPr>
                <w:sz w:val="24"/>
                <w:szCs w:val="24"/>
                <w:vertAlign w:val="superscript"/>
              </w:rPr>
              <w:t>3</w:t>
            </w:r>
            <w:r w:rsidRPr="00134D99">
              <w:rPr>
                <w:sz w:val="24"/>
                <w:szCs w:val="24"/>
              </w:rPr>
              <w:t xml:space="preserve"> и их графики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D99541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13FA57F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1BCCC88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02FF5D9E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19B73292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21</w:t>
            </w:r>
            <w:r w:rsidRPr="00134D99">
              <w:rPr>
                <w:rFonts w:eastAsia="Calibri"/>
                <w:i/>
                <w:sz w:val="24"/>
                <w:szCs w:val="24"/>
              </w:rPr>
              <w:t>/12</w:t>
            </w:r>
          </w:p>
        </w:tc>
      </w:tr>
      <w:tr w:rsidR="001967D8" w:rsidRPr="00134D99" w14:paraId="36ECA9C1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96E011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У- 45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1EDCCA" w14:textId="77777777" w:rsidR="001967D8" w:rsidRPr="00134D99" w:rsidRDefault="001967D8" w:rsidP="002211C0">
            <w:pPr>
              <w:autoSpaceDE w:val="0"/>
              <w:autoSpaceDN w:val="0"/>
              <w:adjustRightInd w:val="0"/>
              <w:rPr>
                <w:bCs/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Контрольная работа №</w:t>
            </w:r>
            <w:proofErr w:type="gramStart"/>
            <w:r>
              <w:rPr>
                <w:sz w:val="24"/>
                <w:szCs w:val="24"/>
              </w:rPr>
              <w:t>4</w:t>
            </w:r>
            <w:r w:rsidRPr="00134D99">
              <w:rPr>
                <w:sz w:val="24"/>
                <w:szCs w:val="24"/>
              </w:rPr>
              <w:t>:«</w:t>
            </w:r>
            <w:proofErr w:type="gramEnd"/>
            <w:r w:rsidRPr="00134D99">
              <w:rPr>
                <w:sz w:val="24"/>
                <w:szCs w:val="24"/>
              </w:rPr>
              <w:t>Степень с натуральным показателем»</w:t>
            </w:r>
          </w:p>
          <w:p w14:paraId="3C0931CF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C8B8ED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A6B370F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E2C27EA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7F044ABE" w14:textId="77777777" w:rsidR="001967D8" w:rsidRPr="00134D99" w:rsidRDefault="001967D8" w:rsidP="002211C0">
            <w:pPr>
              <w:autoSpaceDE w:val="0"/>
              <w:autoSpaceDN w:val="0"/>
              <w:adjustRightInd w:val="0"/>
              <w:rPr>
                <w:bCs/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Контрольная работа №</w:t>
            </w:r>
            <w:proofErr w:type="gramStart"/>
            <w:r>
              <w:rPr>
                <w:sz w:val="24"/>
                <w:szCs w:val="24"/>
              </w:rPr>
              <w:t>4</w:t>
            </w:r>
            <w:r w:rsidRPr="00134D99">
              <w:rPr>
                <w:sz w:val="24"/>
                <w:szCs w:val="24"/>
              </w:rPr>
              <w:t>:«</w:t>
            </w:r>
            <w:proofErr w:type="gramEnd"/>
            <w:r w:rsidRPr="00134D99">
              <w:rPr>
                <w:sz w:val="24"/>
                <w:szCs w:val="24"/>
              </w:rPr>
              <w:t>Степень с натуральным показателем»</w:t>
            </w:r>
          </w:p>
          <w:p w14:paraId="62B45C46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3C44D002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26/12</w:t>
            </w:r>
          </w:p>
        </w:tc>
      </w:tr>
      <w:tr w:rsidR="001967D8" w:rsidRPr="00134D99" w14:paraId="1A9F366C" w14:textId="77777777" w:rsidTr="002211C0">
        <w:tc>
          <w:tcPr>
            <w:tcW w:w="94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30392077" w14:textId="77777777" w:rsidR="001967D8" w:rsidRPr="00134D99" w:rsidRDefault="001967D8" w:rsidP="002211C0">
            <w:pPr>
              <w:spacing w:after="200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134D99">
              <w:rPr>
                <w:rFonts w:eastAsia="Calibri"/>
                <w:b/>
                <w:i/>
                <w:sz w:val="20"/>
                <w:szCs w:val="20"/>
              </w:rPr>
              <w:t xml:space="preserve">Глава </w:t>
            </w:r>
            <w:r w:rsidRPr="00134D99">
              <w:rPr>
                <w:rFonts w:eastAsia="Calibri"/>
                <w:b/>
                <w:i/>
                <w:sz w:val="20"/>
                <w:szCs w:val="20"/>
                <w:lang w:val="en-US"/>
              </w:rPr>
              <w:t>IV</w:t>
            </w:r>
            <w:r>
              <w:rPr>
                <w:rFonts w:eastAsia="Calibri"/>
                <w:b/>
                <w:sz w:val="20"/>
                <w:szCs w:val="20"/>
              </w:rPr>
              <w:t>.МНОГОЧЛЕНЫ (17</w:t>
            </w:r>
            <w:r w:rsidRPr="00134D99">
              <w:rPr>
                <w:rFonts w:eastAsia="Calibri"/>
                <w:b/>
                <w:sz w:val="20"/>
                <w:szCs w:val="20"/>
              </w:rPr>
              <w:t xml:space="preserve"> ч)</w:t>
            </w:r>
          </w:p>
        </w:tc>
      </w:tr>
      <w:tr w:rsidR="001967D8" w:rsidRPr="00134D99" w14:paraId="0BBF5212" w14:textId="77777777" w:rsidTr="002211C0">
        <w:tc>
          <w:tcPr>
            <w:tcW w:w="39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F781C2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b/>
                <w:sz w:val="20"/>
                <w:szCs w:val="20"/>
              </w:rPr>
              <w:t>§9. СУММА И РАЗНОСТЬ    МНОГОЧЛЕНОВ</w:t>
            </w:r>
          </w:p>
        </w:tc>
        <w:tc>
          <w:tcPr>
            <w:tcW w:w="25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A39D5FA" w14:textId="77777777" w:rsidR="001967D8" w:rsidRPr="00134D99" w:rsidRDefault="001967D8" w:rsidP="002211C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77" w:type="dxa"/>
            <w:gridSpan w:val="3"/>
          </w:tcPr>
          <w:p w14:paraId="17D2C43F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</w:tr>
      <w:tr w:rsidR="001967D8" w:rsidRPr="00134D99" w14:paraId="1D563BD4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BC4452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У- 46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95D813" w14:textId="77777777" w:rsidR="001967D8" w:rsidRPr="00134D99" w:rsidRDefault="001967D8" w:rsidP="002211C0">
            <w:pPr>
              <w:spacing w:after="100" w:afterAutospacing="1"/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Многочлен и его стандартный вид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8F4C63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97232A0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D0D1AF6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6AD02C80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4F48223C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27/12</w:t>
            </w:r>
          </w:p>
        </w:tc>
      </w:tr>
      <w:tr w:rsidR="001967D8" w:rsidRPr="00134D99" w14:paraId="0B269872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41FA4D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У- 47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2C1DFC" w14:textId="77777777" w:rsidR="001967D8" w:rsidRPr="00134D99" w:rsidRDefault="001967D8" w:rsidP="002211C0">
            <w:pPr>
              <w:spacing w:after="100" w:afterAutospacing="1"/>
              <w:jc w:val="both"/>
              <w:rPr>
                <w:rFonts w:eastAsia="Calibri"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Сложение и вычитание многочленов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7275D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4FDD3F5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8B9282E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2247662C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28276A52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28/12</w:t>
            </w:r>
          </w:p>
        </w:tc>
      </w:tr>
      <w:tr w:rsidR="001967D8" w:rsidRPr="00134D99" w14:paraId="55913D32" w14:textId="77777777" w:rsidTr="002211C0">
        <w:tc>
          <w:tcPr>
            <w:tcW w:w="39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B2F9EB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72AA888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3"/>
          </w:tcPr>
          <w:p w14:paraId="0A901C10" w14:textId="77777777" w:rsidR="001967D8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</w:tr>
      <w:tr w:rsidR="001967D8" w:rsidRPr="00134D99" w14:paraId="1666D5CD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E58786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У- 48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8CE9C8" w14:textId="77777777" w:rsidR="001967D8" w:rsidRPr="00134D99" w:rsidRDefault="001967D8" w:rsidP="002211C0">
            <w:pPr>
              <w:spacing w:after="100" w:afterAutospacing="1"/>
              <w:jc w:val="both"/>
              <w:rPr>
                <w:rFonts w:eastAsia="Calibri"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Сложение и вычитание многочленов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F19026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133CA42" w14:textId="77777777" w:rsidR="001967D8" w:rsidRPr="00134D99" w:rsidRDefault="001967D8" w:rsidP="002211C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AE3389F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19FFDBCB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079FBEC9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16</w:t>
            </w:r>
            <w:r w:rsidRPr="00134D99">
              <w:rPr>
                <w:rFonts w:eastAsia="Calibri"/>
                <w:i/>
                <w:sz w:val="24"/>
                <w:szCs w:val="24"/>
              </w:rPr>
              <w:t>/01</w:t>
            </w:r>
          </w:p>
        </w:tc>
      </w:tr>
      <w:tr w:rsidR="001967D8" w:rsidRPr="00134D99" w14:paraId="5A446786" w14:textId="77777777" w:rsidTr="002211C0">
        <w:tc>
          <w:tcPr>
            <w:tcW w:w="94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0224D678" w14:textId="77777777" w:rsidR="001967D8" w:rsidRPr="00134D99" w:rsidRDefault="001967D8" w:rsidP="002211C0">
            <w:pPr>
              <w:jc w:val="center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b/>
                <w:sz w:val="20"/>
                <w:szCs w:val="20"/>
              </w:rPr>
              <w:t>§10. ПРОИЗВЕДЕНИЕ ОДНОЧЛЕНА И МНОГОЧЛЕНА.</w:t>
            </w:r>
          </w:p>
        </w:tc>
      </w:tr>
      <w:tr w:rsidR="001967D8" w:rsidRPr="00134D99" w14:paraId="17648F34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4466C9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 w:rsidRPr="00A63E91">
              <w:rPr>
                <w:bCs/>
                <w:iCs/>
                <w:sz w:val="24"/>
                <w:szCs w:val="24"/>
              </w:rPr>
              <w:t>У- 49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27F51B" w14:textId="77777777" w:rsidR="001967D8" w:rsidRPr="00134D99" w:rsidRDefault="001967D8" w:rsidP="002211C0">
            <w:pPr>
              <w:spacing w:after="100" w:afterAutospacing="1"/>
              <w:jc w:val="both"/>
              <w:rPr>
                <w:rFonts w:eastAsia="Calibri"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Умножение одночлена на многочлен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F2B63E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9465386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14:paraId="69FEFDD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5D09DA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6A4FEDD9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17</w:t>
            </w:r>
            <w:r w:rsidRPr="00134D99">
              <w:rPr>
                <w:rFonts w:eastAsia="Calibri"/>
                <w:i/>
                <w:sz w:val="24"/>
                <w:szCs w:val="24"/>
              </w:rPr>
              <w:t>/01</w:t>
            </w:r>
          </w:p>
        </w:tc>
      </w:tr>
      <w:tr w:rsidR="001967D8" w:rsidRPr="00134D99" w14:paraId="39F1041D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D66A8D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У- 50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C26097" w14:textId="77777777" w:rsidR="001967D8" w:rsidRPr="00134D99" w:rsidRDefault="001967D8" w:rsidP="002211C0">
            <w:pPr>
              <w:spacing w:after="100" w:afterAutospacing="1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Использование умножения </w:t>
            </w:r>
            <w:r>
              <w:rPr>
                <w:rFonts w:eastAsia="Calibri"/>
                <w:sz w:val="24"/>
                <w:szCs w:val="24"/>
              </w:rPr>
              <w:lastRenderedPageBreak/>
              <w:t>одночлена на многочлен при преобразовании алгебраических выражений и решении уравнений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0051A2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2485FFC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D971FDD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49AE288B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39562C5F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18</w:t>
            </w:r>
            <w:r w:rsidRPr="00134D99">
              <w:rPr>
                <w:rFonts w:eastAsia="Calibri"/>
                <w:i/>
                <w:sz w:val="24"/>
                <w:szCs w:val="24"/>
              </w:rPr>
              <w:t>/01</w:t>
            </w:r>
          </w:p>
        </w:tc>
      </w:tr>
      <w:tr w:rsidR="001967D8" w:rsidRPr="00134D99" w14:paraId="40E0F458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37B0F0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У- 51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8BD04F" w14:textId="77777777" w:rsidR="001967D8" w:rsidRPr="00134D99" w:rsidRDefault="001967D8" w:rsidP="002211C0">
            <w:pPr>
              <w:spacing w:after="100" w:afterAutospacing="1"/>
              <w:jc w:val="both"/>
              <w:rPr>
                <w:rFonts w:eastAsia="Calibri"/>
                <w:sz w:val="24"/>
                <w:szCs w:val="24"/>
              </w:rPr>
            </w:pPr>
            <w:r w:rsidRPr="00115814">
              <w:rPr>
                <w:rFonts w:eastAsia="Calibri"/>
                <w:sz w:val="24"/>
                <w:szCs w:val="24"/>
              </w:rPr>
              <w:t>Использование умножения одночлена на многочлен при преобразовании алгебраических выражений и решении уравнений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C360E9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96987EF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090CBFF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1DEEA5E5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675EF4C4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23</w:t>
            </w:r>
            <w:r w:rsidRPr="00134D99">
              <w:rPr>
                <w:rFonts w:eastAsia="Calibri"/>
                <w:i/>
                <w:sz w:val="24"/>
                <w:szCs w:val="24"/>
              </w:rPr>
              <w:t>/01</w:t>
            </w:r>
          </w:p>
        </w:tc>
      </w:tr>
      <w:tr w:rsidR="001967D8" w:rsidRPr="00134D99" w14:paraId="433DDBDF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0AB873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У- 52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2DD81" w14:textId="77777777" w:rsidR="001967D8" w:rsidRPr="00134D99" w:rsidRDefault="001967D8" w:rsidP="002211C0">
            <w:pPr>
              <w:spacing w:after="100" w:afterAutospacing="1"/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Вынесение общего множителя за скобки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0893DF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D1DD56F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C91F43F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53BE19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65B09B2C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24</w:t>
            </w:r>
            <w:r w:rsidRPr="00134D99">
              <w:rPr>
                <w:rFonts w:eastAsia="Calibri"/>
                <w:i/>
                <w:sz w:val="24"/>
                <w:szCs w:val="24"/>
              </w:rPr>
              <w:t>/01</w:t>
            </w:r>
          </w:p>
        </w:tc>
      </w:tr>
      <w:tr w:rsidR="001967D8" w:rsidRPr="00134D99" w14:paraId="47609670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28E1A3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У- 53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650C12" w14:textId="77777777" w:rsidR="001967D8" w:rsidRPr="00134D99" w:rsidRDefault="001967D8" w:rsidP="002211C0">
            <w:pPr>
              <w:spacing w:after="100" w:afterAutospacing="1"/>
              <w:jc w:val="both"/>
              <w:rPr>
                <w:rFonts w:eastAsia="Calibri"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Вынесение общего множителя за скобки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8CF0EB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303542C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1C0C592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68449D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7A1D0BF4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25</w:t>
            </w:r>
            <w:r w:rsidRPr="00134D99">
              <w:rPr>
                <w:rFonts w:eastAsia="Calibri"/>
                <w:i/>
                <w:sz w:val="24"/>
                <w:szCs w:val="24"/>
              </w:rPr>
              <w:t>/01</w:t>
            </w:r>
          </w:p>
        </w:tc>
      </w:tr>
      <w:tr w:rsidR="001967D8" w:rsidRPr="00134D99" w14:paraId="203A2667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7817D5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У- 54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373BB8" w14:textId="77777777" w:rsidR="001967D8" w:rsidRPr="00134D99" w:rsidRDefault="001967D8" w:rsidP="002211C0">
            <w:pPr>
              <w:spacing w:after="100" w:afterAutospacing="1"/>
              <w:jc w:val="both"/>
              <w:rPr>
                <w:rFonts w:eastAsia="Calibri"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Вынесение общего множителя за скобки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FAC68D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19FFEB8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1FB971B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0BE0E4D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4DB7D383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30/01</w:t>
            </w:r>
          </w:p>
        </w:tc>
      </w:tr>
      <w:tr w:rsidR="001967D8" w:rsidRPr="00134D99" w14:paraId="25ED54B4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E000C7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У- 55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8AB772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Контрольная работа №5: «Сумма и разность</w:t>
            </w:r>
            <w:r w:rsidRPr="00134D99">
              <w:rPr>
                <w:sz w:val="24"/>
                <w:szCs w:val="24"/>
              </w:rPr>
              <w:t xml:space="preserve"> многочленов. Произведение одночлена и многочлена»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AC72A6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7B702CE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2F34AAB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1A842D95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Контрольная работа №6: «Сложение и вычитание многочленов. Произведение одночлена и многочлена</w:t>
            </w:r>
            <w:r w:rsidRPr="00134D99">
              <w:rPr>
                <w:sz w:val="24"/>
                <w:szCs w:val="24"/>
              </w:rPr>
              <w:lastRenderedPageBreak/>
              <w:t>»</w:t>
            </w:r>
          </w:p>
        </w:tc>
        <w:tc>
          <w:tcPr>
            <w:tcW w:w="850" w:type="dxa"/>
          </w:tcPr>
          <w:p w14:paraId="5BD56E1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lastRenderedPageBreak/>
              <w:t>31/01</w:t>
            </w:r>
          </w:p>
        </w:tc>
      </w:tr>
      <w:tr w:rsidR="001967D8" w:rsidRPr="00134D99" w14:paraId="011943AA" w14:textId="77777777" w:rsidTr="002211C0">
        <w:tc>
          <w:tcPr>
            <w:tcW w:w="39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D749E5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b/>
                <w:sz w:val="20"/>
                <w:szCs w:val="20"/>
              </w:rPr>
              <w:t>§11. ПРОИЗВЕДЕНИЕ МНОГОЧЛЕНОВ.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A3A9B21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3"/>
          </w:tcPr>
          <w:p w14:paraId="055DF8AA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</w:tr>
      <w:tr w:rsidR="001967D8" w:rsidRPr="00134D99" w14:paraId="0CB51218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45832F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У- 56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C68548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Умножение многочлена на многочлен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F3ECFB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CD71A26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312E9CA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9FB6E2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4537E766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1</w:t>
            </w:r>
            <w:r w:rsidRPr="00134D99">
              <w:rPr>
                <w:rFonts w:eastAsia="Calibri"/>
                <w:i/>
                <w:sz w:val="24"/>
                <w:szCs w:val="24"/>
              </w:rPr>
              <w:t>/02</w:t>
            </w:r>
          </w:p>
        </w:tc>
      </w:tr>
      <w:tr w:rsidR="001967D8" w:rsidRPr="00134D99" w14:paraId="0523B838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83D4A0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У- 57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80B08D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Умножение многочлена на многочлен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01F46D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30AE651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432A0D9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25515C35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3D4B19A6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6</w:t>
            </w:r>
            <w:r w:rsidRPr="00134D99">
              <w:rPr>
                <w:rFonts w:eastAsia="Calibri"/>
                <w:i/>
                <w:sz w:val="24"/>
                <w:szCs w:val="24"/>
              </w:rPr>
              <w:t>/02</w:t>
            </w:r>
          </w:p>
        </w:tc>
      </w:tr>
      <w:tr w:rsidR="001967D8" w:rsidRPr="00134D99" w14:paraId="4375E4C3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5EF7B0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У-58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0EF62" w14:textId="77777777" w:rsidR="001967D8" w:rsidRPr="00134D99" w:rsidRDefault="001967D8" w:rsidP="002211C0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Разложение многочлена на множители способом группировки.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FC5146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DC6DFFE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18BECF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0E837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07D64DDE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7</w:t>
            </w:r>
            <w:r w:rsidRPr="00134D99">
              <w:rPr>
                <w:rFonts w:eastAsia="Calibri"/>
                <w:i/>
                <w:sz w:val="24"/>
                <w:szCs w:val="24"/>
              </w:rPr>
              <w:t>/02</w:t>
            </w:r>
          </w:p>
        </w:tc>
      </w:tr>
      <w:tr w:rsidR="001967D8" w:rsidRPr="00134D99" w14:paraId="5EEA4CE8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D5DFA3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У-59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13F0A" w14:textId="77777777" w:rsidR="001967D8" w:rsidRPr="00134D99" w:rsidRDefault="001967D8" w:rsidP="002211C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Разложение многочлена на множители способом группировки.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0C3FC4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5F739F1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8769011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0781BAE4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16EB60B9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8</w:t>
            </w:r>
            <w:r w:rsidRPr="00134D99">
              <w:rPr>
                <w:rFonts w:eastAsia="Calibri"/>
                <w:i/>
                <w:sz w:val="24"/>
                <w:szCs w:val="24"/>
              </w:rPr>
              <w:t>/02</w:t>
            </w:r>
          </w:p>
        </w:tc>
      </w:tr>
      <w:tr w:rsidR="001967D8" w:rsidRPr="00134D99" w14:paraId="730657E0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9546DB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У-60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C32F3" w14:textId="77777777" w:rsidR="001967D8" w:rsidRPr="00134D99" w:rsidRDefault="001967D8" w:rsidP="002211C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Доказательство тождеств.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CB63A1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BB9D8AD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3BA3FBD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0B2BF5CD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30817F88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13</w:t>
            </w:r>
            <w:r w:rsidRPr="00134D99">
              <w:rPr>
                <w:rFonts w:eastAsia="Calibri"/>
                <w:i/>
                <w:sz w:val="24"/>
                <w:szCs w:val="24"/>
              </w:rPr>
              <w:t>/02</w:t>
            </w:r>
          </w:p>
        </w:tc>
      </w:tr>
      <w:tr w:rsidR="001967D8" w:rsidRPr="00134D99" w14:paraId="6DB4A562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66138D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У-61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8E6B5" w14:textId="77777777" w:rsidR="001967D8" w:rsidRPr="00134D99" w:rsidRDefault="001967D8" w:rsidP="002211C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Доказательство тождеств.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878978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2B180A9" w14:textId="77777777" w:rsidR="001967D8" w:rsidRPr="00134D99" w:rsidRDefault="001967D8" w:rsidP="002211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EA1927D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677D76A3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533D3204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14</w:t>
            </w:r>
            <w:r w:rsidRPr="00134D99">
              <w:rPr>
                <w:rFonts w:eastAsia="Calibri"/>
                <w:i/>
                <w:sz w:val="24"/>
                <w:szCs w:val="24"/>
              </w:rPr>
              <w:t>/02</w:t>
            </w:r>
          </w:p>
        </w:tc>
      </w:tr>
      <w:tr w:rsidR="001967D8" w:rsidRPr="00134D99" w14:paraId="52C66B11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3989F3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У-62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E181B" w14:textId="77777777" w:rsidR="001967D8" w:rsidRPr="00134D99" w:rsidRDefault="001967D8" w:rsidP="002211C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Контрольная работа №6: «Многочлены</w:t>
            </w:r>
            <w:r w:rsidRPr="00134D99">
              <w:rPr>
                <w:sz w:val="24"/>
                <w:szCs w:val="24"/>
              </w:rPr>
              <w:t>»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9F7BB5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B59958F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6CB81BE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3D13FE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Контрольная работа №7: «Умножение многочленов»</w:t>
            </w:r>
          </w:p>
        </w:tc>
        <w:tc>
          <w:tcPr>
            <w:tcW w:w="850" w:type="dxa"/>
          </w:tcPr>
          <w:p w14:paraId="7A34B310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15</w:t>
            </w:r>
            <w:r w:rsidRPr="00134D99">
              <w:rPr>
                <w:rFonts w:eastAsia="Calibri"/>
                <w:i/>
                <w:sz w:val="24"/>
                <w:szCs w:val="24"/>
              </w:rPr>
              <w:t>/02</w:t>
            </w:r>
          </w:p>
        </w:tc>
      </w:tr>
      <w:tr w:rsidR="001967D8" w:rsidRPr="00134D99" w14:paraId="0013DD83" w14:textId="77777777" w:rsidTr="002211C0">
        <w:tc>
          <w:tcPr>
            <w:tcW w:w="39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064791" w14:textId="77777777" w:rsidR="001967D8" w:rsidRPr="00134D99" w:rsidRDefault="001967D8" w:rsidP="002211C0">
            <w:pPr>
              <w:ind w:firstLine="709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134D99">
              <w:rPr>
                <w:rFonts w:eastAsia="Calibri"/>
                <w:b/>
                <w:i/>
                <w:sz w:val="20"/>
                <w:szCs w:val="20"/>
              </w:rPr>
              <w:t xml:space="preserve">Глава </w:t>
            </w:r>
            <w:r w:rsidRPr="00134D99">
              <w:rPr>
                <w:rFonts w:eastAsia="Calibri"/>
                <w:b/>
                <w:i/>
                <w:sz w:val="20"/>
                <w:szCs w:val="20"/>
                <w:lang w:val="en-US"/>
              </w:rPr>
              <w:t>V</w:t>
            </w:r>
            <w:r w:rsidRPr="00134D99">
              <w:rPr>
                <w:rFonts w:eastAsia="Calibri"/>
                <w:b/>
                <w:i/>
                <w:sz w:val="20"/>
                <w:szCs w:val="20"/>
              </w:rPr>
              <w:t>.ФОРМУЛЫ СОКРАЩЕННОГО УМНОЖЕНЯ</w:t>
            </w:r>
            <w:r>
              <w:rPr>
                <w:rFonts w:eastAsia="Calibri"/>
                <w:b/>
                <w:sz w:val="20"/>
                <w:szCs w:val="20"/>
              </w:rPr>
              <w:t xml:space="preserve"> (19</w:t>
            </w:r>
            <w:r w:rsidRPr="00134D99">
              <w:rPr>
                <w:rFonts w:eastAsia="Calibri"/>
                <w:b/>
                <w:sz w:val="20"/>
                <w:szCs w:val="20"/>
              </w:rPr>
              <w:t>ч)</w:t>
            </w:r>
          </w:p>
          <w:p w14:paraId="08F437BB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C0AC14D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3"/>
          </w:tcPr>
          <w:p w14:paraId="63A65B92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</w:tr>
      <w:tr w:rsidR="001967D8" w:rsidRPr="00134D99" w14:paraId="35FDF17B" w14:textId="77777777" w:rsidTr="002211C0">
        <w:tc>
          <w:tcPr>
            <w:tcW w:w="39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25AC88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b/>
                <w:sz w:val="18"/>
                <w:szCs w:val="18"/>
              </w:rPr>
              <w:t>§12. КВАДРАТ СУММЫ И КВАДРАТ РАЗНОСТИ</w:t>
            </w:r>
            <w:r w:rsidRPr="00134D99">
              <w:rPr>
                <w:b/>
              </w:rPr>
              <w:t>.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1588AE3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3"/>
          </w:tcPr>
          <w:p w14:paraId="1CD517C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</w:tr>
      <w:tr w:rsidR="001967D8" w:rsidRPr="00134D99" w14:paraId="50C4853C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25BA65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У-63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CB62B" w14:textId="77777777" w:rsidR="001967D8" w:rsidRPr="00134D99" w:rsidRDefault="001967D8" w:rsidP="002211C0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 xml:space="preserve">Возведение в </w:t>
            </w:r>
            <w:r w:rsidRPr="00134D99">
              <w:rPr>
                <w:sz w:val="24"/>
                <w:szCs w:val="24"/>
              </w:rPr>
              <w:lastRenderedPageBreak/>
              <w:t>квадрат суммы и разности двух выражений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9564AB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343ADD2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66FFF86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31AA6DEE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72480A6A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20/02</w:t>
            </w:r>
          </w:p>
        </w:tc>
      </w:tr>
      <w:tr w:rsidR="001967D8" w:rsidRPr="00134D99" w14:paraId="7E2C44AF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382B09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У-64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7C2BF" w14:textId="77777777" w:rsidR="001967D8" w:rsidRPr="00134D99" w:rsidRDefault="001967D8" w:rsidP="002211C0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Возведение в куб</w:t>
            </w:r>
            <w:r w:rsidRPr="00134D99">
              <w:rPr>
                <w:sz w:val="24"/>
                <w:szCs w:val="24"/>
              </w:rPr>
              <w:t xml:space="preserve"> суммы и разности двух выражений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57085B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8E86559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684DC73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120A0ECF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26E6C550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21/02</w:t>
            </w:r>
          </w:p>
        </w:tc>
      </w:tr>
      <w:tr w:rsidR="001967D8" w:rsidRPr="00134D99" w14:paraId="7E8CCFE4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53D761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У-65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A43A2" w14:textId="77777777" w:rsidR="001967D8" w:rsidRDefault="001967D8" w:rsidP="002211C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Возведение в куб</w:t>
            </w:r>
            <w:r w:rsidRPr="00134D99">
              <w:rPr>
                <w:sz w:val="24"/>
                <w:szCs w:val="24"/>
              </w:rPr>
              <w:t xml:space="preserve"> суммы и разности двух выражений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817BD0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D77C2DC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67B6C22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67F011B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7FE4909D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2</w:t>
            </w:r>
            <w:r>
              <w:rPr>
                <w:rFonts w:eastAsia="Calibri"/>
                <w:i/>
                <w:sz w:val="24"/>
                <w:szCs w:val="24"/>
              </w:rPr>
              <w:t>2/02</w:t>
            </w:r>
          </w:p>
        </w:tc>
      </w:tr>
      <w:tr w:rsidR="001967D8" w:rsidRPr="00134D99" w14:paraId="4C6F1153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105D94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У-66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2EB6E" w14:textId="77777777" w:rsidR="001967D8" w:rsidRPr="00134D99" w:rsidRDefault="001967D8" w:rsidP="002211C0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Разложение на множители с помощью формул квадрата суммы и квадрата разности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6EADC2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20CBA4D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D53F91B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1988788C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2385508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27/02</w:t>
            </w:r>
          </w:p>
        </w:tc>
      </w:tr>
      <w:tr w:rsidR="001967D8" w:rsidRPr="00134D99" w14:paraId="20EB5D53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F88587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 w:rsidRPr="00134D99">
              <w:rPr>
                <w:bCs/>
                <w:iCs/>
                <w:sz w:val="24"/>
                <w:szCs w:val="24"/>
              </w:rPr>
              <w:t>У</w:t>
            </w:r>
            <w:r>
              <w:rPr>
                <w:bCs/>
                <w:iCs/>
                <w:sz w:val="24"/>
                <w:szCs w:val="24"/>
              </w:rPr>
              <w:t>-67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766DB" w14:textId="77777777" w:rsidR="001967D8" w:rsidRPr="00134D99" w:rsidRDefault="001967D8" w:rsidP="002211C0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Разложение на множители с помощью формул квадрата суммы и квадрата разности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1BF18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A2CC5E6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2B0DBA6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E75A01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0774A505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28/02</w:t>
            </w:r>
          </w:p>
        </w:tc>
      </w:tr>
      <w:tr w:rsidR="001967D8" w:rsidRPr="00134D99" w14:paraId="044D2E00" w14:textId="77777777" w:rsidTr="002211C0">
        <w:tc>
          <w:tcPr>
            <w:tcW w:w="39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680EF3" w14:textId="77777777" w:rsidR="001967D8" w:rsidRPr="00134D99" w:rsidRDefault="001967D8" w:rsidP="002211C0">
            <w:pPr>
              <w:spacing w:after="100" w:afterAutospacing="1"/>
              <w:rPr>
                <w:sz w:val="24"/>
                <w:szCs w:val="24"/>
              </w:rPr>
            </w:pPr>
            <w:r w:rsidRPr="00134D99">
              <w:rPr>
                <w:b/>
                <w:sz w:val="20"/>
                <w:szCs w:val="20"/>
              </w:rPr>
              <w:t>§13.РАЗНОСТЬ КВАДРАТОВ. СУММА И РАЗНОСТЬ КУБОВ.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31232EE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3"/>
          </w:tcPr>
          <w:p w14:paraId="5C38A635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</w:tr>
      <w:tr w:rsidR="001967D8" w:rsidRPr="00134D99" w14:paraId="4FAF8A2E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EA7B50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У-68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96037" w14:textId="77777777" w:rsidR="001967D8" w:rsidRPr="00134D99" w:rsidRDefault="001967D8" w:rsidP="002211C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15814">
              <w:rPr>
                <w:sz w:val="24"/>
                <w:szCs w:val="24"/>
              </w:rPr>
              <w:t>Умножение разности двух выражений на их сумму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CE1A5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0A92B3E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4ECC6A0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0A8CA2DF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50510812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1</w:t>
            </w:r>
            <w:r w:rsidRPr="00134D99">
              <w:rPr>
                <w:rFonts w:eastAsia="Calibri"/>
                <w:i/>
                <w:sz w:val="24"/>
                <w:szCs w:val="24"/>
              </w:rPr>
              <w:t>/03</w:t>
            </w:r>
          </w:p>
        </w:tc>
      </w:tr>
      <w:tr w:rsidR="001967D8" w:rsidRPr="00134D99" w14:paraId="706B32D8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54F947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У-69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BE839" w14:textId="77777777" w:rsidR="001967D8" w:rsidRPr="00134D99" w:rsidRDefault="001967D8" w:rsidP="002211C0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Умножение разности двух выражений на их сумму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387480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3DA2945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36E1396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F21AF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5301356B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6/03</w:t>
            </w:r>
          </w:p>
        </w:tc>
      </w:tr>
      <w:tr w:rsidR="001967D8" w:rsidRPr="00134D99" w14:paraId="35211D0C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8A74AA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У-70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A82AF" w14:textId="77777777" w:rsidR="001967D8" w:rsidRPr="00134D99" w:rsidRDefault="001967D8" w:rsidP="002211C0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Разложение разности квадратов на множители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64671D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FD4A0D3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B2A7799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673B0438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5E1DB7CD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7</w:t>
            </w:r>
            <w:r w:rsidRPr="00134D99">
              <w:rPr>
                <w:rFonts w:eastAsia="Calibri"/>
                <w:i/>
                <w:sz w:val="24"/>
                <w:szCs w:val="24"/>
              </w:rPr>
              <w:t>/03</w:t>
            </w:r>
          </w:p>
        </w:tc>
      </w:tr>
      <w:tr w:rsidR="001967D8" w:rsidRPr="00134D99" w14:paraId="08142549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642C93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У-71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EEDB9" w14:textId="77777777" w:rsidR="001967D8" w:rsidRPr="00134D99" w:rsidRDefault="001967D8" w:rsidP="002211C0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Разложение разности квадратов на множители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C2C8BF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E9C0881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2FEEA6C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73F57E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739DCED1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1</w:t>
            </w:r>
            <w:r w:rsidRPr="00134D99">
              <w:rPr>
                <w:rFonts w:eastAsia="Calibri"/>
                <w:i/>
                <w:sz w:val="24"/>
                <w:szCs w:val="24"/>
              </w:rPr>
              <w:t>3/03</w:t>
            </w:r>
          </w:p>
        </w:tc>
      </w:tr>
      <w:tr w:rsidR="001967D8" w:rsidRPr="00134D99" w14:paraId="245269DC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E710A7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lastRenderedPageBreak/>
              <w:t>У-72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693CF" w14:textId="77777777" w:rsidR="001967D8" w:rsidRPr="00134D99" w:rsidRDefault="001967D8" w:rsidP="002211C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Разложение на множители суммы и разности кубов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114E6E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8FAB0D3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45E407C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7EDC8080" w14:textId="77777777" w:rsidR="001967D8" w:rsidRPr="00134D99" w:rsidRDefault="001967D8" w:rsidP="002211C0">
            <w:pPr>
              <w:autoSpaceDE w:val="0"/>
              <w:autoSpaceDN w:val="0"/>
              <w:adjustRightInd w:val="0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6C3ABC30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14/03</w:t>
            </w:r>
          </w:p>
        </w:tc>
      </w:tr>
      <w:tr w:rsidR="001967D8" w:rsidRPr="00134D99" w14:paraId="1BD8922E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B3F078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У-73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CF35F" w14:textId="77777777" w:rsidR="001967D8" w:rsidRPr="00134D99" w:rsidRDefault="001967D8" w:rsidP="002211C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Разложение на множители суммы и разности кубов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B1842A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C281474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 xml:space="preserve">Знать формулы сокращенного умножения, применять формулы сокращенного умножения для упрощения выражений, решения </w:t>
            </w:r>
            <w:proofErr w:type="gramStart"/>
            <w:r w:rsidRPr="00134D99">
              <w:rPr>
                <w:sz w:val="24"/>
                <w:szCs w:val="24"/>
              </w:rPr>
              <w:t>уравнений;  преобразовывать</w:t>
            </w:r>
            <w:proofErr w:type="gramEnd"/>
            <w:r w:rsidRPr="00134D99">
              <w:rPr>
                <w:sz w:val="24"/>
                <w:szCs w:val="24"/>
              </w:rPr>
              <w:t xml:space="preserve"> рациональные выражения;</w:t>
            </w:r>
          </w:p>
        </w:tc>
        <w:tc>
          <w:tcPr>
            <w:tcW w:w="709" w:type="dxa"/>
          </w:tcPr>
          <w:p w14:paraId="78A56DC5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7D71114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75B0D49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15/03</w:t>
            </w:r>
          </w:p>
        </w:tc>
      </w:tr>
      <w:tr w:rsidR="001967D8" w:rsidRPr="00134D99" w14:paraId="3F697278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6CA2C9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У-74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DC14" w14:textId="77777777" w:rsidR="001967D8" w:rsidRPr="00134D99" w:rsidRDefault="001967D8" w:rsidP="002211C0">
            <w:pPr>
              <w:spacing w:after="100" w:afterAutospacing="1"/>
              <w:rPr>
                <w:rFonts w:eastAsia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Контрольная работа №7</w:t>
            </w:r>
            <w:r w:rsidRPr="00134D99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«Квадрат суммы и разности. Разность квадратов. Сумма и разность кубов</w:t>
            </w:r>
            <w:r w:rsidRPr="00134D99">
              <w:rPr>
                <w:sz w:val="24"/>
                <w:szCs w:val="24"/>
              </w:rPr>
              <w:t>»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E0A3B1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4F4682A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F4CC2D5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DB72B2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Контрольная работа №8: «Формулы сокращенного умножения»</w:t>
            </w:r>
          </w:p>
        </w:tc>
        <w:tc>
          <w:tcPr>
            <w:tcW w:w="850" w:type="dxa"/>
          </w:tcPr>
          <w:p w14:paraId="03CBE053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20/03</w:t>
            </w:r>
          </w:p>
        </w:tc>
      </w:tr>
      <w:tr w:rsidR="001967D8" w:rsidRPr="00134D99" w14:paraId="482DE4A4" w14:textId="77777777" w:rsidTr="002211C0">
        <w:tc>
          <w:tcPr>
            <w:tcW w:w="39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5946C6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b/>
                <w:sz w:val="20"/>
                <w:szCs w:val="20"/>
              </w:rPr>
              <w:t>§14.ПРЕОБРАЗОВАНИЕ ЦЕЛЫХ ВЫРАЖЕНИЙ</w:t>
            </w:r>
            <w:r w:rsidRPr="00134D99">
              <w:rPr>
                <w:sz w:val="20"/>
                <w:szCs w:val="20"/>
              </w:rPr>
              <w:t>.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AFD0A53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3"/>
          </w:tcPr>
          <w:p w14:paraId="1881D750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</w:tr>
      <w:tr w:rsidR="001967D8" w:rsidRPr="00134D99" w14:paraId="511EEC7C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A9337C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У-75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8CF99" w14:textId="77777777" w:rsidR="001967D8" w:rsidRPr="00134D99" w:rsidRDefault="001967D8" w:rsidP="002211C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Преобразование целого выражения в многочлен.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B0F93A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D55D4FA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0D8496B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857C7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0004BEF8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21/03</w:t>
            </w:r>
          </w:p>
        </w:tc>
      </w:tr>
      <w:tr w:rsidR="001967D8" w:rsidRPr="00134D99" w14:paraId="79027993" w14:textId="77777777" w:rsidTr="002211C0">
        <w:tc>
          <w:tcPr>
            <w:tcW w:w="39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633A53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BC14B5C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3"/>
          </w:tcPr>
          <w:p w14:paraId="0174CDA9" w14:textId="77777777" w:rsidR="001967D8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</w:tr>
      <w:tr w:rsidR="001967D8" w:rsidRPr="00134D99" w14:paraId="750D2B7D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FEEA8C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У-76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8E2B0" w14:textId="77777777" w:rsidR="001967D8" w:rsidRPr="00134D99" w:rsidRDefault="001967D8" w:rsidP="002211C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Преобразование целого выражения в многочлен.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9D4E14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9C954CB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BC6CF94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451646D1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02A7A90E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3</w:t>
            </w:r>
            <w:r w:rsidRPr="00134D99">
              <w:rPr>
                <w:rFonts w:eastAsia="Calibri"/>
                <w:i/>
                <w:sz w:val="24"/>
                <w:szCs w:val="24"/>
              </w:rPr>
              <w:t>/04</w:t>
            </w:r>
          </w:p>
        </w:tc>
      </w:tr>
      <w:tr w:rsidR="001967D8" w:rsidRPr="00134D99" w14:paraId="718594C9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4A5D77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У-77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05CCB" w14:textId="77777777" w:rsidR="001967D8" w:rsidRPr="00134D99" w:rsidRDefault="001967D8" w:rsidP="002211C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Применение различных способов для разложения на множители.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24CB4A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E978CCF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7019A26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5383677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73251AE4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4</w:t>
            </w:r>
            <w:r w:rsidRPr="00134D99">
              <w:rPr>
                <w:rFonts w:eastAsia="Calibri"/>
                <w:i/>
                <w:sz w:val="24"/>
                <w:szCs w:val="24"/>
              </w:rPr>
              <w:t>/04</w:t>
            </w:r>
          </w:p>
        </w:tc>
      </w:tr>
      <w:tr w:rsidR="001967D8" w:rsidRPr="00134D99" w14:paraId="6D92F5C5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A9DBE1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У-78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52022" w14:textId="77777777" w:rsidR="001967D8" w:rsidRPr="00134D99" w:rsidRDefault="001967D8" w:rsidP="002211C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Применение различных способов для разложения на множители.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8E6037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E0DE9BD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6CC9D46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32BA6750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341A3C95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5</w:t>
            </w:r>
            <w:r w:rsidRPr="00134D99">
              <w:rPr>
                <w:rFonts w:eastAsia="Calibri"/>
                <w:i/>
                <w:sz w:val="24"/>
                <w:szCs w:val="24"/>
              </w:rPr>
              <w:t>/04</w:t>
            </w:r>
          </w:p>
        </w:tc>
      </w:tr>
      <w:tr w:rsidR="001967D8" w:rsidRPr="00134D99" w14:paraId="210041FF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EB7802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У-79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7BEDE" w14:textId="77777777" w:rsidR="001967D8" w:rsidRPr="00134D99" w:rsidRDefault="001967D8" w:rsidP="002211C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34D99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134D99">
              <w:rPr>
                <w:sz w:val="24"/>
                <w:szCs w:val="24"/>
              </w:rPr>
              <w:t xml:space="preserve">Применение преобразования </w:t>
            </w:r>
            <w:r w:rsidRPr="00134D99">
              <w:rPr>
                <w:sz w:val="24"/>
                <w:szCs w:val="24"/>
              </w:rPr>
              <w:lastRenderedPageBreak/>
              <w:t>целых выражений.</w:t>
            </w:r>
          </w:p>
          <w:p w14:paraId="3C1211D5" w14:textId="77777777" w:rsidR="001967D8" w:rsidRPr="00134D99" w:rsidRDefault="001967D8" w:rsidP="002211C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42E149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CC97D3E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8D6978D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0B80E8DF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6B727505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10</w:t>
            </w:r>
            <w:r w:rsidRPr="00134D99">
              <w:rPr>
                <w:rFonts w:eastAsia="Calibri"/>
                <w:i/>
                <w:sz w:val="24"/>
                <w:szCs w:val="24"/>
              </w:rPr>
              <w:t>/04</w:t>
            </w:r>
          </w:p>
        </w:tc>
      </w:tr>
      <w:tr w:rsidR="001967D8" w:rsidRPr="00134D99" w14:paraId="58848BF0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F08CCF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У-80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6AB61" w14:textId="77777777" w:rsidR="001967D8" w:rsidRPr="00134D99" w:rsidRDefault="001967D8" w:rsidP="002211C0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Применение преобразования целых выражений.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F97B56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CFD5694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DEF386B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1D5433BF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4251D5D1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11</w:t>
            </w:r>
            <w:r w:rsidRPr="00134D99">
              <w:rPr>
                <w:rFonts w:eastAsia="Calibri"/>
                <w:i/>
                <w:sz w:val="24"/>
                <w:szCs w:val="24"/>
              </w:rPr>
              <w:t>/04</w:t>
            </w:r>
          </w:p>
        </w:tc>
      </w:tr>
      <w:tr w:rsidR="001967D8" w:rsidRPr="00134D99" w14:paraId="211F51BB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F96E4C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У-81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939F7" w14:textId="77777777" w:rsidR="001967D8" w:rsidRPr="00134D99" w:rsidRDefault="001967D8" w:rsidP="002211C0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Контрольная работа №</w:t>
            </w:r>
            <w:proofErr w:type="gramStart"/>
            <w:r>
              <w:rPr>
                <w:sz w:val="24"/>
                <w:szCs w:val="24"/>
              </w:rPr>
              <w:t>8:«</w:t>
            </w:r>
            <w:proofErr w:type="gramEnd"/>
            <w:r>
              <w:rPr>
                <w:sz w:val="24"/>
                <w:szCs w:val="24"/>
              </w:rPr>
              <w:t>Формулы сокращенного умножения</w:t>
            </w:r>
            <w:r w:rsidRPr="00134D99">
              <w:rPr>
                <w:sz w:val="24"/>
                <w:szCs w:val="24"/>
              </w:rPr>
              <w:t>»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01A959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ACA9565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8D22A44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AC6619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Контрольная работа №</w:t>
            </w:r>
            <w:proofErr w:type="gramStart"/>
            <w:r w:rsidRPr="00134D99">
              <w:rPr>
                <w:sz w:val="24"/>
                <w:szCs w:val="24"/>
              </w:rPr>
              <w:t>9:«</w:t>
            </w:r>
            <w:proofErr w:type="gramEnd"/>
            <w:r w:rsidRPr="00134D99">
              <w:rPr>
                <w:sz w:val="24"/>
                <w:szCs w:val="24"/>
              </w:rPr>
              <w:t>Преобразование целых выражений»</w:t>
            </w:r>
          </w:p>
        </w:tc>
        <w:tc>
          <w:tcPr>
            <w:tcW w:w="850" w:type="dxa"/>
          </w:tcPr>
          <w:p w14:paraId="1DD57612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12</w:t>
            </w:r>
            <w:r w:rsidRPr="00134D99">
              <w:rPr>
                <w:rFonts w:eastAsia="Calibri"/>
                <w:i/>
                <w:sz w:val="24"/>
                <w:szCs w:val="24"/>
              </w:rPr>
              <w:t>/04</w:t>
            </w:r>
          </w:p>
        </w:tc>
      </w:tr>
      <w:tr w:rsidR="001967D8" w:rsidRPr="00134D99" w14:paraId="03C604CA" w14:textId="77777777" w:rsidTr="002211C0">
        <w:tc>
          <w:tcPr>
            <w:tcW w:w="9498" w:type="dxa"/>
            <w:gridSpan w:val="7"/>
          </w:tcPr>
          <w:p w14:paraId="498F2775" w14:textId="77777777" w:rsidR="001967D8" w:rsidRPr="00134D99" w:rsidRDefault="001967D8" w:rsidP="002211C0">
            <w:pPr>
              <w:ind w:firstLine="709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134D99">
              <w:rPr>
                <w:rFonts w:eastAsia="Calibri"/>
                <w:b/>
                <w:i/>
                <w:sz w:val="24"/>
                <w:szCs w:val="24"/>
              </w:rPr>
              <w:t xml:space="preserve">Глава </w:t>
            </w:r>
            <w:r w:rsidRPr="00134D99">
              <w:rPr>
                <w:rFonts w:eastAsia="Calibri"/>
                <w:b/>
                <w:i/>
                <w:sz w:val="24"/>
                <w:szCs w:val="24"/>
                <w:lang w:val="en-US"/>
              </w:rPr>
              <w:t>V</w:t>
            </w:r>
            <w:r w:rsidRPr="00134D99">
              <w:rPr>
                <w:rFonts w:eastAsia="Calibri"/>
                <w:b/>
                <w:sz w:val="24"/>
                <w:szCs w:val="24"/>
              </w:rPr>
              <w:t xml:space="preserve"> </w:t>
            </w:r>
            <w:r w:rsidRPr="00134D99">
              <w:rPr>
                <w:rFonts w:eastAsia="Calibri"/>
                <w:b/>
                <w:sz w:val="24"/>
                <w:szCs w:val="24"/>
                <w:lang w:val="en-US"/>
              </w:rPr>
              <w:t>I</w:t>
            </w:r>
            <w:r w:rsidRPr="00134D99">
              <w:rPr>
                <w:rFonts w:eastAsia="Calibri"/>
                <w:b/>
                <w:sz w:val="24"/>
                <w:szCs w:val="24"/>
              </w:rPr>
              <w:t>.</w:t>
            </w:r>
            <w:r>
              <w:rPr>
                <w:rFonts w:eastAsia="Calibri"/>
                <w:b/>
                <w:sz w:val="20"/>
                <w:szCs w:val="20"/>
              </w:rPr>
              <w:t>СИСТЕМЫ ЛИНЕЙНЫХ УРАВНЕНИЙ.  (14</w:t>
            </w:r>
            <w:r w:rsidRPr="00134D99">
              <w:rPr>
                <w:rFonts w:eastAsia="Calibri"/>
                <w:b/>
                <w:sz w:val="20"/>
                <w:szCs w:val="20"/>
              </w:rPr>
              <w:t>ч)</w:t>
            </w:r>
          </w:p>
          <w:p w14:paraId="13E99A02" w14:textId="77777777" w:rsidR="001967D8" w:rsidRPr="00134D99" w:rsidRDefault="001967D8" w:rsidP="002211C0">
            <w:pPr>
              <w:ind w:firstLine="709"/>
              <w:jc w:val="center"/>
              <w:rPr>
                <w:rFonts w:eastAsia="Calibri"/>
                <w:b/>
                <w:sz w:val="20"/>
                <w:szCs w:val="20"/>
              </w:rPr>
            </w:pPr>
          </w:p>
        </w:tc>
      </w:tr>
      <w:tr w:rsidR="001967D8" w:rsidRPr="00134D99" w14:paraId="425937D6" w14:textId="77777777" w:rsidTr="002211C0">
        <w:tc>
          <w:tcPr>
            <w:tcW w:w="39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B2667D" w14:textId="77777777" w:rsidR="001967D8" w:rsidRPr="00134D99" w:rsidRDefault="001967D8" w:rsidP="002211C0">
            <w:pPr>
              <w:spacing w:after="100" w:afterAutospacing="1"/>
              <w:rPr>
                <w:sz w:val="24"/>
                <w:szCs w:val="24"/>
              </w:rPr>
            </w:pPr>
            <w:r w:rsidRPr="00134D99">
              <w:rPr>
                <w:b/>
                <w:sz w:val="20"/>
                <w:szCs w:val="20"/>
              </w:rPr>
              <w:t>§15.ЛИНЕЙНЫЕ УРАВНЕНИЯ С ДВУМЯ ПЕРЕМЕННЫМИ И ИХ СИСТЕМЫ.</w:t>
            </w:r>
          </w:p>
        </w:tc>
        <w:tc>
          <w:tcPr>
            <w:tcW w:w="25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D12B095" w14:textId="77777777" w:rsidR="001967D8" w:rsidRDefault="001967D8" w:rsidP="002211C0">
            <w:pPr>
              <w:jc w:val="both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 xml:space="preserve"> </w:t>
            </w:r>
          </w:p>
          <w:p w14:paraId="510D48E7" w14:textId="77777777" w:rsidR="001967D8" w:rsidRDefault="001967D8" w:rsidP="002211C0">
            <w:pPr>
              <w:jc w:val="both"/>
              <w:rPr>
                <w:sz w:val="24"/>
                <w:szCs w:val="24"/>
              </w:rPr>
            </w:pPr>
          </w:p>
          <w:p w14:paraId="05B29AAA" w14:textId="77777777" w:rsidR="001967D8" w:rsidRDefault="001967D8" w:rsidP="002211C0">
            <w:pPr>
              <w:jc w:val="both"/>
              <w:rPr>
                <w:sz w:val="24"/>
                <w:szCs w:val="24"/>
              </w:rPr>
            </w:pPr>
          </w:p>
          <w:p w14:paraId="2FE42FF2" w14:textId="77777777" w:rsidR="001967D8" w:rsidRPr="00134D99" w:rsidRDefault="001967D8" w:rsidP="002211C0">
            <w:pPr>
              <w:jc w:val="both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 xml:space="preserve">решать графически систему уравнений; объяснять, почему система не имеет решений, имеет единственное решение, имеет бесконечное множество решений; знать алгоритм решения системы линейных уравнений методом подстановки и методом алгебраического сложения, решать </w:t>
            </w:r>
            <w:r w:rsidRPr="00134D99">
              <w:rPr>
                <w:sz w:val="24"/>
                <w:szCs w:val="24"/>
              </w:rPr>
              <w:lastRenderedPageBreak/>
              <w:t>системы двух линейных уравнений методом подстановки и сложения по алгоритму.</w:t>
            </w:r>
          </w:p>
          <w:p w14:paraId="601015A1" w14:textId="77777777" w:rsidR="001967D8" w:rsidRPr="00134D99" w:rsidRDefault="001967D8" w:rsidP="002211C0">
            <w:pPr>
              <w:jc w:val="both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 xml:space="preserve"> Проявлять устойчивый и широкий интерес к способам решения познавательных задач, положительное отношение к урокам математики, адекватно оценивать результаты своей учебной деятельности,</w:t>
            </w:r>
          </w:p>
          <w:p w14:paraId="641A9C99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иметь представление о математике как форме описания и методе познания действительности, создание условий для приобретения первоначального опыта математического моделирования</w:t>
            </w:r>
          </w:p>
          <w:p w14:paraId="6BF694FD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3"/>
          </w:tcPr>
          <w:p w14:paraId="6DBE8DF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</w:tr>
      <w:tr w:rsidR="001967D8" w:rsidRPr="00134D99" w14:paraId="6520511B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BFF75D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У-82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8196D5" w14:textId="77777777" w:rsidR="001967D8" w:rsidRPr="00134D99" w:rsidRDefault="001967D8" w:rsidP="002211C0">
            <w:pPr>
              <w:spacing w:after="100" w:afterAutospacing="1"/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Линейное уравнение с двумя переменными.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844085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0AC11AB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42EC7C8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61B30478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2BBF4E01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17/04</w:t>
            </w:r>
          </w:p>
        </w:tc>
      </w:tr>
      <w:tr w:rsidR="001967D8" w:rsidRPr="00134D99" w14:paraId="1B83D0E1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D4635C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У-83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F47F24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График линейного уравнения с двумя переменными.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BE3CD4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030660F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BC82D82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5986A8D2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1E075CE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18/04</w:t>
            </w:r>
          </w:p>
        </w:tc>
      </w:tr>
      <w:tr w:rsidR="001967D8" w:rsidRPr="00134D99" w14:paraId="387A8C53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F0FBBD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У-84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F65DBE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График линейного уравнения с двумя переменными.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774B4A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A904D18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CEA6B41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219F23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4CE2EBBD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19/04</w:t>
            </w:r>
          </w:p>
        </w:tc>
      </w:tr>
      <w:tr w:rsidR="001967D8" w:rsidRPr="00134D99" w14:paraId="6AEF3711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661DC0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У-85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0212B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Системы линейных уравнений с двумя переменными.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556755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369F356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2A8DA59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72CD5355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4A02DD43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24/04</w:t>
            </w:r>
          </w:p>
        </w:tc>
      </w:tr>
      <w:tr w:rsidR="001967D8" w:rsidRPr="00134D99" w14:paraId="004FA8C7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207E4F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У-86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9A95B5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Системы линейных уравнений с двумя переменными.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6E2814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D04739C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ED41A8A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1A0AE525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2F057B15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25/04</w:t>
            </w:r>
          </w:p>
        </w:tc>
      </w:tr>
      <w:tr w:rsidR="001967D8" w:rsidRPr="00134D99" w14:paraId="45FBA1D1" w14:textId="77777777" w:rsidTr="002211C0">
        <w:tc>
          <w:tcPr>
            <w:tcW w:w="39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0A8D19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bCs/>
                <w:iCs/>
                <w:sz w:val="24"/>
                <w:szCs w:val="24"/>
              </w:rPr>
              <w:t>§16.</w:t>
            </w:r>
            <w:r w:rsidRPr="00134D99">
              <w:rPr>
                <w:b/>
                <w:sz w:val="20"/>
                <w:szCs w:val="20"/>
              </w:rPr>
              <w:t>РЕШЕНИЕ СИСТЕМ ЛИНЕЙНЫХ УРАВНЕНИЙ.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ED3B168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3"/>
          </w:tcPr>
          <w:p w14:paraId="0A49A2EA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</w:tr>
      <w:tr w:rsidR="001967D8" w:rsidRPr="00134D99" w14:paraId="55D4223B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7BB6F6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lastRenderedPageBreak/>
              <w:t>У-87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6F067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Способ подстановки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E194FC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B1D3ACD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B65873C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010214EB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47E92242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26/04</w:t>
            </w:r>
          </w:p>
        </w:tc>
      </w:tr>
      <w:tr w:rsidR="001967D8" w:rsidRPr="00134D99" w14:paraId="09FE3601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321816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У-88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D2D7FE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Способ подстановки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B4D023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4A1B6A5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AE888F2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65DA7DCF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0A195C7F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8/05</w:t>
            </w:r>
          </w:p>
        </w:tc>
      </w:tr>
      <w:tr w:rsidR="001967D8" w:rsidRPr="00134D99" w14:paraId="6D3C2C24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6A6AE0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У-89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92FB27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Способ подстановки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B9D0AD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D873797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76C8548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2941E483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5FE848C2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15</w:t>
            </w:r>
            <w:r w:rsidRPr="00134D99">
              <w:rPr>
                <w:rFonts w:eastAsia="Calibri"/>
                <w:i/>
                <w:sz w:val="24"/>
                <w:szCs w:val="24"/>
              </w:rPr>
              <w:t>/05</w:t>
            </w:r>
          </w:p>
        </w:tc>
      </w:tr>
      <w:tr w:rsidR="001967D8" w:rsidRPr="00134D99" w14:paraId="7643E307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764FF9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У-90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E6D6B4" w14:textId="77777777" w:rsidR="001967D8" w:rsidRPr="00134D99" w:rsidRDefault="001967D8" w:rsidP="002211C0">
            <w:pPr>
              <w:spacing w:after="100" w:afterAutospacing="1"/>
              <w:rPr>
                <w:bCs/>
                <w:iCs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Способ сложения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C789AA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0F9032C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BFB5C3D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250E8547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391BB036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16/05</w:t>
            </w:r>
          </w:p>
        </w:tc>
      </w:tr>
      <w:tr w:rsidR="001967D8" w:rsidRPr="00134D99" w14:paraId="1C56E0EB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697476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У-91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A5A284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Способ сложения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587F04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80D86DB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9FB6790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5CC0B748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6844394B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rFonts w:eastAsia="Calibri"/>
                <w:i/>
                <w:sz w:val="24"/>
                <w:szCs w:val="24"/>
              </w:rPr>
              <w:t>17/05</w:t>
            </w:r>
          </w:p>
        </w:tc>
      </w:tr>
      <w:tr w:rsidR="001967D8" w:rsidRPr="00134D99" w14:paraId="0F5B3A0F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FF55B6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У-92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8805C1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Способ сложения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518067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FB7A73C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397B55D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2E158156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0A0F7DD6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22</w:t>
            </w:r>
            <w:r w:rsidRPr="00134D99">
              <w:rPr>
                <w:rFonts w:eastAsia="Calibri"/>
                <w:i/>
                <w:sz w:val="24"/>
                <w:szCs w:val="24"/>
              </w:rPr>
              <w:t>/05</w:t>
            </w:r>
          </w:p>
        </w:tc>
      </w:tr>
      <w:tr w:rsidR="001967D8" w:rsidRPr="00134D99" w14:paraId="682FE9B3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CF1795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У-93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C88991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Решение задач с помощью систем уравнений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5262BC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3A27EB9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BE42A11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5B2EA41E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275AF9DA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23</w:t>
            </w:r>
            <w:r w:rsidRPr="00134D99">
              <w:rPr>
                <w:rFonts w:eastAsia="Calibri"/>
                <w:i/>
                <w:sz w:val="24"/>
                <w:szCs w:val="24"/>
              </w:rPr>
              <w:t>/05</w:t>
            </w:r>
          </w:p>
        </w:tc>
      </w:tr>
      <w:tr w:rsidR="001967D8" w:rsidRPr="00134D99" w14:paraId="3433EC29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255923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У-94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D956C6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Решение задач с помощью систем уравнений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E2D994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5C1A89A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16E11BC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AB2175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3E2F35E8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24</w:t>
            </w:r>
            <w:r w:rsidRPr="00134D99">
              <w:rPr>
                <w:rFonts w:eastAsia="Calibri"/>
                <w:i/>
                <w:sz w:val="24"/>
                <w:szCs w:val="24"/>
              </w:rPr>
              <w:t>/05</w:t>
            </w:r>
          </w:p>
        </w:tc>
      </w:tr>
      <w:tr w:rsidR="001967D8" w:rsidRPr="00134D99" w14:paraId="5A6A29D6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F7A36E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У-95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459831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Контрольная работа №9</w:t>
            </w:r>
            <w:r w:rsidRPr="00134D99">
              <w:rPr>
                <w:sz w:val="24"/>
                <w:szCs w:val="24"/>
              </w:rPr>
              <w:t xml:space="preserve">: </w:t>
            </w:r>
            <w:proofErr w:type="gramStart"/>
            <w:r w:rsidRPr="00134D99">
              <w:rPr>
                <w:sz w:val="24"/>
                <w:szCs w:val="24"/>
              </w:rPr>
              <w:t>« Системы</w:t>
            </w:r>
            <w:proofErr w:type="gramEnd"/>
            <w:r w:rsidRPr="00134D99">
              <w:rPr>
                <w:sz w:val="24"/>
                <w:szCs w:val="24"/>
              </w:rPr>
              <w:t xml:space="preserve"> линейных уравнений »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EC527C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A255235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4CFC281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31657D18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 xml:space="preserve">Контрольная работа №10: </w:t>
            </w:r>
            <w:proofErr w:type="gramStart"/>
            <w:r w:rsidRPr="00134D99">
              <w:rPr>
                <w:sz w:val="24"/>
                <w:szCs w:val="24"/>
              </w:rPr>
              <w:t>« Системы</w:t>
            </w:r>
            <w:proofErr w:type="gramEnd"/>
            <w:r w:rsidRPr="00134D99">
              <w:rPr>
                <w:sz w:val="24"/>
                <w:szCs w:val="24"/>
              </w:rPr>
              <w:t xml:space="preserve"> линейных уравнений »</w:t>
            </w:r>
          </w:p>
        </w:tc>
        <w:tc>
          <w:tcPr>
            <w:tcW w:w="850" w:type="dxa"/>
          </w:tcPr>
          <w:p w14:paraId="1D7CDE55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</w:tr>
      <w:tr w:rsidR="001967D8" w:rsidRPr="00134D99" w14:paraId="5C29E7EE" w14:textId="77777777" w:rsidTr="002211C0">
        <w:tc>
          <w:tcPr>
            <w:tcW w:w="39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D3D11B" w14:textId="77777777" w:rsidR="001967D8" w:rsidRPr="00134D99" w:rsidRDefault="002211C0" w:rsidP="002211C0">
            <w:pPr>
              <w:spacing w:after="100" w:afterAutospacing="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Повторение (4</w:t>
            </w:r>
            <w:r w:rsidR="001967D8" w:rsidRPr="00134D99">
              <w:rPr>
                <w:b/>
                <w:sz w:val="24"/>
                <w:szCs w:val="24"/>
              </w:rPr>
              <w:t>ч.)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A09D4E6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3"/>
          </w:tcPr>
          <w:p w14:paraId="0639381A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</w:tr>
      <w:tr w:rsidR="001967D8" w:rsidRPr="00134D99" w14:paraId="357F014F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B36EED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У-96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B34F4A" w14:textId="77777777" w:rsidR="001967D8" w:rsidRPr="00134D99" w:rsidRDefault="001967D8" w:rsidP="002211C0">
            <w:pPr>
              <w:keepLines/>
              <w:autoSpaceDE w:val="0"/>
              <w:autoSpaceDN w:val="0"/>
              <w:adjustRightInd w:val="0"/>
              <w:rPr>
                <w:rFonts w:eastAsia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Выражения. Тождества. </w:t>
            </w:r>
            <w:proofErr w:type="gramStart"/>
            <w:r>
              <w:rPr>
                <w:sz w:val="24"/>
                <w:szCs w:val="24"/>
              </w:rPr>
              <w:t xml:space="preserve">Уравнения </w:t>
            </w:r>
            <w:r w:rsidRPr="00134D99"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F5B7E0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134D99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9BFF17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995F2CB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901CA1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5BA71FE2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</w:tr>
      <w:tr w:rsidR="001967D8" w:rsidRPr="00134D99" w14:paraId="3A48FA8C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62163A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У-97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FBA9CE" w14:textId="77777777" w:rsidR="001967D8" w:rsidRPr="00134D99" w:rsidRDefault="001967D8" w:rsidP="002211C0">
            <w:pPr>
              <w:keepLines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Функции 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AE0B8B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5FDA6D2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EF5792A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3626E9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6A7F8CC9" w14:textId="77777777" w:rsidR="001967D8" w:rsidRPr="00D226AD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  <w:highlight w:val="yellow"/>
              </w:rPr>
            </w:pPr>
          </w:p>
        </w:tc>
      </w:tr>
      <w:tr w:rsidR="001967D8" w:rsidRPr="00134D99" w14:paraId="0C75C718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C0AC8C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У-98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6A8289D" w14:textId="77777777" w:rsidR="001967D8" w:rsidRDefault="001967D8" w:rsidP="002211C0">
            <w:pPr>
              <w:keepLines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Степень с натуральным показателем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2AD9E4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2F5C4EA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9900A9E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45F41F6C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41664BC6" w14:textId="77777777" w:rsidR="001967D8" w:rsidRPr="00D226AD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  <w:highlight w:val="yellow"/>
              </w:rPr>
            </w:pPr>
          </w:p>
        </w:tc>
      </w:tr>
      <w:tr w:rsidR="001967D8" w:rsidRPr="00134D99" w14:paraId="4724F9F1" w14:textId="77777777" w:rsidTr="002211C0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63A73B" w14:textId="77777777" w:rsidR="001967D8" w:rsidRPr="00134D99" w:rsidRDefault="001967D8" w:rsidP="002211C0">
            <w:pPr>
              <w:spacing w:after="100" w:afterAutospacing="1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У-99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134F2A" w14:textId="77777777" w:rsidR="001967D8" w:rsidRDefault="001967D8" w:rsidP="002211C0">
            <w:pPr>
              <w:keepLines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Многочлены 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D0B1BB" w14:textId="77777777" w:rsidR="001967D8" w:rsidRPr="00134D99" w:rsidRDefault="001967D8" w:rsidP="002211C0">
            <w:pPr>
              <w:spacing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F3F4AF7" w14:textId="77777777" w:rsidR="001967D8" w:rsidRPr="00134D99" w:rsidRDefault="001967D8" w:rsidP="002211C0">
            <w:pPr>
              <w:spacing w:after="100" w:afterAutospacing="1"/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A2BE57B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310F9459" w14:textId="77777777" w:rsidR="001967D8" w:rsidRPr="00134D99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3DBAED0E" w14:textId="77777777" w:rsidR="001967D8" w:rsidRPr="00D226AD" w:rsidRDefault="001967D8" w:rsidP="002211C0">
            <w:pPr>
              <w:jc w:val="both"/>
              <w:rPr>
                <w:rFonts w:eastAsia="Calibri"/>
                <w:i/>
                <w:sz w:val="24"/>
                <w:szCs w:val="24"/>
                <w:highlight w:val="yellow"/>
              </w:rPr>
            </w:pPr>
          </w:p>
        </w:tc>
      </w:tr>
    </w:tbl>
    <w:p w14:paraId="709573CE" w14:textId="77777777" w:rsidR="005D2863" w:rsidRPr="004A0210" w:rsidRDefault="005D2863" w:rsidP="005D2863"/>
    <w:p w14:paraId="30889D33" w14:textId="77777777" w:rsidR="004A0210" w:rsidRPr="004A0210" w:rsidRDefault="004A0210" w:rsidP="004A0210">
      <w:pPr>
        <w:jc w:val="center"/>
        <w:rPr>
          <w:b/>
          <w:i/>
          <w:caps/>
        </w:rPr>
      </w:pPr>
      <w:r w:rsidRPr="004A0210">
        <w:rPr>
          <w:b/>
          <w:i/>
          <w:caps/>
        </w:rPr>
        <w:t>Содержание тем учебного курса за 8 класс</w:t>
      </w:r>
      <w:r w:rsidRPr="004A0210">
        <w:rPr>
          <w:b/>
          <w:i/>
          <w:caps/>
        </w:rPr>
        <w:br/>
        <w:t>и основные результаты обучения</w:t>
      </w:r>
    </w:p>
    <w:p w14:paraId="04036EA5" w14:textId="77777777" w:rsidR="004A0210" w:rsidRPr="004A0210" w:rsidRDefault="004A0210" w:rsidP="004A0210">
      <w:pPr>
        <w:ind w:firstLine="426"/>
        <w:jc w:val="center"/>
        <w:rPr>
          <w:i/>
          <w:caps/>
        </w:rPr>
      </w:pPr>
    </w:p>
    <w:p w14:paraId="12B85D80" w14:textId="77777777" w:rsidR="00B12925" w:rsidRDefault="00B12925" w:rsidP="00B12925">
      <w:pPr>
        <w:ind w:firstLine="708"/>
        <w:jc w:val="both"/>
        <w:rPr>
          <w:b/>
        </w:rPr>
      </w:pPr>
      <w:r>
        <w:rPr>
          <w:b/>
          <w:i/>
        </w:rPr>
        <w:lastRenderedPageBreak/>
        <w:t>Изучение математики на ступени основного общего образования направлено на достижение следующих целей:</w:t>
      </w:r>
    </w:p>
    <w:p w14:paraId="45E7BBC2" w14:textId="77777777" w:rsidR="00B12925" w:rsidRDefault="00B12925" w:rsidP="00B12925">
      <w:pPr>
        <w:numPr>
          <w:ilvl w:val="0"/>
          <w:numId w:val="11"/>
        </w:numPr>
        <w:tabs>
          <w:tab w:val="left" w:pos="1701"/>
        </w:tabs>
        <w:ind w:left="567" w:hanging="567"/>
        <w:jc w:val="both"/>
        <w:rPr>
          <w:b/>
        </w:rPr>
      </w:pPr>
      <w:r>
        <w:rPr>
          <w:b/>
        </w:rPr>
        <w:t>овладение</w:t>
      </w:r>
      <w:r>
        <w:t xml:space="preserve"> </w:t>
      </w:r>
      <w:r>
        <w:rPr>
          <w:b/>
        </w:rPr>
        <w:t>системой математических знаний и умений</w:t>
      </w:r>
      <w:r>
        <w:t>, необходимых для применения в практической деятельности, изучения смежных дисциплин, продолжения образования;</w:t>
      </w:r>
    </w:p>
    <w:p w14:paraId="661AED85" w14:textId="77777777" w:rsidR="00B12925" w:rsidRDefault="00B12925" w:rsidP="00B12925">
      <w:pPr>
        <w:numPr>
          <w:ilvl w:val="0"/>
          <w:numId w:val="11"/>
        </w:numPr>
        <w:tabs>
          <w:tab w:val="left" w:pos="1701"/>
        </w:tabs>
        <w:ind w:left="567" w:hanging="567"/>
        <w:jc w:val="both"/>
        <w:rPr>
          <w:b/>
        </w:rPr>
      </w:pPr>
      <w:r>
        <w:rPr>
          <w:b/>
        </w:rPr>
        <w:t xml:space="preserve">интеллектуальное развитие, </w:t>
      </w:r>
      <w:r>
        <w:t>формирование качеств личности, необходимых человеку для полноценной жизни в современном обществе, свойственных математической деятельности: ясности и точности мысли, критичности мышления, интуиции, логического мышления, элементов алгоритмической культуры, пространственных представлений, способности к преодолению трудностей;</w:t>
      </w:r>
    </w:p>
    <w:p w14:paraId="321704AC" w14:textId="77777777" w:rsidR="00B12925" w:rsidRDefault="00B12925" w:rsidP="00B12925">
      <w:pPr>
        <w:numPr>
          <w:ilvl w:val="0"/>
          <w:numId w:val="11"/>
        </w:numPr>
        <w:tabs>
          <w:tab w:val="left" w:pos="1701"/>
        </w:tabs>
        <w:ind w:left="567" w:hanging="567"/>
        <w:jc w:val="both"/>
        <w:rPr>
          <w:b/>
        </w:rPr>
      </w:pPr>
      <w:r>
        <w:rPr>
          <w:b/>
        </w:rPr>
        <w:t>формирование представлений</w:t>
      </w:r>
      <w:r>
        <w:t xml:space="preserve"> об идеях и методах математики как универсального языка науки и техники, средства моделирования явлений и процессов;</w:t>
      </w:r>
    </w:p>
    <w:p w14:paraId="381B0FE7" w14:textId="77777777" w:rsidR="00B12925" w:rsidRDefault="00B12925" w:rsidP="00B12925">
      <w:pPr>
        <w:numPr>
          <w:ilvl w:val="0"/>
          <w:numId w:val="11"/>
        </w:numPr>
        <w:tabs>
          <w:tab w:val="left" w:pos="1701"/>
        </w:tabs>
        <w:ind w:left="567" w:hanging="567"/>
        <w:jc w:val="both"/>
        <w:rPr>
          <w:b/>
        </w:rPr>
      </w:pPr>
      <w:r>
        <w:rPr>
          <w:b/>
        </w:rPr>
        <w:t>воспитание</w:t>
      </w:r>
      <w:r>
        <w:t xml:space="preserve"> культуры личности, отношения к математике как к части общечеловеческой культуры, играющей особую роль в общественном развитии.</w:t>
      </w:r>
    </w:p>
    <w:p w14:paraId="013DED75" w14:textId="77777777" w:rsidR="00B12925" w:rsidRDefault="00B12925" w:rsidP="00B12925">
      <w:pPr>
        <w:widowControl w:val="0"/>
        <w:ind w:firstLine="720"/>
        <w:jc w:val="both"/>
      </w:pPr>
      <w:r>
        <w:rPr>
          <w:b/>
        </w:rPr>
        <w:t xml:space="preserve">В ходе освоения содержания курса учащиеся получают возможность: </w:t>
      </w:r>
    </w:p>
    <w:p w14:paraId="3FCB617E" w14:textId="77777777" w:rsidR="00B12925" w:rsidRDefault="00B12925" w:rsidP="00752358">
      <w:pPr>
        <w:widowControl w:val="0"/>
        <w:numPr>
          <w:ilvl w:val="0"/>
          <w:numId w:val="17"/>
        </w:numPr>
        <w:tabs>
          <w:tab w:val="left" w:pos="1800"/>
          <w:tab w:val="left" w:pos="2160"/>
        </w:tabs>
        <w:ind w:left="540" w:hanging="540"/>
        <w:jc w:val="both"/>
      </w:pPr>
      <w:r>
        <w:t>развить представления о числе и роли вычислений в человеческой практике;</w:t>
      </w:r>
    </w:p>
    <w:p w14:paraId="7867FD42" w14:textId="77777777" w:rsidR="00B12925" w:rsidRDefault="00B12925" w:rsidP="00752358">
      <w:pPr>
        <w:widowControl w:val="0"/>
        <w:numPr>
          <w:ilvl w:val="0"/>
          <w:numId w:val="17"/>
        </w:numPr>
        <w:tabs>
          <w:tab w:val="left" w:pos="1800"/>
          <w:tab w:val="left" w:pos="2160"/>
        </w:tabs>
        <w:ind w:left="540" w:hanging="540"/>
        <w:jc w:val="both"/>
      </w:pPr>
      <w:r>
        <w:t>сформировать практические навыки выполнения устных, письменных, инструментальных вычислений, развить вычислительную культуру;</w:t>
      </w:r>
    </w:p>
    <w:p w14:paraId="486BB427" w14:textId="77777777" w:rsidR="00B12925" w:rsidRDefault="00B12925" w:rsidP="00752358">
      <w:pPr>
        <w:widowControl w:val="0"/>
        <w:numPr>
          <w:ilvl w:val="0"/>
          <w:numId w:val="17"/>
        </w:numPr>
        <w:tabs>
          <w:tab w:val="left" w:pos="1800"/>
          <w:tab w:val="left" w:pos="2160"/>
        </w:tabs>
        <w:ind w:left="540" w:hanging="540"/>
        <w:jc w:val="both"/>
      </w:pPr>
      <w:r>
        <w:t xml:space="preserve">овладеть символическим языком алгебры, выработать формально-оперативные алгебраические умения и научиться применять их к решению математических и нематематических задач; </w:t>
      </w:r>
    </w:p>
    <w:p w14:paraId="66EB1AA7" w14:textId="77777777" w:rsidR="00B12925" w:rsidRDefault="00B12925" w:rsidP="00752358">
      <w:pPr>
        <w:widowControl w:val="0"/>
        <w:numPr>
          <w:ilvl w:val="0"/>
          <w:numId w:val="17"/>
        </w:numPr>
        <w:tabs>
          <w:tab w:val="left" w:pos="1800"/>
          <w:tab w:val="left" w:pos="2160"/>
        </w:tabs>
        <w:ind w:left="540" w:hanging="540"/>
        <w:jc w:val="both"/>
      </w:pPr>
      <w:r>
        <w:t>изучить свойства и графики функций, научиться использовать функционально-графические представления для описания и анализа реальных зависимостей;</w:t>
      </w:r>
    </w:p>
    <w:p w14:paraId="646A5461" w14:textId="77777777" w:rsidR="00B12925" w:rsidRDefault="00B12925" w:rsidP="00752358">
      <w:pPr>
        <w:widowControl w:val="0"/>
        <w:numPr>
          <w:ilvl w:val="0"/>
          <w:numId w:val="17"/>
        </w:numPr>
        <w:tabs>
          <w:tab w:val="left" w:pos="1800"/>
          <w:tab w:val="left" w:pos="2160"/>
        </w:tabs>
        <w:ind w:left="540" w:hanging="540"/>
        <w:jc w:val="both"/>
      </w:pPr>
      <w:r>
        <w:t xml:space="preserve">получить представления о статистических закономерностях в реальном мире и о различных способах их изучения, об особенностях выводов и прогнозов, носящих вероятностный характер; </w:t>
      </w:r>
    </w:p>
    <w:p w14:paraId="5E33F3AA" w14:textId="77777777" w:rsidR="00B12925" w:rsidRDefault="00B12925" w:rsidP="00752358">
      <w:pPr>
        <w:widowControl w:val="0"/>
        <w:numPr>
          <w:ilvl w:val="0"/>
          <w:numId w:val="17"/>
        </w:numPr>
        <w:tabs>
          <w:tab w:val="left" w:pos="1800"/>
          <w:tab w:val="left" w:pos="2160"/>
        </w:tabs>
        <w:ind w:left="540" w:hanging="540"/>
        <w:jc w:val="both"/>
      </w:pPr>
      <w:r>
        <w:t>развить логическое мышление и речь – умения логически обосновывать суждения, проводить несложные систематизации, приводить примеры и контрпримеры, использовать различные языки математики (словесный, символический, графический) для иллюстрации, интерпретации, аргументации и доказательства;</w:t>
      </w:r>
    </w:p>
    <w:p w14:paraId="0A17A637" w14:textId="77777777" w:rsidR="00B12925" w:rsidRPr="004E151D" w:rsidRDefault="00B12925" w:rsidP="00752358">
      <w:pPr>
        <w:widowControl w:val="0"/>
        <w:numPr>
          <w:ilvl w:val="0"/>
          <w:numId w:val="17"/>
        </w:numPr>
        <w:tabs>
          <w:tab w:val="left" w:pos="1800"/>
          <w:tab w:val="left" w:pos="2160"/>
        </w:tabs>
        <w:ind w:left="540" w:hanging="540"/>
        <w:jc w:val="both"/>
        <w:rPr>
          <w:b/>
          <w:sz w:val="28"/>
          <w:szCs w:val="28"/>
        </w:rPr>
      </w:pPr>
      <w:r>
        <w:t>сформировать представления об изучаемых понятиях и методах как важнейших средствах математического моделирования реальных процессов и явлений.</w:t>
      </w:r>
    </w:p>
    <w:p w14:paraId="48503D35" w14:textId="77777777" w:rsidR="00B12925" w:rsidRDefault="00B12925" w:rsidP="00B12925">
      <w:pPr>
        <w:pStyle w:val="3"/>
        <w:keepLines/>
        <w:widowControl w:val="0"/>
        <w:numPr>
          <w:ilvl w:val="2"/>
          <w:numId w:val="10"/>
        </w:numPr>
        <w:spacing w:before="0" w:beforeAutospacing="0" w:after="60" w:afterAutospacing="0" w:line="360" w:lineRule="auto"/>
        <w:ind w:firstLine="851"/>
        <w:jc w:val="center"/>
        <w:rPr>
          <w:sz w:val="24"/>
          <w:szCs w:val="24"/>
        </w:rPr>
      </w:pPr>
    </w:p>
    <w:p w14:paraId="4949010E" w14:textId="77777777" w:rsidR="00B12925" w:rsidRDefault="00B12925" w:rsidP="00B12925">
      <w:pPr>
        <w:rPr>
          <w:b/>
          <w:bCs/>
        </w:rPr>
      </w:pPr>
      <w:r>
        <w:rPr>
          <w:b/>
          <w:sz w:val="28"/>
          <w:szCs w:val="28"/>
        </w:rPr>
        <w:t>Р</w:t>
      </w:r>
      <w:r w:rsidRPr="00C70A3D">
        <w:rPr>
          <w:b/>
          <w:sz w:val="28"/>
          <w:szCs w:val="28"/>
        </w:rPr>
        <w:t>ЕЗУЛЬТАТЫ ОСВОЕНИЯ УЧЕБНОГО ПРЕДМЕТА</w:t>
      </w:r>
      <w:r>
        <w:rPr>
          <w:b/>
          <w:sz w:val="28"/>
          <w:szCs w:val="28"/>
        </w:rPr>
        <w:t xml:space="preserve"> (личностные, метапредметные, предметные)</w:t>
      </w:r>
    </w:p>
    <w:p w14:paraId="10BA5805" w14:textId="77777777" w:rsidR="00B12925" w:rsidRPr="004B4827" w:rsidRDefault="00B12925" w:rsidP="00B12925">
      <w:pPr>
        <w:jc w:val="both"/>
      </w:pPr>
      <w:r w:rsidRPr="00460A2B">
        <w:t>Программа обеспечивает достижения следующих результатов освоения образовательной программы основного общего образования:</w:t>
      </w:r>
    </w:p>
    <w:p w14:paraId="57CF7ACD" w14:textId="77777777" w:rsidR="00B12925" w:rsidRPr="0044341B" w:rsidRDefault="00B12925" w:rsidP="00B12925">
      <w:pPr>
        <w:autoSpaceDE w:val="0"/>
        <w:autoSpaceDN w:val="0"/>
        <w:adjustRightInd w:val="0"/>
        <w:rPr>
          <w:rFonts w:eastAsia="Calibri"/>
          <w:b/>
          <w:bCs/>
          <w:i/>
          <w:iCs/>
          <w:szCs w:val="19"/>
        </w:rPr>
      </w:pPr>
      <w:r w:rsidRPr="0044341B">
        <w:rPr>
          <w:rFonts w:eastAsia="Calibri"/>
          <w:b/>
          <w:bCs/>
          <w:i/>
          <w:iCs/>
          <w:szCs w:val="19"/>
        </w:rPr>
        <w:t>1. В направлении личностного развития:</w:t>
      </w:r>
    </w:p>
    <w:p w14:paraId="4DA6F326" w14:textId="77777777" w:rsidR="00B12925" w:rsidRPr="00AD567D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AD567D">
        <w:rPr>
          <w:rFonts w:eastAsia="Newton-Regular"/>
          <w:szCs w:val="19"/>
        </w:rPr>
        <w:t>• умение ясно, точно, грамотно излагать свои</w:t>
      </w:r>
      <w:r>
        <w:rPr>
          <w:rFonts w:eastAsia="Newton-Regular"/>
          <w:szCs w:val="19"/>
        </w:rPr>
        <w:t xml:space="preserve"> </w:t>
      </w:r>
      <w:r w:rsidRPr="00AD567D">
        <w:rPr>
          <w:rFonts w:eastAsia="Newton-Regular"/>
          <w:szCs w:val="19"/>
        </w:rPr>
        <w:t>мысли в устной и письменной форме, понимать смысл поставленной задачи, выстраивать</w:t>
      </w:r>
      <w:r>
        <w:rPr>
          <w:rFonts w:eastAsia="Newton-Regular"/>
          <w:szCs w:val="19"/>
        </w:rPr>
        <w:t xml:space="preserve"> </w:t>
      </w:r>
      <w:r w:rsidRPr="00AD567D">
        <w:rPr>
          <w:rFonts w:eastAsia="Newton-Regular"/>
          <w:szCs w:val="19"/>
        </w:rPr>
        <w:t>аргументацию, приводить примеры и контрпримеры;</w:t>
      </w:r>
    </w:p>
    <w:p w14:paraId="18CAC921" w14:textId="77777777" w:rsidR="00B12925" w:rsidRPr="00AD567D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AD567D">
        <w:rPr>
          <w:rFonts w:eastAsia="Newton-Regular"/>
          <w:szCs w:val="19"/>
        </w:rPr>
        <w:t>• критичность мышления, умение распознавать</w:t>
      </w:r>
      <w:r>
        <w:rPr>
          <w:rFonts w:eastAsia="Newton-Regular"/>
          <w:szCs w:val="19"/>
        </w:rPr>
        <w:t xml:space="preserve"> </w:t>
      </w:r>
      <w:r w:rsidRPr="00AD567D">
        <w:rPr>
          <w:rFonts w:eastAsia="Newton-Regular"/>
          <w:szCs w:val="19"/>
        </w:rPr>
        <w:t>логически некорректные высказывания, отличать гипотезу от факта;</w:t>
      </w:r>
    </w:p>
    <w:p w14:paraId="3692C60A" w14:textId="77777777" w:rsidR="00B12925" w:rsidRPr="00AD567D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AD567D">
        <w:rPr>
          <w:rFonts w:eastAsia="Newton-Regular"/>
          <w:szCs w:val="19"/>
        </w:rPr>
        <w:lastRenderedPageBreak/>
        <w:t>• представление о математической науке как</w:t>
      </w:r>
      <w:r>
        <w:rPr>
          <w:rFonts w:eastAsia="Newton-Regular"/>
          <w:szCs w:val="19"/>
        </w:rPr>
        <w:t xml:space="preserve"> </w:t>
      </w:r>
      <w:r w:rsidRPr="00AD567D">
        <w:rPr>
          <w:rFonts w:eastAsia="Newton-Regular"/>
          <w:szCs w:val="19"/>
        </w:rPr>
        <w:t>сфере человеческой деятельности, об этапах ее</w:t>
      </w:r>
      <w:r>
        <w:rPr>
          <w:rFonts w:eastAsia="Newton-Regular"/>
          <w:szCs w:val="19"/>
        </w:rPr>
        <w:t xml:space="preserve"> </w:t>
      </w:r>
      <w:r w:rsidRPr="00AD567D">
        <w:rPr>
          <w:rFonts w:eastAsia="Newton-Regular"/>
          <w:szCs w:val="19"/>
        </w:rPr>
        <w:t>развития, о ее значимости для развития цивилизации;</w:t>
      </w:r>
    </w:p>
    <w:p w14:paraId="37C43950" w14:textId="77777777" w:rsidR="00B12925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AD567D">
        <w:rPr>
          <w:rFonts w:eastAsia="Newton-Regular"/>
          <w:szCs w:val="19"/>
        </w:rPr>
        <w:t>• креативность мышления, инициатива, находчивость, активность при решении математических</w:t>
      </w:r>
      <w:r>
        <w:rPr>
          <w:rFonts w:eastAsia="Newton-Regular"/>
          <w:szCs w:val="19"/>
        </w:rPr>
        <w:t xml:space="preserve"> </w:t>
      </w:r>
      <w:r w:rsidRPr="00AD567D">
        <w:rPr>
          <w:rFonts w:eastAsia="Newton-Regular"/>
          <w:szCs w:val="19"/>
        </w:rPr>
        <w:t>задач;</w:t>
      </w:r>
    </w:p>
    <w:p w14:paraId="7DD77711" w14:textId="77777777" w:rsidR="00B12925" w:rsidRPr="00AD567D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AD567D">
        <w:rPr>
          <w:rFonts w:eastAsia="Newton-Regular"/>
          <w:szCs w:val="19"/>
        </w:rPr>
        <w:t>• умение контролировать процесс и результат</w:t>
      </w:r>
      <w:r>
        <w:rPr>
          <w:rFonts w:eastAsia="Newton-Regular"/>
          <w:szCs w:val="19"/>
        </w:rPr>
        <w:t xml:space="preserve"> </w:t>
      </w:r>
      <w:r w:rsidRPr="00AD567D">
        <w:rPr>
          <w:rFonts w:eastAsia="Newton-Regular"/>
          <w:szCs w:val="19"/>
        </w:rPr>
        <w:t>учебной математической деятельности;</w:t>
      </w:r>
    </w:p>
    <w:p w14:paraId="4DFFD28B" w14:textId="77777777" w:rsidR="00B12925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AD567D">
        <w:rPr>
          <w:rFonts w:eastAsia="Newton-Regular"/>
          <w:szCs w:val="19"/>
        </w:rPr>
        <w:t>• способность к эмоциональному восприятию</w:t>
      </w:r>
      <w:r>
        <w:rPr>
          <w:rFonts w:eastAsia="Newton-Regular"/>
          <w:szCs w:val="19"/>
        </w:rPr>
        <w:t xml:space="preserve"> </w:t>
      </w:r>
      <w:r w:rsidRPr="00AD567D">
        <w:rPr>
          <w:rFonts w:eastAsia="Newton-Regular"/>
          <w:szCs w:val="19"/>
        </w:rPr>
        <w:t>математических объектов, задач, решений, рассуждений.</w:t>
      </w:r>
    </w:p>
    <w:p w14:paraId="6A3CF2A3" w14:textId="77777777" w:rsidR="00B12925" w:rsidRPr="00AD567D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</w:p>
    <w:p w14:paraId="3F3556BE" w14:textId="77777777" w:rsidR="00B12925" w:rsidRPr="00AD567D" w:rsidRDefault="00B12925" w:rsidP="00B12925">
      <w:pPr>
        <w:autoSpaceDE w:val="0"/>
        <w:autoSpaceDN w:val="0"/>
        <w:adjustRightInd w:val="0"/>
        <w:rPr>
          <w:rFonts w:eastAsia="Newton-Regular"/>
          <w:b/>
          <w:szCs w:val="19"/>
        </w:rPr>
      </w:pPr>
      <w:r w:rsidRPr="00AD567D">
        <w:rPr>
          <w:rFonts w:eastAsia="Newton-Regular"/>
          <w:b/>
          <w:szCs w:val="19"/>
        </w:rPr>
        <w:t>2. В метапредметном направлении:</w:t>
      </w:r>
    </w:p>
    <w:p w14:paraId="7C4D96B4" w14:textId="77777777" w:rsidR="00B12925" w:rsidRPr="00AD567D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AD567D">
        <w:rPr>
          <w:rFonts w:eastAsia="Newton-Regular"/>
          <w:szCs w:val="19"/>
        </w:rPr>
        <w:t>• умение видеть математическую задачу в контексте проблемной ситуации в других дисциплинах,</w:t>
      </w:r>
    </w:p>
    <w:p w14:paraId="479B75DF" w14:textId="77777777" w:rsidR="00B12925" w:rsidRPr="00AD567D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AD567D">
        <w:rPr>
          <w:rFonts w:eastAsia="Newton-Regular"/>
          <w:szCs w:val="19"/>
        </w:rPr>
        <w:t>в окружающей жизни;</w:t>
      </w:r>
    </w:p>
    <w:p w14:paraId="3205B6DE" w14:textId="77777777" w:rsidR="00B12925" w:rsidRPr="00AD567D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AD567D">
        <w:rPr>
          <w:rFonts w:eastAsia="Newton-Regular"/>
          <w:szCs w:val="19"/>
        </w:rPr>
        <w:t>• умение находить в различных источниках информацию, необходимую для решения математических проблем, и представлять ее в понятной</w:t>
      </w:r>
      <w:r>
        <w:rPr>
          <w:rFonts w:eastAsia="Newton-Regular"/>
          <w:szCs w:val="19"/>
        </w:rPr>
        <w:t xml:space="preserve"> </w:t>
      </w:r>
      <w:r w:rsidRPr="00AD567D">
        <w:rPr>
          <w:rFonts w:eastAsia="Newton-Regular"/>
          <w:szCs w:val="19"/>
        </w:rPr>
        <w:t>форме, принимать решение в условиях неполной и избыточной, точной и вероятностной информации;</w:t>
      </w:r>
    </w:p>
    <w:p w14:paraId="204527BC" w14:textId="77777777" w:rsidR="00B12925" w:rsidRPr="00AD567D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AD567D">
        <w:rPr>
          <w:rFonts w:eastAsia="Newton-Regular"/>
          <w:szCs w:val="19"/>
        </w:rPr>
        <w:t>• умение понимать и использовать математические средства наглядности (графики, диаграммы, таблицы, схемы и др.) для иллюстрации</w:t>
      </w:r>
      <w:r>
        <w:rPr>
          <w:rFonts w:eastAsia="Newton-Regular"/>
          <w:szCs w:val="19"/>
        </w:rPr>
        <w:t xml:space="preserve">, </w:t>
      </w:r>
      <w:r w:rsidRPr="00AD567D">
        <w:rPr>
          <w:rFonts w:eastAsia="Newton-Regular"/>
          <w:szCs w:val="19"/>
        </w:rPr>
        <w:t>интерпретации, аргументации;</w:t>
      </w:r>
    </w:p>
    <w:p w14:paraId="18121CE8" w14:textId="77777777" w:rsidR="00B12925" w:rsidRPr="00AD567D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AD567D">
        <w:rPr>
          <w:rFonts w:eastAsia="Newton-Regular"/>
          <w:szCs w:val="19"/>
        </w:rPr>
        <w:t>• умение выдвигать гипотезы при решении учебных задач и понимать необходимость их проверки;</w:t>
      </w:r>
    </w:p>
    <w:p w14:paraId="09EBC04F" w14:textId="77777777" w:rsidR="00B12925" w:rsidRPr="00AD567D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AD567D">
        <w:rPr>
          <w:rFonts w:eastAsia="Newton-Regular"/>
          <w:szCs w:val="19"/>
        </w:rPr>
        <w:t>• умение применять индуктивные и дедуктивные</w:t>
      </w:r>
      <w:r>
        <w:rPr>
          <w:rFonts w:eastAsia="Newton-Regular"/>
          <w:szCs w:val="19"/>
        </w:rPr>
        <w:t xml:space="preserve"> </w:t>
      </w:r>
      <w:r w:rsidRPr="00AD567D">
        <w:rPr>
          <w:rFonts w:eastAsia="Newton-Regular"/>
          <w:szCs w:val="19"/>
        </w:rPr>
        <w:t>способы рассуждений, видеть различные стратегии решения задач;</w:t>
      </w:r>
    </w:p>
    <w:p w14:paraId="343D49E0" w14:textId="77777777" w:rsidR="00B12925" w:rsidRPr="00AD567D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AD567D">
        <w:rPr>
          <w:rFonts w:eastAsia="Newton-Regular"/>
          <w:szCs w:val="19"/>
        </w:rPr>
        <w:t>• понимание сущности алгоритмических предписаний и умение действовать в соответствии</w:t>
      </w:r>
      <w:r>
        <w:rPr>
          <w:rFonts w:eastAsia="Newton-Regular"/>
          <w:szCs w:val="19"/>
        </w:rPr>
        <w:t xml:space="preserve"> </w:t>
      </w:r>
      <w:r w:rsidRPr="00AD567D">
        <w:rPr>
          <w:rFonts w:eastAsia="Newton-Regular"/>
          <w:szCs w:val="19"/>
        </w:rPr>
        <w:t>с предложенным алгоритмом;</w:t>
      </w:r>
    </w:p>
    <w:p w14:paraId="2E47F28A" w14:textId="77777777" w:rsidR="00B12925" w:rsidRPr="00AD567D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AD567D">
        <w:rPr>
          <w:rFonts w:eastAsia="Newton-Regular"/>
          <w:szCs w:val="19"/>
        </w:rPr>
        <w:t>• умение самостоятельно ставить цели, выбирать</w:t>
      </w:r>
      <w:r>
        <w:rPr>
          <w:rFonts w:eastAsia="Newton-Regular"/>
          <w:szCs w:val="19"/>
        </w:rPr>
        <w:t xml:space="preserve"> </w:t>
      </w:r>
      <w:r w:rsidRPr="00AD567D">
        <w:rPr>
          <w:rFonts w:eastAsia="Newton-Regular"/>
          <w:szCs w:val="19"/>
        </w:rPr>
        <w:t>и создавать алгоритмы для решения учебных математических проблем;</w:t>
      </w:r>
    </w:p>
    <w:p w14:paraId="19305BA5" w14:textId="77777777" w:rsidR="00B12925" w:rsidRPr="00AD567D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AD567D">
        <w:rPr>
          <w:rFonts w:eastAsia="Newton-Regular"/>
          <w:szCs w:val="19"/>
        </w:rPr>
        <w:t>• умение планировать и осуществлять деятельность, направленную на решение задач исследовательского характера;</w:t>
      </w:r>
    </w:p>
    <w:p w14:paraId="6F3895AA" w14:textId="77777777" w:rsidR="00B12925" w:rsidRPr="00AD567D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AD567D">
        <w:rPr>
          <w:rFonts w:eastAsia="Newton-Regular"/>
          <w:szCs w:val="19"/>
        </w:rPr>
        <w:t>• первоначальные представления об идеях и методах математики как универсальном языке науки и техники, средстве моделирования явлений</w:t>
      </w:r>
      <w:r>
        <w:rPr>
          <w:rFonts w:eastAsia="Newton-Regular"/>
          <w:szCs w:val="19"/>
        </w:rPr>
        <w:t xml:space="preserve"> </w:t>
      </w:r>
      <w:r w:rsidRPr="00AD567D">
        <w:rPr>
          <w:rFonts w:eastAsia="Newton-Regular"/>
          <w:szCs w:val="19"/>
        </w:rPr>
        <w:t>и процессов.</w:t>
      </w:r>
    </w:p>
    <w:p w14:paraId="68D29AF5" w14:textId="77777777" w:rsidR="00B12925" w:rsidRDefault="00B12925" w:rsidP="00B12925">
      <w:pPr>
        <w:autoSpaceDE w:val="0"/>
        <w:autoSpaceDN w:val="0"/>
        <w:adjustRightInd w:val="0"/>
        <w:rPr>
          <w:rFonts w:eastAsia="Newton-Regular"/>
          <w:b/>
          <w:szCs w:val="19"/>
        </w:rPr>
      </w:pPr>
    </w:p>
    <w:p w14:paraId="728FA11C" w14:textId="77777777" w:rsidR="00B12925" w:rsidRPr="001E1A27" w:rsidRDefault="00B12925" w:rsidP="00B12925">
      <w:pPr>
        <w:autoSpaceDE w:val="0"/>
        <w:autoSpaceDN w:val="0"/>
        <w:adjustRightInd w:val="0"/>
        <w:rPr>
          <w:rFonts w:eastAsia="Newton-Regular"/>
          <w:b/>
          <w:szCs w:val="19"/>
        </w:rPr>
      </w:pPr>
      <w:r w:rsidRPr="001E1A27">
        <w:rPr>
          <w:rFonts w:eastAsia="Newton-Regular"/>
          <w:b/>
          <w:szCs w:val="19"/>
        </w:rPr>
        <w:t>3. В предметном направлении:</w:t>
      </w:r>
    </w:p>
    <w:p w14:paraId="0B24B5E6" w14:textId="77777777" w:rsidR="00B12925" w:rsidRPr="00AD567D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AD567D">
        <w:rPr>
          <w:rFonts w:eastAsia="Newton-Regular"/>
          <w:szCs w:val="19"/>
        </w:rPr>
        <w:t>предметным результатом изучения курса является</w:t>
      </w:r>
      <w:r>
        <w:rPr>
          <w:rFonts w:eastAsia="Newton-Regular"/>
          <w:szCs w:val="19"/>
        </w:rPr>
        <w:t xml:space="preserve"> </w:t>
      </w:r>
      <w:r w:rsidRPr="00AD567D">
        <w:rPr>
          <w:rFonts w:eastAsia="Newton-Regular"/>
          <w:szCs w:val="19"/>
        </w:rPr>
        <w:t>сформированность следующих умений.</w:t>
      </w:r>
    </w:p>
    <w:p w14:paraId="1A62DC73" w14:textId="77777777" w:rsidR="00B12925" w:rsidRPr="001E1A27" w:rsidRDefault="00B12925" w:rsidP="00B12925">
      <w:pPr>
        <w:autoSpaceDE w:val="0"/>
        <w:autoSpaceDN w:val="0"/>
        <w:adjustRightInd w:val="0"/>
        <w:outlineLvl w:val="0"/>
        <w:rPr>
          <w:rFonts w:eastAsia="Newton-Regular"/>
          <w:b/>
          <w:szCs w:val="19"/>
        </w:rPr>
      </w:pPr>
      <w:r w:rsidRPr="001E1A27">
        <w:rPr>
          <w:rFonts w:eastAsia="Newton-Regular"/>
          <w:b/>
          <w:szCs w:val="19"/>
        </w:rPr>
        <w:t>Предметная область «Арифметика»</w:t>
      </w:r>
    </w:p>
    <w:p w14:paraId="5DAFDB7A" w14:textId="77777777" w:rsidR="00B12925" w:rsidRPr="00AD567D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AD567D">
        <w:rPr>
          <w:rFonts w:eastAsia="Newton-Regular"/>
          <w:szCs w:val="19"/>
        </w:rPr>
        <w:t>• переходить от одной формы записи чисел к другой, представлять десятичную дробь в виде</w:t>
      </w:r>
      <w:r>
        <w:rPr>
          <w:rFonts w:eastAsia="Newton-Regular"/>
          <w:szCs w:val="19"/>
        </w:rPr>
        <w:t xml:space="preserve"> </w:t>
      </w:r>
      <w:r w:rsidRPr="00AD567D">
        <w:rPr>
          <w:rFonts w:eastAsia="Newton-Regular"/>
          <w:szCs w:val="19"/>
        </w:rPr>
        <w:t>обыкновенной и обыкновенную – в виде десятичной, записывать большие и малые числа</w:t>
      </w:r>
      <w:r>
        <w:rPr>
          <w:rFonts w:eastAsia="Newton-Regular"/>
          <w:szCs w:val="19"/>
        </w:rPr>
        <w:t xml:space="preserve"> </w:t>
      </w:r>
      <w:r w:rsidRPr="00AD567D">
        <w:rPr>
          <w:rFonts w:eastAsia="Newton-Regular"/>
          <w:szCs w:val="19"/>
        </w:rPr>
        <w:t>с использованием целых степеней десятки;</w:t>
      </w:r>
    </w:p>
    <w:p w14:paraId="3E83BDE6" w14:textId="77777777" w:rsidR="00B12925" w:rsidRPr="00AD567D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AD567D">
        <w:rPr>
          <w:rFonts w:eastAsia="Newton-Regular"/>
          <w:szCs w:val="19"/>
        </w:rPr>
        <w:t>• выполнять арифметические действия с рациональными числами, сравнивать рациональные</w:t>
      </w:r>
    </w:p>
    <w:p w14:paraId="5F18ED94" w14:textId="77777777" w:rsidR="00B12925" w:rsidRPr="00AD567D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AD567D">
        <w:rPr>
          <w:rFonts w:eastAsia="Newton-Regular"/>
          <w:szCs w:val="19"/>
        </w:rPr>
        <w:t>и действительные числа, находить в несложных</w:t>
      </w:r>
      <w:r>
        <w:rPr>
          <w:rFonts w:eastAsia="Newton-Regular"/>
          <w:szCs w:val="19"/>
        </w:rPr>
        <w:t xml:space="preserve"> </w:t>
      </w:r>
      <w:r w:rsidRPr="00AD567D">
        <w:rPr>
          <w:rFonts w:eastAsia="Newton-Regular"/>
          <w:szCs w:val="19"/>
        </w:rPr>
        <w:t>случаях значения степеней с целыми показателями, находить значения числовых выражений;</w:t>
      </w:r>
    </w:p>
    <w:p w14:paraId="5A5F3C7A" w14:textId="77777777" w:rsidR="00B12925" w:rsidRPr="00AD567D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AD567D">
        <w:rPr>
          <w:rFonts w:eastAsia="Newton-Regular"/>
          <w:szCs w:val="19"/>
        </w:rPr>
        <w:t>• округлять целые числа и десятичные дроби,</w:t>
      </w:r>
      <w:r>
        <w:rPr>
          <w:rFonts w:eastAsia="Newton-Regular"/>
          <w:szCs w:val="19"/>
        </w:rPr>
        <w:t xml:space="preserve"> </w:t>
      </w:r>
      <w:r w:rsidRPr="00AD567D">
        <w:rPr>
          <w:rFonts w:eastAsia="Newton-Regular"/>
          <w:szCs w:val="19"/>
        </w:rPr>
        <w:t>находить приближения чисел с недостатком</w:t>
      </w:r>
      <w:r>
        <w:rPr>
          <w:rFonts w:eastAsia="Newton-Regular"/>
          <w:szCs w:val="19"/>
        </w:rPr>
        <w:t xml:space="preserve"> </w:t>
      </w:r>
      <w:r w:rsidRPr="00AD567D">
        <w:rPr>
          <w:rFonts w:eastAsia="Newton-Regular"/>
          <w:szCs w:val="19"/>
        </w:rPr>
        <w:t>и избытком, выполнять оценку числовых выражений;</w:t>
      </w:r>
    </w:p>
    <w:p w14:paraId="129FFBE0" w14:textId="77777777" w:rsidR="00B12925" w:rsidRPr="001E1A27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AD567D">
        <w:rPr>
          <w:rFonts w:eastAsia="Newton-Regular"/>
          <w:szCs w:val="19"/>
        </w:rPr>
        <w:t>• пользоваться основными единицами длины,</w:t>
      </w:r>
      <w:r>
        <w:rPr>
          <w:rFonts w:eastAsia="Newton-Regular"/>
          <w:szCs w:val="19"/>
        </w:rPr>
        <w:t xml:space="preserve"> </w:t>
      </w:r>
      <w:r w:rsidRPr="00AD567D">
        <w:rPr>
          <w:rFonts w:eastAsia="Newton-Regular"/>
          <w:szCs w:val="19"/>
        </w:rPr>
        <w:t>массы, времени, скорости, площади, объема,</w:t>
      </w:r>
      <w:r w:rsidRPr="001E1A27">
        <w:t xml:space="preserve"> </w:t>
      </w:r>
      <w:r w:rsidRPr="001E1A27">
        <w:rPr>
          <w:rFonts w:eastAsia="Newton-Regular"/>
          <w:szCs w:val="19"/>
        </w:rPr>
        <w:t xml:space="preserve">выражать более крупные единицы через </w:t>
      </w:r>
      <w:proofErr w:type="gramStart"/>
      <w:r w:rsidRPr="001E1A27">
        <w:rPr>
          <w:rFonts w:eastAsia="Newton-Regular"/>
          <w:szCs w:val="19"/>
        </w:rPr>
        <w:t>более</w:t>
      </w:r>
      <w:r>
        <w:rPr>
          <w:rFonts w:eastAsia="Newton-Regular"/>
          <w:szCs w:val="19"/>
        </w:rPr>
        <w:t xml:space="preserve">  </w:t>
      </w:r>
      <w:r w:rsidRPr="001E1A27">
        <w:rPr>
          <w:rFonts w:eastAsia="Newton-Regular"/>
          <w:szCs w:val="19"/>
        </w:rPr>
        <w:t>мелкие</w:t>
      </w:r>
      <w:proofErr w:type="gramEnd"/>
      <w:r w:rsidRPr="001E1A27">
        <w:rPr>
          <w:rFonts w:eastAsia="Newton-Regular"/>
          <w:szCs w:val="19"/>
        </w:rPr>
        <w:t xml:space="preserve"> и наоборот;</w:t>
      </w:r>
    </w:p>
    <w:p w14:paraId="1E8E74E7" w14:textId="77777777" w:rsidR="00B12925" w:rsidRPr="001E1A27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1E1A27">
        <w:rPr>
          <w:rFonts w:eastAsia="Newton-Regular"/>
          <w:szCs w:val="19"/>
        </w:rPr>
        <w:lastRenderedPageBreak/>
        <w:t>• решать текстовые задачи, включая задачи, связанные с отношением и пропорциональностью</w:t>
      </w:r>
      <w:r>
        <w:rPr>
          <w:rFonts w:eastAsia="Newton-Regular"/>
          <w:szCs w:val="19"/>
        </w:rPr>
        <w:t xml:space="preserve"> </w:t>
      </w:r>
      <w:r w:rsidRPr="001E1A27">
        <w:rPr>
          <w:rFonts w:eastAsia="Newton-Regular"/>
          <w:szCs w:val="19"/>
        </w:rPr>
        <w:t>величин, с дробями и процентами.</w:t>
      </w:r>
    </w:p>
    <w:p w14:paraId="5A27820E" w14:textId="77777777" w:rsidR="00B12925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</w:p>
    <w:p w14:paraId="38B53F82" w14:textId="77777777" w:rsidR="00B12925" w:rsidRPr="001E1A27" w:rsidRDefault="00B12925" w:rsidP="00B12925">
      <w:pPr>
        <w:autoSpaceDE w:val="0"/>
        <w:autoSpaceDN w:val="0"/>
        <w:adjustRightInd w:val="0"/>
        <w:rPr>
          <w:rFonts w:eastAsia="Newton-Regular"/>
          <w:b/>
          <w:i/>
          <w:szCs w:val="19"/>
        </w:rPr>
      </w:pPr>
      <w:r w:rsidRPr="001E1A27">
        <w:rPr>
          <w:rFonts w:eastAsia="Newton-Regular"/>
          <w:b/>
          <w:i/>
          <w:szCs w:val="19"/>
        </w:rPr>
        <w:t>Использовать приобретенные знания и умения</w:t>
      </w:r>
      <w:r>
        <w:rPr>
          <w:rFonts w:eastAsia="Newton-Regular"/>
          <w:b/>
          <w:i/>
          <w:szCs w:val="19"/>
        </w:rPr>
        <w:t xml:space="preserve"> </w:t>
      </w:r>
      <w:r w:rsidRPr="001E1A27">
        <w:rPr>
          <w:rFonts w:eastAsia="Newton-Regular"/>
          <w:b/>
          <w:i/>
          <w:szCs w:val="19"/>
        </w:rPr>
        <w:t>в практической деятельности и повседневной жизни для:</w:t>
      </w:r>
    </w:p>
    <w:p w14:paraId="1C5231B3" w14:textId="77777777" w:rsidR="00B12925" w:rsidRPr="001E1A27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1E1A27">
        <w:rPr>
          <w:rFonts w:eastAsia="Newton-Regular"/>
          <w:szCs w:val="19"/>
        </w:rPr>
        <w:t>• решения несложных практических расчетных</w:t>
      </w:r>
      <w:r>
        <w:rPr>
          <w:rFonts w:eastAsia="Newton-Regular"/>
          <w:szCs w:val="19"/>
        </w:rPr>
        <w:t xml:space="preserve"> </w:t>
      </w:r>
      <w:r w:rsidRPr="001E1A27">
        <w:rPr>
          <w:rFonts w:eastAsia="Newton-Regular"/>
          <w:szCs w:val="19"/>
        </w:rPr>
        <w:t>задач, в том числе c использованием (при необходимости) справочных материалов, калькулятора, компьютера;</w:t>
      </w:r>
    </w:p>
    <w:p w14:paraId="184960D8" w14:textId="77777777" w:rsidR="00B12925" w:rsidRPr="001E1A27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1E1A27">
        <w:rPr>
          <w:rFonts w:eastAsia="Newton-Regular"/>
          <w:szCs w:val="19"/>
        </w:rPr>
        <w:t>• устной прикидки и оценки результата вычислений, проверки результата вычисления с использованием различных приемов;</w:t>
      </w:r>
    </w:p>
    <w:p w14:paraId="5214F684" w14:textId="77777777" w:rsidR="00B12925" w:rsidRPr="001E1A27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1E1A27">
        <w:rPr>
          <w:rFonts w:eastAsia="Newton-Regular"/>
          <w:szCs w:val="19"/>
        </w:rPr>
        <w:t>• интерпретации результатов решения задач с учетом ограничений, связанных с реальными свойствами рассматриваемых процессов и явлений.</w:t>
      </w:r>
    </w:p>
    <w:p w14:paraId="0941FAB3" w14:textId="77777777" w:rsidR="00B12925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</w:p>
    <w:p w14:paraId="433B6936" w14:textId="77777777" w:rsidR="00B12925" w:rsidRPr="001E1A27" w:rsidRDefault="00B12925" w:rsidP="00B12925">
      <w:pPr>
        <w:autoSpaceDE w:val="0"/>
        <w:autoSpaceDN w:val="0"/>
        <w:adjustRightInd w:val="0"/>
        <w:outlineLvl w:val="0"/>
        <w:rPr>
          <w:rFonts w:eastAsia="Newton-Regular"/>
          <w:b/>
          <w:szCs w:val="19"/>
        </w:rPr>
      </w:pPr>
      <w:r w:rsidRPr="001E1A27">
        <w:rPr>
          <w:rFonts w:eastAsia="Newton-Regular"/>
          <w:b/>
          <w:szCs w:val="19"/>
        </w:rPr>
        <w:t>Предметная область «Алгебра»</w:t>
      </w:r>
    </w:p>
    <w:p w14:paraId="594021B2" w14:textId="77777777" w:rsidR="00B12925" w:rsidRPr="001E1A27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1E1A27">
        <w:rPr>
          <w:rFonts w:eastAsia="Newton-Regular"/>
          <w:szCs w:val="19"/>
        </w:rPr>
        <w:t>• составлять буквенные выражения и формулы</w:t>
      </w:r>
      <w:r>
        <w:rPr>
          <w:rFonts w:eastAsia="Newton-Regular"/>
          <w:szCs w:val="19"/>
        </w:rPr>
        <w:t xml:space="preserve"> </w:t>
      </w:r>
      <w:r w:rsidRPr="001E1A27">
        <w:rPr>
          <w:rFonts w:eastAsia="Newton-Regular"/>
          <w:szCs w:val="19"/>
        </w:rPr>
        <w:t>по условиям задач; осуществлять в выражениях</w:t>
      </w:r>
      <w:r>
        <w:rPr>
          <w:rFonts w:eastAsia="Newton-Regular"/>
          <w:szCs w:val="19"/>
        </w:rPr>
        <w:t xml:space="preserve"> </w:t>
      </w:r>
      <w:r w:rsidRPr="001E1A27">
        <w:rPr>
          <w:rFonts w:eastAsia="Newton-Regular"/>
          <w:szCs w:val="19"/>
        </w:rPr>
        <w:t>и формулах числовые подстановки и выполнять</w:t>
      </w:r>
      <w:r>
        <w:rPr>
          <w:rFonts w:eastAsia="Newton-Regular"/>
          <w:szCs w:val="19"/>
        </w:rPr>
        <w:t xml:space="preserve"> </w:t>
      </w:r>
      <w:r w:rsidRPr="001E1A27">
        <w:rPr>
          <w:rFonts w:eastAsia="Newton-Regular"/>
          <w:szCs w:val="19"/>
        </w:rPr>
        <w:t>соответствующие вычисления, осуществлять подстановку одного выражения в другое, выражать</w:t>
      </w:r>
      <w:r>
        <w:rPr>
          <w:rFonts w:eastAsia="Newton-Regular"/>
          <w:szCs w:val="19"/>
        </w:rPr>
        <w:t xml:space="preserve"> </w:t>
      </w:r>
      <w:r w:rsidRPr="001E1A27">
        <w:rPr>
          <w:rFonts w:eastAsia="Newton-Regular"/>
          <w:szCs w:val="19"/>
        </w:rPr>
        <w:t>в формулах одну переменную через остальные;</w:t>
      </w:r>
    </w:p>
    <w:p w14:paraId="0C5984C8" w14:textId="77777777" w:rsidR="00B12925" w:rsidRPr="001E1A27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1E1A27">
        <w:rPr>
          <w:rFonts w:eastAsia="Newton-Regular"/>
          <w:szCs w:val="19"/>
        </w:rPr>
        <w:t>• выполнять: основные действия со степенями</w:t>
      </w:r>
      <w:r>
        <w:rPr>
          <w:rFonts w:eastAsia="Newton-Regular"/>
          <w:szCs w:val="19"/>
        </w:rPr>
        <w:t xml:space="preserve"> </w:t>
      </w:r>
      <w:r w:rsidRPr="001E1A27">
        <w:rPr>
          <w:rFonts w:eastAsia="Newton-Regular"/>
          <w:szCs w:val="19"/>
        </w:rPr>
        <w:t>с целыми показателями, с многочленами и с алгебраическими дробями; разложение многочленов на множители; тождественные преобразования рациональных выражений;</w:t>
      </w:r>
    </w:p>
    <w:p w14:paraId="61479B56" w14:textId="77777777" w:rsidR="00B12925" w:rsidRPr="001E1A27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1E1A27">
        <w:rPr>
          <w:rFonts w:eastAsia="Newton-Regular"/>
          <w:szCs w:val="19"/>
        </w:rPr>
        <w:t>• решать линейные уравнения, системы двух линейных уравнений с двумя переменными;</w:t>
      </w:r>
    </w:p>
    <w:p w14:paraId="131F124E" w14:textId="77777777" w:rsidR="00B12925" w:rsidRPr="001E1A27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1E1A27">
        <w:rPr>
          <w:rFonts w:eastAsia="Newton-Regular"/>
          <w:szCs w:val="19"/>
        </w:rPr>
        <w:t>• решать текстовые задачи алгебраическим методом, интерпретировать полученный результат,</w:t>
      </w:r>
    </w:p>
    <w:p w14:paraId="2A0DE892" w14:textId="77777777" w:rsidR="00B12925" w:rsidRPr="001E1A27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1E1A27">
        <w:rPr>
          <w:rFonts w:eastAsia="Newton-Regular"/>
          <w:szCs w:val="19"/>
        </w:rPr>
        <w:t>проводить отбор решений исходя из формулировки задачи;</w:t>
      </w:r>
    </w:p>
    <w:p w14:paraId="729FDF49" w14:textId="77777777" w:rsidR="00B12925" w:rsidRPr="001E1A27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1E1A27">
        <w:rPr>
          <w:rFonts w:eastAsia="Newton-Regular"/>
          <w:szCs w:val="19"/>
        </w:rPr>
        <w:t>• изображать числа точками на координатной прямой;</w:t>
      </w:r>
    </w:p>
    <w:p w14:paraId="7A45E0D6" w14:textId="77777777" w:rsidR="00B12925" w:rsidRPr="001E1A27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1E1A27">
        <w:rPr>
          <w:rFonts w:eastAsia="Newton-Regular"/>
          <w:szCs w:val="19"/>
        </w:rPr>
        <w:t>• определять координаты точки плоскости, строить точки с заданными координатами.</w:t>
      </w:r>
    </w:p>
    <w:p w14:paraId="65CF728B" w14:textId="77777777" w:rsidR="00B12925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</w:p>
    <w:p w14:paraId="626A21A0" w14:textId="77777777" w:rsidR="00B12925" w:rsidRPr="001E1A27" w:rsidRDefault="00B12925" w:rsidP="00B12925">
      <w:pPr>
        <w:autoSpaceDE w:val="0"/>
        <w:autoSpaceDN w:val="0"/>
        <w:adjustRightInd w:val="0"/>
        <w:rPr>
          <w:rFonts w:eastAsia="Newton-Regular"/>
          <w:b/>
          <w:i/>
          <w:szCs w:val="19"/>
        </w:rPr>
      </w:pPr>
      <w:r w:rsidRPr="001E1A27">
        <w:rPr>
          <w:rFonts w:eastAsia="Newton-Regular"/>
          <w:b/>
          <w:i/>
          <w:szCs w:val="19"/>
        </w:rPr>
        <w:t>Использовать приобретенные знания и умения</w:t>
      </w:r>
      <w:r>
        <w:rPr>
          <w:rFonts w:eastAsia="Newton-Regular"/>
          <w:b/>
          <w:i/>
          <w:szCs w:val="19"/>
        </w:rPr>
        <w:t xml:space="preserve"> </w:t>
      </w:r>
      <w:r w:rsidRPr="001E1A27">
        <w:rPr>
          <w:rFonts w:eastAsia="Newton-Regular"/>
          <w:b/>
          <w:i/>
          <w:szCs w:val="19"/>
        </w:rPr>
        <w:t>в практической деятельности и повседневной жизни для:</w:t>
      </w:r>
    </w:p>
    <w:p w14:paraId="1C98DCE1" w14:textId="77777777" w:rsidR="00B12925" w:rsidRPr="001E1A27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1E1A27">
        <w:rPr>
          <w:rFonts w:eastAsia="Newton-Regular"/>
          <w:szCs w:val="19"/>
        </w:rPr>
        <w:t>• выполнения расчетов по формулам, составления формул, выражающих зависимости между</w:t>
      </w:r>
      <w:r>
        <w:rPr>
          <w:rFonts w:eastAsia="Newton-Regular"/>
          <w:szCs w:val="19"/>
        </w:rPr>
        <w:t xml:space="preserve"> </w:t>
      </w:r>
      <w:r w:rsidRPr="001E1A27">
        <w:rPr>
          <w:rFonts w:eastAsia="Newton-Regular"/>
          <w:szCs w:val="19"/>
        </w:rPr>
        <w:t>реальными величинами, нахождения нужной</w:t>
      </w:r>
      <w:r>
        <w:rPr>
          <w:rFonts w:eastAsia="Newton-Regular"/>
          <w:szCs w:val="19"/>
        </w:rPr>
        <w:t xml:space="preserve"> </w:t>
      </w:r>
      <w:r w:rsidRPr="001E1A27">
        <w:rPr>
          <w:rFonts w:eastAsia="Newton-Regular"/>
          <w:szCs w:val="19"/>
        </w:rPr>
        <w:t>формулы в справочных материалах;</w:t>
      </w:r>
    </w:p>
    <w:p w14:paraId="2F5E70D7" w14:textId="77777777" w:rsidR="00B12925" w:rsidRPr="001E1A27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1E1A27">
        <w:rPr>
          <w:rFonts w:eastAsia="Newton-Regular"/>
          <w:szCs w:val="19"/>
        </w:rPr>
        <w:t>• моделирования практических ситуаций и исследования построенных моделей с использованием</w:t>
      </w:r>
      <w:r>
        <w:rPr>
          <w:rFonts w:eastAsia="Newton-Regular"/>
          <w:szCs w:val="19"/>
        </w:rPr>
        <w:t xml:space="preserve"> </w:t>
      </w:r>
      <w:r w:rsidRPr="001E1A27">
        <w:rPr>
          <w:rFonts w:eastAsia="Newton-Regular"/>
          <w:szCs w:val="19"/>
        </w:rPr>
        <w:t>аппарата алгебры;</w:t>
      </w:r>
    </w:p>
    <w:p w14:paraId="551BBE6C" w14:textId="77777777" w:rsidR="00B12925" w:rsidRPr="001E1A27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1E1A27">
        <w:rPr>
          <w:rFonts w:eastAsia="Newton-Regular"/>
          <w:szCs w:val="19"/>
        </w:rPr>
        <w:t>• описания зависимостей между физическими</w:t>
      </w:r>
      <w:r>
        <w:rPr>
          <w:rFonts w:eastAsia="Newton-Regular"/>
          <w:szCs w:val="19"/>
        </w:rPr>
        <w:t xml:space="preserve"> </w:t>
      </w:r>
      <w:r w:rsidRPr="001E1A27">
        <w:rPr>
          <w:rFonts w:eastAsia="Newton-Regular"/>
          <w:szCs w:val="19"/>
        </w:rPr>
        <w:t>величинами соответствующими формулами</w:t>
      </w:r>
      <w:r>
        <w:rPr>
          <w:rFonts w:eastAsia="Newton-Regular"/>
          <w:szCs w:val="19"/>
        </w:rPr>
        <w:t xml:space="preserve"> </w:t>
      </w:r>
      <w:r w:rsidRPr="001E1A27">
        <w:rPr>
          <w:rFonts w:eastAsia="Newton-Regular"/>
          <w:szCs w:val="19"/>
        </w:rPr>
        <w:t>при исследовании несложных практических</w:t>
      </w:r>
      <w:r>
        <w:rPr>
          <w:rFonts w:eastAsia="Newton-Regular"/>
          <w:szCs w:val="19"/>
        </w:rPr>
        <w:t xml:space="preserve"> </w:t>
      </w:r>
      <w:r w:rsidRPr="001E1A27">
        <w:rPr>
          <w:rFonts w:eastAsia="Newton-Regular"/>
          <w:szCs w:val="19"/>
        </w:rPr>
        <w:t>ситуаций.</w:t>
      </w:r>
    </w:p>
    <w:p w14:paraId="246518AB" w14:textId="77777777" w:rsidR="00B12925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</w:p>
    <w:p w14:paraId="55700D05" w14:textId="77777777" w:rsidR="00B12925" w:rsidRPr="001E1A27" w:rsidRDefault="00B12925" w:rsidP="00B12925">
      <w:pPr>
        <w:autoSpaceDE w:val="0"/>
        <w:autoSpaceDN w:val="0"/>
        <w:adjustRightInd w:val="0"/>
        <w:outlineLvl w:val="0"/>
        <w:rPr>
          <w:rFonts w:eastAsia="Newton-Regular"/>
          <w:b/>
          <w:szCs w:val="19"/>
        </w:rPr>
      </w:pPr>
      <w:r w:rsidRPr="001E1A27">
        <w:rPr>
          <w:rFonts w:eastAsia="Newton-Regular"/>
          <w:b/>
          <w:szCs w:val="19"/>
        </w:rPr>
        <w:t>Предметная область «Элементы логики, комбинаторики, статистики и теории вероятностей»</w:t>
      </w:r>
    </w:p>
    <w:p w14:paraId="46B05BCC" w14:textId="77777777" w:rsidR="00B12925" w:rsidRPr="001E1A27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1E1A27">
        <w:rPr>
          <w:rFonts w:eastAsia="Newton-Regular"/>
          <w:szCs w:val="19"/>
        </w:rPr>
        <w:t>• проводить несложные доказательства, получать</w:t>
      </w:r>
      <w:r>
        <w:rPr>
          <w:rFonts w:eastAsia="Newton-Regular"/>
          <w:szCs w:val="19"/>
        </w:rPr>
        <w:t xml:space="preserve"> </w:t>
      </w:r>
      <w:r w:rsidRPr="001E1A27">
        <w:rPr>
          <w:rFonts w:eastAsia="Newton-Regular"/>
          <w:szCs w:val="19"/>
        </w:rPr>
        <w:t>простейшие следствия из известных или ранее</w:t>
      </w:r>
      <w:r>
        <w:rPr>
          <w:rFonts w:eastAsia="Newton-Regular"/>
          <w:szCs w:val="19"/>
        </w:rPr>
        <w:t xml:space="preserve"> </w:t>
      </w:r>
      <w:r w:rsidRPr="001E1A27">
        <w:rPr>
          <w:rFonts w:eastAsia="Newton-Regular"/>
          <w:szCs w:val="19"/>
        </w:rPr>
        <w:t>полученных утверждений, оценивать логическую правильность рассуждений, использовать</w:t>
      </w:r>
      <w:r>
        <w:rPr>
          <w:rFonts w:eastAsia="Newton-Regular"/>
          <w:szCs w:val="19"/>
        </w:rPr>
        <w:t xml:space="preserve"> </w:t>
      </w:r>
      <w:r w:rsidRPr="001E1A27">
        <w:rPr>
          <w:rFonts w:eastAsia="Newton-Regular"/>
          <w:szCs w:val="19"/>
        </w:rPr>
        <w:t>примеры для иллюстрации и контрпримеры для</w:t>
      </w:r>
      <w:r>
        <w:rPr>
          <w:rFonts w:eastAsia="Newton-Regular"/>
          <w:szCs w:val="19"/>
        </w:rPr>
        <w:t xml:space="preserve"> </w:t>
      </w:r>
      <w:r w:rsidRPr="001E1A27">
        <w:rPr>
          <w:rFonts w:eastAsia="Newton-Regular"/>
          <w:szCs w:val="19"/>
        </w:rPr>
        <w:t>опровержения утверждений;</w:t>
      </w:r>
    </w:p>
    <w:p w14:paraId="76BE78EC" w14:textId="77777777" w:rsidR="00B12925" w:rsidRPr="001E1A27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1E1A27">
        <w:rPr>
          <w:rFonts w:eastAsia="Newton-Regular"/>
          <w:szCs w:val="19"/>
        </w:rPr>
        <w:t>• извлекать информацию, представленную в таблицах, на диаграммах, графиках, составлять таблицы, строить диаграммы и графики;</w:t>
      </w:r>
    </w:p>
    <w:p w14:paraId="0431F172" w14:textId="77777777" w:rsidR="00B12925" w:rsidRPr="001E1A27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1E1A27">
        <w:rPr>
          <w:rFonts w:eastAsia="Newton-Regular"/>
          <w:szCs w:val="19"/>
        </w:rPr>
        <w:t>• решать комбинаторные задачи путем систематического перебора возможных вариантов и с использованием правила умножения;</w:t>
      </w:r>
    </w:p>
    <w:p w14:paraId="0B0851B3" w14:textId="77777777" w:rsidR="00B12925" w:rsidRPr="001E1A27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1E1A27">
        <w:rPr>
          <w:rFonts w:eastAsia="Newton-Regular"/>
          <w:szCs w:val="19"/>
        </w:rPr>
        <w:lastRenderedPageBreak/>
        <w:t>• вычислять средние значения результатов измерений;</w:t>
      </w:r>
    </w:p>
    <w:p w14:paraId="5932E4BE" w14:textId="77777777" w:rsidR="00B12925" w:rsidRPr="001E1A27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1E1A27">
        <w:rPr>
          <w:rFonts w:eastAsia="Newton-Regular"/>
          <w:szCs w:val="19"/>
        </w:rPr>
        <w:t>• находить частоту события, используя собственные</w:t>
      </w:r>
      <w:r>
        <w:rPr>
          <w:rFonts w:eastAsia="Newton-Regular"/>
          <w:szCs w:val="19"/>
        </w:rPr>
        <w:t xml:space="preserve"> </w:t>
      </w:r>
      <w:r w:rsidRPr="001E1A27">
        <w:rPr>
          <w:rFonts w:eastAsia="Newton-Regular"/>
          <w:szCs w:val="19"/>
        </w:rPr>
        <w:t>наблюдения и готовые статистические данные;</w:t>
      </w:r>
    </w:p>
    <w:p w14:paraId="107E2704" w14:textId="77777777" w:rsidR="00B12925" w:rsidRPr="001E1A27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1E1A27">
        <w:rPr>
          <w:rFonts w:eastAsia="Newton-Regular"/>
          <w:szCs w:val="19"/>
        </w:rPr>
        <w:t>• находить вероятности случайных событий в простейших случаях.</w:t>
      </w:r>
    </w:p>
    <w:p w14:paraId="52AB7DB3" w14:textId="77777777" w:rsidR="00B12925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</w:p>
    <w:p w14:paraId="18020D2D" w14:textId="77777777" w:rsidR="00B12925" w:rsidRPr="00BB79F5" w:rsidRDefault="00B12925" w:rsidP="00B12925">
      <w:pPr>
        <w:autoSpaceDE w:val="0"/>
        <w:autoSpaceDN w:val="0"/>
        <w:adjustRightInd w:val="0"/>
        <w:rPr>
          <w:rFonts w:eastAsia="Newton-Regular"/>
          <w:b/>
          <w:i/>
          <w:szCs w:val="19"/>
        </w:rPr>
      </w:pPr>
      <w:r w:rsidRPr="00BB79F5">
        <w:rPr>
          <w:rFonts w:eastAsia="Newton-Regular"/>
          <w:b/>
          <w:i/>
          <w:szCs w:val="19"/>
        </w:rPr>
        <w:t>Использовать приобретенные знания и умения</w:t>
      </w:r>
      <w:r>
        <w:rPr>
          <w:rFonts w:eastAsia="Newton-Regular"/>
          <w:b/>
          <w:i/>
          <w:szCs w:val="19"/>
        </w:rPr>
        <w:t xml:space="preserve"> </w:t>
      </w:r>
      <w:r w:rsidRPr="00BB79F5">
        <w:rPr>
          <w:rFonts w:eastAsia="Newton-Regular"/>
          <w:b/>
          <w:i/>
          <w:szCs w:val="19"/>
        </w:rPr>
        <w:t>в практической деятельности и повседневной жизни для:</w:t>
      </w:r>
    </w:p>
    <w:p w14:paraId="21C04653" w14:textId="77777777" w:rsidR="00B12925" w:rsidRPr="001E1A27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1E1A27">
        <w:rPr>
          <w:rFonts w:eastAsia="Newton-Regular"/>
          <w:szCs w:val="19"/>
        </w:rPr>
        <w:t>• выстраивания аргументации при доказательстве</w:t>
      </w:r>
      <w:r>
        <w:rPr>
          <w:rFonts w:eastAsia="Newton-Regular"/>
          <w:szCs w:val="19"/>
        </w:rPr>
        <w:t xml:space="preserve"> </w:t>
      </w:r>
      <w:r w:rsidRPr="001E1A27">
        <w:rPr>
          <w:rFonts w:eastAsia="Newton-Regular"/>
          <w:szCs w:val="19"/>
        </w:rPr>
        <w:t>и в диалоге;</w:t>
      </w:r>
    </w:p>
    <w:p w14:paraId="6856A2DC" w14:textId="77777777" w:rsidR="00B12925" w:rsidRPr="001E1A27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1E1A27">
        <w:rPr>
          <w:rFonts w:eastAsia="Newton-Regular"/>
          <w:szCs w:val="19"/>
        </w:rPr>
        <w:t>• распознавания логически некорректных рассуждений;</w:t>
      </w:r>
    </w:p>
    <w:p w14:paraId="5EB2C16A" w14:textId="77777777" w:rsidR="00B12925" w:rsidRPr="001E1A27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1E1A27">
        <w:rPr>
          <w:rFonts w:eastAsia="Newton-Regular"/>
          <w:szCs w:val="19"/>
        </w:rPr>
        <w:t>• записи математических утверждений, доказательств;</w:t>
      </w:r>
    </w:p>
    <w:p w14:paraId="0AB2E424" w14:textId="77777777" w:rsidR="00B12925" w:rsidRPr="001E1A27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1E1A27">
        <w:rPr>
          <w:rFonts w:eastAsia="Newton-Regular"/>
          <w:szCs w:val="19"/>
        </w:rPr>
        <w:t>• анализа реальных числовых данных, представленных в виде диаграмм, графиков, таблиц;</w:t>
      </w:r>
    </w:p>
    <w:p w14:paraId="0BE6EA62" w14:textId="77777777" w:rsidR="00B12925" w:rsidRPr="001E1A27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1E1A27">
        <w:rPr>
          <w:rFonts w:eastAsia="Newton-Regular"/>
          <w:szCs w:val="19"/>
        </w:rPr>
        <w:t>• решения практических задач в повседневной</w:t>
      </w:r>
      <w:r>
        <w:rPr>
          <w:rFonts w:eastAsia="Newton-Regular"/>
          <w:szCs w:val="19"/>
        </w:rPr>
        <w:t xml:space="preserve"> </w:t>
      </w:r>
      <w:r w:rsidRPr="001E1A27">
        <w:rPr>
          <w:rFonts w:eastAsia="Newton-Regular"/>
          <w:szCs w:val="19"/>
        </w:rPr>
        <w:t>и профессиональной деятельности с использованием действий с числами, процентов, длин,</w:t>
      </w:r>
      <w:r>
        <w:rPr>
          <w:rFonts w:eastAsia="Newton-Regular"/>
          <w:szCs w:val="19"/>
        </w:rPr>
        <w:t xml:space="preserve"> </w:t>
      </w:r>
      <w:r w:rsidRPr="001E1A27">
        <w:rPr>
          <w:rFonts w:eastAsia="Newton-Regular"/>
          <w:szCs w:val="19"/>
        </w:rPr>
        <w:t>площадей, объемов, времени, скорости;</w:t>
      </w:r>
    </w:p>
    <w:p w14:paraId="34BA7902" w14:textId="77777777" w:rsidR="00B12925" w:rsidRPr="001E1A27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1E1A27">
        <w:rPr>
          <w:rFonts w:eastAsia="Newton-Regular"/>
          <w:szCs w:val="19"/>
        </w:rPr>
        <w:t>• решения учебных и практических задач, требующих систематического перебора вариантов;</w:t>
      </w:r>
    </w:p>
    <w:p w14:paraId="70C11F89" w14:textId="77777777" w:rsidR="00B12925" w:rsidRPr="001E1A27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1E1A27">
        <w:rPr>
          <w:rFonts w:eastAsia="Newton-Regular"/>
          <w:szCs w:val="19"/>
        </w:rPr>
        <w:t>• сравнения шансов наступления случайных событий, оценки вероятности случайного события</w:t>
      </w:r>
      <w:r>
        <w:rPr>
          <w:rFonts w:eastAsia="Newton-Regular"/>
          <w:szCs w:val="19"/>
        </w:rPr>
        <w:t xml:space="preserve"> </w:t>
      </w:r>
      <w:r w:rsidRPr="001E1A27">
        <w:rPr>
          <w:rFonts w:eastAsia="Newton-Regular"/>
          <w:szCs w:val="19"/>
        </w:rPr>
        <w:t>в практических ситуациях, сопоставления модели с реальной ситуацией;</w:t>
      </w:r>
    </w:p>
    <w:p w14:paraId="3BE3B47E" w14:textId="77777777" w:rsidR="00B12925" w:rsidRDefault="00B12925" w:rsidP="00B12925">
      <w:pPr>
        <w:autoSpaceDE w:val="0"/>
        <w:autoSpaceDN w:val="0"/>
        <w:adjustRightInd w:val="0"/>
        <w:rPr>
          <w:rFonts w:eastAsia="Newton-Regular"/>
          <w:szCs w:val="19"/>
        </w:rPr>
      </w:pPr>
      <w:r w:rsidRPr="001E1A27">
        <w:rPr>
          <w:rFonts w:eastAsia="Newton-Regular"/>
          <w:szCs w:val="19"/>
        </w:rPr>
        <w:t>• понимания статистических утверждений.</w:t>
      </w:r>
    </w:p>
    <w:p w14:paraId="29902B01" w14:textId="77777777" w:rsidR="00B12925" w:rsidRPr="0044341B" w:rsidRDefault="00B12925" w:rsidP="00B12925">
      <w:pPr>
        <w:pStyle w:val="af1"/>
      </w:pPr>
    </w:p>
    <w:p w14:paraId="1ACE880D" w14:textId="77777777" w:rsidR="00B12925" w:rsidRDefault="00B12925" w:rsidP="00B12925">
      <w:pPr>
        <w:ind w:left="360"/>
        <w:rPr>
          <w:b/>
        </w:rPr>
      </w:pPr>
      <w:r w:rsidRPr="003531D4">
        <w:t xml:space="preserve">В результате изучения </w:t>
      </w:r>
      <w:proofErr w:type="gramStart"/>
      <w:r>
        <w:t xml:space="preserve">алгебры  </w:t>
      </w:r>
      <w:r w:rsidRPr="003531D4">
        <w:t>обучающийся</w:t>
      </w:r>
      <w:proofErr w:type="gramEnd"/>
      <w:r w:rsidRPr="003531D4">
        <w:t xml:space="preserve"> </w:t>
      </w:r>
      <w:r w:rsidRPr="003531D4">
        <w:rPr>
          <w:b/>
        </w:rPr>
        <w:t>научится:</w:t>
      </w:r>
    </w:p>
    <w:p w14:paraId="00462787" w14:textId="77777777" w:rsidR="00B12925" w:rsidRPr="0044341B" w:rsidRDefault="00B12925" w:rsidP="00752358">
      <w:pPr>
        <w:pStyle w:val="af1"/>
        <w:numPr>
          <w:ilvl w:val="0"/>
          <w:numId w:val="19"/>
        </w:numPr>
      </w:pPr>
      <w:r w:rsidRPr="0044341B">
        <w:t>выполнять арифметические действия, сочетая устные и письменные приемы; находить значения корня натуральной степени, степени с рациональным показателем, используя при необходимости вычислительные устройства; пользоваться оценкой и прикидкой при практических расчетах;</w:t>
      </w:r>
    </w:p>
    <w:p w14:paraId="1E67207D" w14:textId="77777777" w:rsidR="00B12925" w:rsidRPr="0044341B" w:rsidRDefault="00B12925" w:rsidP="00752358">
      <w:pPr>
        <w:pStyle w:val="af1"/>
        <w:numPr>
          <w:ilvl w:val="0"/>
          <w:numId w:val="19"/>
        </w:numPr>
        <w:rPr>
          <w:bCs/>
        </w:rPr>
      </w:pPr>
      <w:r w:rsidRPr="0044341B">
        <w:t>составлять буквенные выражения и формулы по условиям задач; осуществлять в выражениях и формулах числовые подстановки и выполнять соответствующие вычисления, осуществлять подстановку одного выражения в другое; выражать из формул одну переменную через остальные;</w:t>
      </w:r>
    </w:p>
    <w:p w14:paraId="755628F6" w14:textId="77777777" w:rsidR="00B12925" w:rsidRPr="0044341B" w:rsidRDefault="00B12925" w:rsidP="00752358">
      <w:pPr>
        <w:pStyle w:val="af1"/>
        <w:numPr>
          <w:ilvl w:val="0"/>
          <w:numId w:val="19"/>
        </w:numPr>
        <w:rPr>
          <w:bCs/>
        </w:rPr>
      </w:pPr>
      <w:r w:rsidRPr="0044341B">
        <w:rPr>
          <w:bCs/>
        </w:rPr>
        <w:t>выполнять основные действия со степенями с целыми показателями, с многочленами и алгебраическими дробями; выполнять разложение многочленов на множители; выполнять тождественные преобразования рациональных выражений;</w:t>
      </w:r>
    </w:p>
    <w:p w14:paraId="056E4D85" w14:textId="77777777" w:rsidR="00B12925" w:rsidRPr="0044341B" w:rsidRDefault="00B12925" w:rsidP="00752358">
      <w:pPr>
        <w:pStyle w:val="af1"/>
        <w:numPr>
          <w:ilvl w:val="0"/>
          <w:numId w:val="19"/>
        </w:numPr>
        <w:rPr>
          <w:bCs/>
        </w:rPr>
      </w:pPr>
      <w:r w:rsidRPr="0044341B">
        <w:rPr>
          <w:bCs/>
        </w:rPr>
        <w:t>применять свойства арифметических квадратов корней для вычисления значений и преобразований числовых выражений, содержащих квадратные корни;</w:t>
      </w:r>
    </w:p>
    <w:p w14:paraId="73A0AD5F" w14:textId="77777777" w:rsidR="00B12925" w:rsidRPr="0044341B" w:rsidRDefault="00B12925" w:rsidP="00752358">
      <w:pPr>
        <w:pStyle w:val="af1"/>
        <w:numPr>
          <w:ilvl w:val="0"/>
          <w:numId w:val="19"/>
        </w:numPr>
        <w:rPr>
          <w:bCs/>
        </w:rPr>
      </w:pPr>
      <w:r w:rsidRPr="0044341B">
        <w:rPr>
          <w:bCs/>
        </w:rPr>
        <w:t>решать линейные, квадратные уравнения и рациональные уравнения, сводящиеся к ним, системы двух линейных уравнений и несложные нелинейные уравнения;</w:t>
      </w:r>
    </w:p>
    <w:p w14:paraId="76280F58" w14:textId="77777777" w:rsidR="00B12925" w:rsidRPr="0044341B" w:rsidRDefault="00B12925" w:rsidP="00752358">
      <w:pPr>
        <w:pStyle w:val="af1"/>
        <w:numPr>
          <w:ilvl w:val="0"/>
          <w:numId w:val="19"/>
        </w:numPr>
        <w:rPr>
          <w:bCs/>
        </w:rPr>
      </w:pPr>
      <w:r w:rsidRPr="0044341B">
        <w:rPr>
          <w:bCs/>
        </w:rPr>
        <w:t>решать линейные и квадратные неравенства с одной переменной и их системы;</w:t>
      </w:r>
    </w:p>
    <w:p w14:paraId="79E18A4B" w14:textId="77777777" w:rsidR="00B12925" w:rsidRPr="0044341B" w:rsidRDefault="00B12925" w:rsidP="00B12925">
      <w:pPr>
        <w:pStyle w:val="af1"/>
        <w:rPr>
          <w:bCs/>
        </w:rPr>
      </w:pPr>
      <w:r w:rsidRPr="0044341B">
        <w:rPr>
          <w:bCs/>
        </w:rPr>
        <w:t>решать текстовые задачи алгебраическим методом, интерпретировать полученный результат, проводить отбор решений, исходя из формулировки задачи;</w:t>
      </w:r>
    </w:p>
    <w:p w14:paraId="5C834BAA" w14:textId="77777777" w:rsidR="00B12925" w:rsidRPr="0044341B" w:rsidRDefault="00B12925" w:rsidP="00752358">
      <w:pPr>
        <w:pStyle w:val="af1"/>
        <w:numPr>
          <w:ilvl w:val="0"/>
          <w:numId w:val="20"/>
        </w:numPr>
        <w:rPr>
          <w:bCs/>
        </w:rPr>
      </w:pPr>
      <w:r w:rsidRPr="0044341B">
        <w:rPr>
          <w:bCs/>
        </w:rPr>
        <w:t>изображать числа точками на координатной прямой;</w:t>
      </w:r>
    </w:p>
    <w:p w14:paraId="33FAB2AB" w14:textId="77777777" w:rsidR="00B12925" w:rsidRPr="0044341B" w:rsidRDefault="00B12925" w:rsidP="00752358">
      <w:pPr>
        <w:pStyle w:val="af1"/>
        <w:numPr>
          <w:ilvl w:val="0"/>
          <w:numId w:val="20"/>
        </w:numPr>
        <w:rPr>
          <w:bCs/>
        </w:rPr>
      </w:pPr>
      <w:r w:rsidRPr="0044341B">
        <w:rPr>
          <w:bCs/>
        </w:rPr>
        <w:lastRenderedPageBreak/>
        <w:t>определять координаты точки плоскости, строить точки с заданными координатами; изображать множество решений линейного неравенства;</w:t>
      </w:r>
    </w:p>
    <w:p w14:paraId="33A511E7" w14:textId="77777777" w:rsidR="00B12925" w:rsidRPr="0044341B" w:rsidRDefault="00B12925" w:rsidP="00752358">
      <w:pPr>
        <w:pStyle w:val="af1"/>
        <w:numPr>
          <w:ilvl w:val="0"/>
          <w:numId w:val="20"/>
        </w:numPr>
        <w:rPr>
          <w:bCs/>
        </w:rPr>
      </w:pPr>
      <w:r w:rsidRPr="0044341B">
        <w:rPr>
          <w:bCs/>
        </w:rPr>
        <w:t>распознавать арифметические и геометрические прогрессии; решать задачи с применением формулы общего члена и суммы нескольких первых членов;</w:t>
      </w:r>
    </w:p>
    <w:p w14:paraId="5EACA534" w14:textId="77777777" w:rsidR="00B12925" w:rsidRPr="0044341B" w:rsidRDefault="00B12925" w:rsidP="00752358">
      <w:pPr>
        <w:pStyle w:val="af1"/>
        <w:numPr>
          <w:ilvl w:val="0"/>
          <w:numId w:val="20"/>
        </w:numPr>
        <w:rPr>
          <w:bCs/>
        </w:rPr>
      </w:pPr>
      <w:r w:rsidRPr="0044341B">
        <w:rPr>
          <w:bCs/>
        </w:rPr>
        <w:t>находить значения функции, заданной формулой, таблицей, графиком по её аргументу; находить значения аргумента по значению функции, заданной графиком или таблицей;</w:t>
      </w:r>
    </w:p>
    <w:p w14:paraId="204AB760" w14:textId="77777777" w:rsidR="00B12925" w:rsidRPr="0044341B" w:rsidRDefault="00B12925" w:rsidP="00752358">
      <w:pPr>
        <w:pStyle w:val="af1"/>
        <w:numPr>
          <w:ilvl w:val="0"/>
          <w:numId w:val="20"/>
        </w:numPr>
        <w:rPr>
          <w:bCs/>
        </w:rPr>
      </w:pPr>
      <w:r w:rsidRPr="0044341B">
        <w:t>определять свойства функции по ее графику; применять графические представления при решении уравнений, систем, неравенств;</w:t>
      </w:r>
    </w:p>
    <w:p w14:paraId="6D699E89" w14:textId="77777777" w:rsidR="00B12925" w:rsidRPr="0044341B" w:rsidRDefault="00B12925" w:rsidP="00B12925">
      <w:pPr>
        <w:pStyle w:val="af1"/>
      </w:pPr>
      <w:r w:rsidRPr="0044341B">
        <w:t>описывать свойства изученных функций, строить их графики;</w:t>
      </w:r>
    </w:p>
    <w:p w14:paraId="07F3E49C" w14:textId="77777777" w:rsidR="00B12925" w:rsidRPr="0044341B" w:rsidRDefault="00B12925" w:rsidP="00752358">
      <w:pPr>
        <w:pStyle w:val="af1"/>
        <w:numPr>
          <w:ilvl w:val="0"/>
          <w:numId w:val="21"/>
        </w:numPr>
        <w:rPr>
          <w:bCs/>
        </w:rPr>
      </w:pPr>
      <w:r w:rsidRPr="0044341B">
        <w:t>извлекать информацию, представленную в таблицах, на диаграммах, графиках; составлять таблицы, строить диаграммы и графики;</w:t>
      </w:r>
    </w:p>
    <w:p w14:paraId="3295EB72" w14:textId="77777777" w:rsidR="00B12925" w:rsidRPr="0044341B" w:rsidRDefault="00B12925" w:rsidP="00752358">
      <w:pPr>
        <w:pStyle w:val="af1"/>
        <w:numPr>
          <w:ilvl w:val="0"/>
          <w:numId w:val="21"/>
        </w:numPr>
        <w:rPr>
          <w:bCs/>
        </w:rPr>
      </w:pPr>
      <w:r w:rsidRPr="0044341B">
        <w:t>решать комбинаторные задачи путём систематического перебора возможных вариантов и с использованием правила умножения;</w:t>
      </w:r>
    </w:p>
    <w:p w14:paraId="3C7645C9" w14:textId="77777777" w:rsidR="00B12925" w:rsidRPr="0044341B" w:rsidRDefault="00B12925" w:rsidP="00752358">
      <w:pPr>
        <w:pStyle w:val="af1"/>
        <w:numPr>
          <w:ilvl w:val="0"/>
          <w:numId w:val="21"/>
        </w:numPr>
        <w:rPr>
          <w:bCs/>
        </w:rPr>
      </w:pPr>
      <w:r w:rsidRPr="0044341B">
        <w:rPr>
          <w:bCs/>
        </w:rPr>
        <w:t>вычислять средние значения результатов измерений;</w:t>
      </w:r>
    </w:p>
    <w:p w14:paraId="206013E7" w14:textId="77777777" w:rsidR="00B12925" w:rsidRPr="0044341B" w:rsidRDefault="00B12925" w:rsidP="00752358">
      <w:pPr>
        <w:pStyle w:val="af1"/>
        <w:numPr>
          <w:ilvl w:val="0"/>
          <w:numId w:val="21"/>
        </w:numPr>
        <w:rPr>
          <w:bCs/>
        </w:rPr>
      </w:pPr>
      <w:r w:rsidRPr="0044341B">
        <w:rPr>
          <w:bCs/>
        </w:rPr>
        <w:t>находить частоту события, используя собственные наблюдения и готовые статистические данные;</w:t>
      </w:r>
    </w:p>
    <w:p w14:paraId="20E83D44" w14:textId="77777777" w:rsidR="00B12925" w:rsidRDefault="00B12925" w:rsidP="00B12925">
      <w:pPr>
        <w:ind w:left="360"/>
        <w:rPr>
          <w:b/>
        </w:rPr>
      </w:pPr>
      <w:r w:rsidRPr="00A03C37">
        <w:rPr>
          <w:bCs/>
        </w:rPr>
        <w:t>находить вероятности случайных событий в простейших случаях.</w:t>
      </w:r>
    </w:p>
    <w:p w14:paraId="088323F6" w14:textId="77777777" w:rsidR="00B12925" w:rsidRDefault="00B12925" w:rsidP="00B12925">
      <w:pPr>
        <w:autoSpaceDE w:val="0"/>
        <w:autoSpaceDN w:val="0"/>
        <w:adjustRightInd w:val="0"/>
        <w:ind w:firstLine="567"/>
        <w:jc w:val="both"/>
        <w:rPr>
          <w:b/>
          <w:i/>
          <w:iCs/>
        </w:rPr>
      </w:pPr>
      <w:r w:rsidRPr="00911C54">
        <w:rPr>
          <w:iCs/>
        </w:rPr>
        <w:t>Обучающийся</w:t>
      </w:r>
      <w:r w:rsidRPr="00911C54">
        <w:rPr>
          <w:b/>
          <w:iCs/>
        </w:rPr>
        <w:t xml:space="preserve"> </w:t>
      </w:r>
      <w:r w:rsidRPr="00911C54">
        <w:rPr>
          <w:b/>
          <w:i/>
          <w:iCs/>
        </w:rPr>
        <w:t>получит возможность:</w:t>
      </w:r>
    </w:p>
    <w:p w14:paraId="2A074812" w14:textId="77777777" w:rsidR="00B12925" w:rsidRPr="0044341B" w:rsidRDefault="00B12925" w:rsidP="00752358">
      <w:pPr>
        <w:pStyle w:val="af1"/>
        <w:numPr>
          <w:ilvl w:val="0"/>
          <w:numId w:val="24"/>
        </w:numPr>
        <w:rPr>
          <w:bCs/>
          <w:i/>
          <w:color w:val="000000"/>
          <w:spacing w:val="3"/>
        </w:rPr>
      </w:pPr>
      <w:r w:rsidRPr="0044341B">
        <w:rPr>
          <w:bCs/>
          <w:i/>
          <w:color w:val="000000"/>
          <w:spacing w:val="3"/>
        </w:rPr>
        <w:t xml:space="preserve">решать следующие жизненно практические задачи; </w:t>
      </w:r>
    </w:p>
    <w:p w14:paraId="74649AC0" w14:textId="77777777" w:rsidR="00B12925" w:rsidRPr="0044341B" w:rsidRDefault="00B12925" w:rsidP="00752358">
      <w:pPr>
        <w:pStyle w:val="af1"/>
        <w:numPr>
          <w:ilvl w:val="0"/>
          <w:numId w:val="22"/>
        </w:numPr>
        <w:rPr>
          <w:i/>
          <w:color w:val="000000"/>
          <w:spacing w:val="-1"/>
        </w:rPr>
      </w:pPr>
      <w:r w:rsidRPr="0044341B">
        <w:rPr>
          <w:bCs/>
          <w:i/>
          <w:color w:val="000000"/>
          <w:spacing w:val="3"/>
        </w:rPr>
        <w:t>с</w:t>
      </w:r>
      <w:r w:rsidRPr="0044341B">
        <w:rPr>
          <w:i/>
          <w:color w:val="000000"/>
          <w:spacing w:val="-1"/>
        </w:rPr>
        <w:t xml:space="preserve">амостоятельно приобретать и применять знания в различных ситуациях, работать в группах; </w:t>
      </w:r>
    </w:p>
    <w:p w14:paraId="5291AB24" w14:textId="77777777" w:rsidR="00B12925" w:rsidRPr="0044341B" w:rsidRDefault="00B12925" w:rsidP="00752358">
      <w:pPr>
        <w:pStyle w:val="af1"/>
        <w:numPr>
          <w:ilvl w:val="0"/>
          <w:numId w:val="22"/>
        </w:numPr>
        <w:rPr>
          <w:i/>
          <w:color w:val="000000"/>
          <w:spacing w:val="-1"/>
        </w:rPr>
      </w:pPr>
      <w:r w:rsidRPr="0044341B">
        <w:rPr>
          <w:i/>
          <w:color w:val="000000"/>
          <w:spacing w:val="-1"/>
        </w:rPr>
        <w:t xml:space="preserve"> аргументировать и отстаивать свою точку зрения;</w:t>
      </w:r>
    </w:p>
    <w:p w14:paraId="395F536E" w14:textId="77777777" w:rsidR="00B12925" w:rsidRPr="00C91782" w:rsidRDefault="00B12925" w:rsidP="00752358">
      <w:pPr>
        <w:pStyle w:val="af1"/>
        <w:numPr>
          <w:ilvl w:val="0"/>
          <w:numId w:val="22"/>
        </w:numPr>
        <w:rPr>
          <w:i/>
          <w:color w:val="000000"/>
          <w:spacing w:val="-1"/>
        </w:rPr>
      </w:pPr>
      <w:r w:rsidRPr="00C91782">
        <w:rPr>
          <w:i/>
          <w:color w:val="000000"/>
          <w:spacing w:val="-1"/>
        </w:rPr>
        <w:t xml:space="preserve">  уметь </w:t>
      </w:r>
      <w:proofErr w:type="gramStart"/>
      <w:r w:rsidRPr="00C91782">
        <w:rPr>
          <w:i/>
          <w:color w:val="000000"/>
          <w:spacing w:val="-1"/>
        </w:rPr>
        <w:t>слушать  других</w:t>
      </w:r>
      <w:proofErr w:type="gramEnd"/>
      <w:r w:rsidRPr="00C91782">
        <w:rPr>
          <w:i/>
          <w:color w:val="000000"/>
          <w:spacing w:val="-1"/>
        </w:rPr>
        <w:t xml:space="preserve">, извлекать учебную информацию на основе сопоставительного анализа   объектов; </w:t>
      </w:r>
    </w:p>
    <w:p w14:paraId="19106427" w14:textId="77777777" w:rsidR="00B12925" w:rsidRPr="00C91782" w:rsidRDefault="00B12925" w:rsidP="00752358">
      <w:pPr>
        <w:pStyle w:val="af1"/>
        <w:numPr>
          <w:ilvl w:val="0"/>
          <w:numId w:val="23"/>
        </w:numPr>
        <w:rPr>
          <w:i/>
          <w:color w:val="000000"/>
          <w:spacing w:val="-1"/>
        </w:rPr>
      </w:pPr>
      <w:r w:rsidRPr="00C91782">
        <w:rPr>
          <w:i/>
          <w:color w:val="000000"/>
          <w:spacing w:val="-1"/>
        </w:rPr>
        <w:t xml:space="preserve">пользоваться предметным </w:t>
      </w:r>
      <w:proofErr w:type="gramStart"/>
      <w:r w:rsidRPr="00C91782">
        <w:rPr>
          <w:i/>
          <w:color w:val="000000"/>
          <w:spacing w:val="-1"/>
        </w:rPr>
        <w:t>указателем  энциклопедий</w:t>
      </w:r>
      <w:proofErr w:type="gramEnd"/>
      <w:r w:rsidRPr="00C91782">
        <w:rPr>
          <w:i/>
          <w:color w:val="000000"/>
          <w:spacing w:val="-1"/>
        </w:rPr>
        <w:t xml:space="preserve">  и справочников для нахождения    информации;</w:t>
      </w:r>
    </w:p>
    <w:p w14:paraId="24DEE0B2" w14:textId="77777777" w:rsidR="00B12925" w:rsidRPr="00C91782" w:rsidRDefault="00B12925" w:rsidP="00752358">
      <w:pPr>
        <w:pStyle w:val="af1"/>
        <w:numPr>
          <w:ilvl w:val="0"/>
          <w:numId w:val="23"/>
        </w:numPr>
        <w:rPr>
          <w:i/>
        </w:rPr>
      </w:pPr>
      <w:r w:rsidRPr="00C91782">
        <w:rPr>
          <w:i/>
          <w:color w:val="000000"/>
          <w:spacing w:val="-1"/>
        </w:rPr>
        <w:t xml:space="preserve">самостоятельно действовать в ситуации неопределённости при решении актуальных для </w:t>
      </w:r>
      <w:proofErr w:type="gramStart"/>
      <w:r w:rsidRPr="00C91782">
        <w:rPr>
          <w:i/>
          <w:color w:val="000000"/>
          <w:spacing w:val="-1"/>
        </w:rPr>
        <w:t>них  проблем</w:t>
      </w:r>
      <w:proofErr w:type="gramEnd"/>
      <w:r w:rsidRPr="00C91782">
        <w:rPr>
          <w:i/>
          <w:color w:val="000000"/>
          <w:spacing w:val="-1"/>
        </w:rPr>
        <w:t>.</w:t>
      </w:r>
    </w:p>
    <w:p w14:paraId="155ECCCE" w14:textId="77777777" w:rsidR="00B12925" w:rsidRPr="0044341B" w:rsidRDefault="00B12925" w:rsidP="00752358">
      <w:pPr>
        <w:pStyle w:val="af1"/>
        <w:numPr>
          <w:ilvl w:val="0"/>
          <w:numId w:val="18"/>
        </w:numPr>
        <w:rPr>
          <w:i/>
        </w:rPr>
      </w:pPr>
      <w:r w:rsidRPr="0044341B">
        <w:rPr>
          <w:i/>
        </w:rPr>
        <w:t>узнать значение математической науки для решения задач, возникающих в теории и практике; широту и в то же время ограниченность применения математических методов к анализу и исследованию процессов и явлений в природе и обществе;</w:t>
      </w:r>
    </w:p>
    <w:p w14:paraId="70E3C0E4" w14:textId="77777777" w:rsidR="00B12925" w:rsidRPr="0044341B" w:rsidRDefault="00B12925" w:rsidP="00752358">
      <w:pPr>
        <w:pStyle w:val="af1"/>
        <w:numPr>
          <w:ilvl w:val="0"/>
          <w:numId w:val="18"/>
        </w:numPr>
        <w:rPr>
          <w:i/>
        </w:rPr>
      </w:pPr>
      <w:r w:rsidRPr="0044341B">
        <w:rPr>
          <w:i/>
        </w:rPr>
        <w:t>узнать значение практики и вопросов, возникающих в самой математике для формирования и развития математической науки; историю развития понятия числа, создания математического анализа, возникновения и развития геометрии;</w:t>
      </w:r>
    </w:p>
    <w:p w14:paraId="6C6BE4A9" w14:textId="77777777" w:rsidR="00B12925" w:rsidRPr="0044341B" w:rsidRDefault="00B12925" w:rsidP="00752358">
      <w:pPr>
        <w:pStyle w:val="af1"/>
        <w:numPr>
          <w:ilvl w:val="0"/>
          <w:numId w:val="18"/>
        </w:numPr>
        <w:rPr>
          <w:i/>
        </w:rPr>
      </w:pPr>
      <w:r w:rsidRPr="0044341B">
        <w:rPr>
          <w:i/>
        </w:rPr>
        <w:t xml:space="preserve">применять универсальный характер законов логики математических рассуждений, их применимость во всех областях человеческой </w:t>
      </w:r>
      <w:proofErr w:type="gramStart"/>
      <w:r w:rsidRPr="0044341B">
        <w:rPr>
          <w:i/>
        </w:rPr>
        <w:t>деятельности;  вероятностный</w:t>
      </w:r>
      <w:proofErr w:type="gramEnd"/>
      <w:r w:rsidRPr="0044341B">
        <w:rPr>
          <w:i/>
        </w:rPr>
        <w:t xml:space="preserve"> характер различных процессов окружающего мира;</w:t>
      </w:r>
      <w:r w:rsidRPr="0044341B">
        <w:rPr>
          <w:i/>
          <w:color w:val="0000FF"/>
        </w:rPr>
        <w:t xml:space="preserve"> </w:t>
      </w:r>
    </w:p>
    <w:p w14:paraId="02300EBA" w14:textId="77777777" w:rsidR="00B12925" w:rsidRDefault="00B12925" w:rsidP="00B12925">
      <w:pPr>
        <w:rPr>
          <w:rFonts w:eastAsia="Newton-Regular"/>
          <w:szCs w:val="19"/>
        </w:rPr>
      </w:pPr>
    </w:p>
    <w:p w14:paraId="08B19545" w14:textId="77777777" w:rsidR="00B12925" w:rsidRDefault="00B12925" w:rsidP="00B12925">
      <w:pPr>
        <w:jc w:val="both"/>
        <w:rPr>
          <w:b/>
        </w:rPr>
      </w:pPr>
    </w:p>
    <w:p w14:paraId="1FB8252E" w14:textId="77777777" w:rsidR="00B12925" w:rsidRDefault="00B12925" w:rsidP="00B12925">
      <w:pPr>
        <w:jc w:val="both"/>
        <w:rPr>
          <w:b/>
        </w:rPr>
      </w:pPr>
    </w:p>
    <w:p w14:paraId="76770727" w14:textId="77777777" w:rsidR="00B12925" w:rsidRDefault="00B12925" w:rsidP="00B12925">
      <w:pPr>
        <w:widowControl w:val="0"/>
        <w:jc w:val="center"/>
        <w:rPr>
          <w:b/>
        </w:rPr>
      </w:pPr>
      <w:r>
        <w:rPr>
          <w:b/>
          <w:i/>
          <w:caps/>
        </w:rPr>
        <w:t xml:space="preserve">ПЛАНИРУЕМЫЕ ПРЕДМЕТНЫЕ РЕЗУЛЬТАТЫ освоения учебного предмета </w:t>
      </w:r>
    </w:p>
    <w:p w14:paraId="4F5A4FA0" w14:textId="77777777" w:rsidR="00B12925" w:rsidRDefault="00B12925" w:rsidP="00B12925">
      <w:pPr>
        <w:widowControl w:val="0"/>
        <w:jc w:val="both"/>
        <w:rPr>
          <w:b/>
        </w:rPr>
      </w:pPr>
      <w:r>
        <w:rPr>
          <w:b/>
        </w:rPr>
        <w:t>В результате изуче</w:t>
      </w:r>
      <w:r w:rsidR="008C39CE">
        <w:rPr>
          <w:b/>
        </w:rPr>
        <w:t>ния алгебры ученик получит возможность</w:t>
      </w:r>
    </w:p>
    <w:p w14:paraId="56AD974C" w14:textId="77777777" w:rsidR="00B12925" w:rsidRDefault="00B12925" w:rsidP="00B12925">
      <w:pPr>
        <w:widowControl w:val="0"/>
        <w:jc w:val="both"/>
        <w:rPr>
          <w:b/>
        </w:rPr>
      </w:pPr>
    </w:p>
    <w:p w14:paraId="5C922735" w14:textId="77777777" w:rsidR="00B12925" w:rsidRDefault="00B12925" w:rsidP="00752358">
      <w:pPr>
        <w:widowControl w:val="0"/>
        <w:numPr>
          <w:ilvl w:val="0"/>
          <w:numId w:val="14"/>
        </w:numPr>
        <w:tabs>
          <w:tab w:val="left" w:pos="1134"/>
        </w:tabs>
        <w:ind w:left="720" w:hanging="360"/>
        <w:jc w:val="both"/>
      </w:pPr>
      <w:r>
        <w:rPr>
          <w:b/>
          <w:i/>
        </w:rPr>
        <w:lastRenderedPageBreak/>
        <w:t>знать/понимать</w:t>
      </w:r>
    </w:p>
    <w:p w14:paraId="6DF70BF8" w14:textId="77777777" w:rsidR="00B12925" w:rsidRDefault="00B12925" w:rsidP="00752358">
      <w:pPr>
        <w:widowControl w:val="0"/>
        <w:numPr>
          <w:ilvl w:val="0"/>
          <w:numId w:val="13"/>
        </w:numPr>
        <w:tabs>
          <w:tab w:val="left" w:pos="720"/>
        </w:tabs>
        <w:ind w:left="0" w:firstLine="426"/>
        <w:jc w:val="both"/>
      </w:pPr>
      <w:r>
        <w:t>существо понятия математического доказательства; примеры доказательств;</w:t>
      </w:r>
    </w:p>
    <w:p w14:paraId="399322A1" w14:textId="77777777" w:rsidR="00B12925" w:rsidRDefault="00B12925" w:rsidP="00752358">
      <w:pPr>
        <w:widowControl w:val="0"/>
        <w:numPr>
          <w:ilvl w:val="0"/>
          <w:numId w:val="13"/>
        </w:numPr>
        <w:tabs>
          <w:tab w:val="left" w:pos="720"/>
        </w:tabs>
        <w:ind w:left="0" w:firstLine="426"/>
        <w:jc w:val="both"/>
      </w:pPr>
      <w:r>
        <w:t>существо понятия алгоритма; примеры алгоритмов;</w:t>
      </w:r>
    </w:p>
    <w:p w14:paraId="5CA445F1" w14:textId="77777777" w:rsidR="00B12925" w:rsidRDefault="00B12925" w:rsidP="00752358">
      <w:pPr>
        <w:widowControl w:val="0"/>
        <w:numPr>
          <w:ilvl w:val="0"/>
          <w:numId w:val="13"/>
        </w:numPr>
        <w:tabs>
          <w:tab w:val="left" w:pos="720"/>
        </w:tabs>
        <w:ind w:left="0" w:firstLine="426"/>
        <w:jc w:val="both"/>
      </w:pPr>
      <w:r>
        <w:t xml:space="preserve">как используются математические формулы, уравнения и неравенства; примеры их применения для решения математических и практических задач; </w:t>
      </w:r>
    </w:p>
    <w:p w14:paraId="251C0505" w14:textId="77777777" w:rsidR="00B12925" w:rsidRDefault="00B12925" w:rsidP="00752358">
      <w:pPr>
        <w:widowControl w:val="0"/>
        <w:numPr>
          <w:ilvl w:val="0"/>
          <w:numId w:val="13"/>
        </w:numPr>
        <w:tabs>
          <w:tab w:val="left" w:pos="720"/>
        </w:tabs>
        <w:ind w:left="0" w:firstLine="426"/>
        <w:jc w:val="both"/>
      </w:pPr>
      <w:r>
        <w:t>как математически определенные функции могут описывать реальные зависимости; приводить примеры такого описания;</w:t>
      </w:r>
    </w:p>
    <w:p w14:paraId="3EF95BD2" w14:textId="77777777" w:rsidR="00B12925" w:rsidRDefault="00B12925" w:rsidP="00752358">
      <w:pPr>
        <w:widowControl w:val="0"/>
        <w:numPr>
          <w:ilvl w:val="0"/>
          <w:numId w:val="13"/>
        </w:numPr>
        <w:tabs>
          <w:tab w:val="left" w:pos="720"/>
        </w:tabs>
        <w:ind w:left="0" w:firstLine="426"/>
        <w:jc w:val="both"/>
      </w:pPr>
      <w:r>
        <w:t>как потребности практики привели математическую науку к необходимости расширения понятия числа;</w:t>
      </w:r>
    </w:p>
    <w:p w14:paraId="7F445A4E" w14:textId="77777777" w:rsidR="00B12925" w:rsidRDefault="00B12925" w:rsidP="00752358">
      <w:pPr>
        <w:widowControl w:val="0"/>
        <w:numPr>
          <w:ilvl w:val="0"/>
          <w:numId w:val="13"/>
        </w:numPr>
        <w:tabs>
          <w:tab w:val="left" w:pos="720"/>
        </w:tabs>
        <w:ind w:left="0" w:firstLine="426"/>
        <w:jc w:val="both"/>
      </w:pPr>
      <w:r>
        <w:t>вероятностный характер многих закономерностей окружающего мира; примеры статистических закономерностей и выводов;</w:t>
      </w:r>
    </w:p>
    <w:p w14:paraId="7C496C6D" w14:textId="77777777" w:rsidR="00B12925" w:rsidRDefault="00B12925" w:rsidP="00752358">
      <w:pPr>
        <w:widowControl w:val="0"/>
        <w:numPr>
          <w:ilvl w:val="0"/>
          <w:numId w:val="13"/>
        </w:numPr>
        <w:tabs>
          <w:tab w:val="left" w:pos="720"/>
        </w:tabs>
        <w:ind w:left="0" w:firstLine="426"/>
        <w:jc w:val="both"/>
      </w:pPr>
      <w:r>
        <w:t>смысл идеализации, позволяющей решать задачи реальной действительности математическими методами, примеры ошибок, возникающих при идеализации.</w:t>
      </w:r>
    </w:p>
    <w:p w14:paraId="27D188CF" w14:textId="77777777" w:rsidR="00B12925" w:rsidRDefault="00B12925" w:rsidP="00B12925">
      <w:pPr>
        <w:ind w:left="426"/>
        <w:jc w:val="both"/>
      </w:pPr>
    </w:p>
    <w:p w14:paraId="2C7A46BD" w14:textId="77777777" w:rsidR="00B12925" w:rsidRDefault="00B12925" w:rsidP="00752358">
      <w:pPr>
        <w:widowControl w:val="0"/>
        <w:numPr>
          <w:ilvl w:val="0"/>
          <w:numId w:val="12"/>
        </w:numPr>
        <w:tabs>
          <w:tab w:val="left" w:pos="1134"/>
        </w:tabs>
        <w:ind w:left="720" w:hanging="360"/>
        <w:jc w:val="both"/>
      </w:pPr>
      <w:r>
        <w:rPr>
          <w:b/>
          <w:i/>
        </w:rPr>
        <w:t>уметь</w:t>
      </w:r>
    </w:p>
    <w:p w14:paraId="69F89CD2" w14:textId="77777777" w:rsidR="00B12925" w:rsidRDefault="00B12925" w:rsidP="00752358">
      <w:pPr>
        <w:widowControl w:val="0"/>
        <w:numPr>
          <w:ilvl w:val="0"/>
          <w:numId w:val="16"/>
        </w:numPr>
        <w:tabs>
          <w:tab w:val="left" w:pos="720"/>
        </w:tabs>
        <w:ind w:left="0" w:firstLine="426"/>
        <w:jc w:val="both"/>
      </w:pPr>
      <w:r>
        <w:t>выполнять основные действия со степенями с целыми показателями, с многочленами и с алгебраическими дробями; выполнять разложение многочленов на множители; выполнять тождественные преобразования рациональных выражений;</w:t>
      </w:r>
    </w:p>
    <w:p w14:paraId="01A50E2B" w14:textId="77777777" w:rsidR="00B12925" w:rsidRDefault="00B12925" w:rsidP="00752358">
      <w:pPr>
        <w:widowControl w:val="0"/>
        <w:numPr>
          <w:ilvl w:val="0"/>
          <w:numId w:val="16"/>
        </w:numPr>
        <w:tabs>
          <w:tab w:val="left" w:pos="720"/>
        </w:tabs>
        <w:ind w:left="0" w:firstLine="426"/>
        <w:jc w:val="both"/>
      </w:pPr>
      <w:r>
        <w:t>применять свойства арифметических квадратных корней для вычисления значений и преобразований числовых выражений, содержащих квадратные корни;</w:t>
      </w:r>
    </w:p>
    <w:p w14:paraId="341D2DFC" w14:textId="77777777" w:rsidR="00B12925" w:rsidRDefault="00B12925" w:rsidP="00752358">
      <w:pPr>
        <w:widowControl w:val="0"/>
        <w:numPr>
          <w:ilvl w:val="0"/>
          <w:numId w:val="16"/>
        </w:numPr>
        <w:tabs>
          <w:tab w:val="left" w:pos="720"/>
        </w:tabs>
        <w:ind w:left="0" w:firstLine="426"/>
        <w:jc w:val="both"/>
      </w:pPr>
      <w:r>
        <w:t>решать линейные, квадратные уравнения и рациональные уравнения, сводящиеся к ним;</w:t>
      </w:r>
    </w:p>
    <w:p w14:paraId="5E79F663" w14:textId="77777777" w:rsidR="00B12925" w:rsidRDefault="00B12925" w:rsidP="00752358">
      <w:pPr>
        <w:widowControl w:val="0"/>
        <w:numPr>
          <w:ilvl w:val="0"/>
          <w:numId w:val="16"/>
        </w:numPr>
        <w:tabs>
          <w:tab w:val="left" w:pos="720"/>
        </w:tabs>
        <w:ind w:left="0" w:firstLine="426"/>
        <w:jc w:val="both"/>
      </w:pPr>
      <w:r>
        <w:t>решать линейные неравенства с одной переменной и их системы;</w:t>
      </w:r>
    </w:p>
    <w:p w14:paraId="07EE1124" w14:textId="77777777" w:rsidR="00B12925" w:rsidRDefault="00B12925" w:rsidP="00752358">
      <w:pPr>
        <w:widowControl w:val="0"/>
        <w:numPr>
          <w:ilvl w:val="0"/>
          <w:numId w:val="16"/>
        </w:numPr>
        <w:tabs>
          <w:tab w:val="left" w:pos="720"/>
        </w:tabs>
        <w:ind w:left="0" w:firstLine="426"/>
        <w:jc w:val="both"/>
      </w:pPr>
      <w:r>
        <w:t>находить значения функции, заданной формулой, таблицей, графиком по ее аргументу; находить значение аргумента по значению функции, заданной графиком или таблицей;</w:t>
      </w:r>
    </w:p>
    <w:p w14:paraId="531453B7" w14:textId="77777777" w:rsidR="00B12925" w:rsidRDefault="00B12925" w:rsidP="00752358">
      <w:pPr>
        <w:widowControl w:val="0"/>
        <w:numPr>
          <w:ilvl w:val="0"/>
          <w:numId w:val="16"/>
        </w:numPr>
        <w:tabs>
          <w:tab w:val="left" w:pos="720"/>
        </w:tabs>
        <w:ind w:left="0" w:firstLine="426"/>
        <w:jc w:val="both"/>
        <w:rPr>
          <w:bCs/>
        </w:rPr>
      </w:pPr>
      <w:r>
        <w:t xml:space="preserve">определять свойства функции по ее графику; применять графические представления при решении уравнений, систем, неравенств; </w:t>
      </w:r>
    </w:p>
    <w:p w14:paraId="4DDC71D1" w14:textId="77777777" w:rsidR="00B12925" w:rsidRDefault="00B12925" w:rsidP="00752358">
      <w:pPr>
        <w:widowControl w:val="0"/>
        <w:numPr>
          <w:ilvl w:val="0"/>
          <w:numId w:val="16"/>
        </w:numPr>
        <w:tabs>
          <w:tab w:val="left" w:pos="720"/>
        </w:tabs>
        <w:ind w:left="0" w:firstLine="426"/>
        <w:jc w:val="both"/>
      </w:pPr>
      <w:r>
        <w:rPr>
          <w:bCs/>
        </w:rPr>
        <w:t xml:space="preserve">описывать свойства изученных функций, строить их графики; </w:t>
      </w:r>
      <w:r>
        <w:t>использовать приобретенные знания и умения в практической деятельности и повседневной жизни для:</w:t>
      </w:r>
    </w:p>
    <w:p w14:paraId="1D072CB4" w14:textId="77777777" w:rsidR="00B12925" w:rsidRDefault="00B12925" w:rsidP="00752358">
      <w:pPr>
        <w:widowControl w:val="0"/>
        <w:numPr>
          <w:ilvl w:val="0"/>
          <w:numId w:val="15"/>
        </w:numPr>
        <w:tabs>
          <w:tab w:val="left" w:pos="993"/>
          <w:tab w:val="left" w:pos="1134"/>
        </w:tabs>
        <w:ind w:left="720" w:hanging="360"/>
        <w:jc w:val="both"/>
      </w:pPr>
      <w:r>
        <w:t xml:space="preserve">выполнения расчетов по формулам, составления формул, выражающих зависимости между реальными величинами; </w:t>
      </w:r>
    </w:p>
    <w:p w14:paraId="374ABDB3" w14:textId="77777777" w:rsidR="00B12925" w:rsidRDefault="00B12925" w:rsidP="00752358">
      <w:pPr>
        <w:widowControl w:val="0"/>
        <w:numPr>
          <w:ilvl w:val="0"/>
          <w:numId w:val="15"/>
        </w:numPr>
        <w:tabs>
          <w:tab w:val="left" w:pos="993"/>
          <w:tab w:val="left" w:pos="1134"/>
        </w:tabs>
        <w:ind w:left="720" w:hanging="360"/>
        <w:jc w:val="both"/>
      </w:pPr>
      <w:r>
        <w:t>нахождения нужной формулы в справочных материалах;</w:t>
      </w:r>
    </w:p>
    <w:p w14:paraId="495C3A5E" w14:textId="77777777" w:rsidR="00B12925" w:rsidRDefault="00B12925" w:rsidP="00752358">
      <w:pPr>
        <w:widowControl w:val="0"/>
        <w:numPr>
          <w:ilvl w:val="0"/>
          <w:numId w:val="15"/>
        </w:numPr>
        <w:tabs>
          <w:tab w:val="left" w:pos="993"/>
          <w:tab w:val="left" w:pos="1134"/>
        </w:tabs>
        <w:ind w:left="720" w:hanging="360"/>
        <w:jc w:val="both"/>
      </w:pPr>
      <w:r>
        <w:t xml:space="preserve">моделирования практических ситуаций и исследования построенных моделей с использованием аппарата алгебры; </w:t>
      </w:r>
    </w:p>
    <w:p w14:paraId="723806C8" w14:textId="77777777" w:rsidR="00B12925" w:rsidRDefault="00B12925" w:rsidP="00752358">
      <w:pPr>
        <w:widowControl w:val="0"/>
        <w:numPr>
          <w:ilvl w:val="0"/>
          <w:numId w:val="15"/>
        </w:numPr>
        <w:tabs>
          <w:tab w:val="left" w:pos="993"/>
          <w:tab w:val="left" w:pos="1134"/>
        </w:tabs>
        <w:ind w:left="720" w:hanging="360"/>
        <w:jc w:val="both"/>
      </w:pPr>
      <w:r>
        <w:t xml:space="preserve">описания зависимостей между физическими величинами соответствующими формулами при исследовании несложных практических ситуаций; </w:t>
      </w:r>
    </w:p>
    <w:p w14:paraId="6A69104E" w14:textId="77777777" w:rsidR="00B12925" w:rsidRDefault="00B12925" w:rsidP="00752358">
      <w:pPr>
        <w:widowControl w:val="0"/>
        <w:numPr>
          <w:ilvl w:val="0"/>
          <w:numId w:val="15"/>
        </w:numPr>
        <w:ind w:left="720" w:hanging="360"/>
        <w:jc w:val="both"/>
        <w:rPr>
          <w:b/>
        </w:rPr>
      </w:pPr>
      <w:r>
        <w:t xml:space="preserve">     интерпретации графиков реальных зависимостей между величинами.</w:t>
      </w:r>
    </w:p>
    <w:p w14:paraId="5BA35EAB" w14:textId="77777777" w:rsidR="00B12925" w:rsidRDefault="00B12925" w:rsidP="00B12925">
      <w:pPr>
        <w:rPr>
          <w:b/>
        </w:rPr>
      </w:pPr>
    </w:p>
    <w:p w14:paraId="2573BA43" w14:textId="77777777" w:rsidR="00B12925" w:rsidRDefault="00B12925" w:rsidP="00B12925">
      <w:pPr>
        <w:jc w:val="both"/>
        <w:rPr>
          <w:b/>
        </w:rPr>
      </w:pPr>
    </w:p>
    <w:p w14:paraId="63BD64A5" w14:textId="77777777" w:rsidR="00B12925" w:rsidRPr="00C70A3D" w:rsidRDefault="00B12925" w:rsidP="00B12925">
      <w:pPr>
        <w:pStyle w:val="Style261"/>
        <w:widowControl/>
        <w:ind w:left="1142"/>
        <w:jc w:val="center"/>
        <w:rPr>
          <w:rStyle w:val="FontStyle395"/>
          <w:rFonts w:ascii="Times New Roman" w:hAnsi="Times New Roman" w:cs="Times New Roman"/>
          <w:sz w:val="28"/>
          <w:szCs w:val="28"/>
        </w:rPr>
      </w:pPr>
      <w:r w:rsidRPr="00C70A3D">
        <w:rPr>
          <w:rStyle w:val="FontStyle395"/>
          <w:rFonts w:ascii="Times New Roman" w:hAnsi="Times New Roman" w:cs="Times New Roman"/>
          <w:sz w:val="28"/>
          <w:szCs w:val="28"/>
        </w:rPr>
        <w:t xml:space="preserve">СОДЕРЖАНИЕ УЧЕБНОГО ПРЕДМЕТА </w:t>
      </w:r>
    </w:p>
    <w:p w14:paraId="73CAF2A4" w14:textId="77777777" w:rsidR="00B12925" w:rsidRPr="00C70A3D" w:rsidRDefault="00B12925" w:rsidP="00B12925">
      <w:pPr>
        <w:pStyle w:val="afa"/>
        <w:widowControl w:val="0"/>
        <w:ind w:left="0" w:right="527" w:firstLine="0"/>
        <w:rPr>
          <w:b/>
          <w:bCs/>
          <w:sz w:val="28"/>
          <w:szCs w:val="28"/>
        </w:rPr>
      </w:pPr>
    </w:p>
    <w:p w14:paraId="4BCB8293" w14:textId="77777777" w:rsidR="00B12925" w:rsidRPr="004B1AB1" w:rsidRDefault="00B12925" w:rsidP="00B12925">
      <w:pPr>
        <w:shd w:val="clear" w:color="auto" w:fill="FFFFFF"/>
        <w:spacing w:line="360" w:lineRule="auto"/>
        <w:ind w:firstLine="720"/>
        <w:rPr>
          <w:b/>
        </w:rPr>
      </w:pPr>
      <w:r w:rsidRPr="00836829">
        <w:rPr>
          <w:b/>
          <w:bCs/>
        </w:rPr>
        <w:lastRenderedPageBreak/>
        <w:t>1.   Рациональные дроби</w:t>
      </w:r>
      <w:r>
        <w:rPr>
          <w:b/>
          <w:bCs/>
        </w:rPr>
        <w:t>(26</w:t>
      </w:r>
      <w:r w:rsidRPr="004B1AB1">
        <w:rPr>
          <w:b/>
          <w:bCs/>
        </w:rPr>
        <w:t>ч)</w:t>
      </w:r>
    </w:p>
    <w:p w14:paraId="595D2B20" w14:textId="77777777" w:rsidR="00B12925" w:rsidRPr="006E00E8" w:rsidRDefault="00B12925" w:rsidP="00B12925">
      <w:pPr>
        <w:pStyle w:val="af1"/>
        <w:ind w:firstLine="708"/>
      </w:pPr>
      <w:r w:rsidRPr="006E00E8">
        <w:t>Рациональная дробь. Основное свойство дроби, сокращение дробей.</w:t>
      </w:r>
    </w:p>
    <w:p w14:paraId="664C4FC7" w14:textId="77777777" w:rsidR="00B12925" w:rsidRPr="006E00E8" w:rsidRDefault="00B12925" w:rsidP="00B12925">
      <w:pPr>
        <w:pStyle w:val="af1"/>
        <w:ind w:firstLine="708"/>
      </w:pPr>
      <w:r w:rsidRPr="006E00E8">
        <w:t xml:space="preserve">Тождественные преобразования рациональных выражений. Функция </w:t>
      </w:r>
      <w:r w:rsidRPr="00D8292B">
        <w:rPr>
          <w:position w:val="-24"/>
        </w:rPr>
        <w:object w:dxaOrig="620" w:dyaOrig="620" w14:anchorId="1D2D90E5">
          <v:shape id="_x0000_i1026" type="#_x0000_t75" style="width:31.9pt;height:31.9pt" o:ole="">
            <v:imagedata r:id="rId8" o:title=""/>
          </v:shape>
          <o:OLEObject Type="Embed" ProgID="Equation.3" ShapeID="_x0000_i1026" DrawAspect="Content" ObjectID="_1697728534" r:id="rId9"/>
        </w:object>
      </w:r>
      <w:r w:rsidRPr="006E00E8">
        <w:t>и ее график.</w:t>
      </w:r>
    </w:p>
    <w:p w14:paraId="189D6760" w14:textId="77777777" w:rsidR="00B12925" w:rsidRPr="00D8292B" w:rsidRDefault="00B12925" w:rsidP="00B12925">
      <w:pPr>
        <w:pStyle w:val="af1"/>
        <w:ind w:firstLine="708"/>
      </w:pPr>
      <w:r w:rsidRPr="00D8292B">
        <w:rPr>
          <w:u w:val="single"/>
        </w:rPr>
        <w:t>Основная цель</w:t>
      </w:r>
      <w:r w:rsidRPr="00D8292B">
        <w:t xml:space="preserve"> – выработать умение выполнять тождественные преобразования рациональных выражений.</w:t>
      </w:r>
    </w:p>
    <w:p w14:paraId="69939ECC" w14:textId="77777777" w:rsidR="00B12925" w:rsidRPr="00D8292B" w:rsidRDefault="00B12925" w:rsidP="00B12925">
      <w:pPr>
        <w:pStyle w:val="af1"/>
        <w:ind w:firstLine="708"/>
      </w:pPr>
      <w:r w:rsidRPr="00D8292B">
        <w:t>Так как действия с рациональными дробями существенным образом опираются на действия с многочленами, то в начале темы необходимо повторить с учащимися преобразования целых выражений.</w:t>
      </w:r>
    </w:p>
    <w:p w14:paraId="5F3FD88A" w14:textId="77777777" w:rsidR="00B12925" w:rsidRPr="006E00E8" w:rsidRDefault="00B12925" w:rsidP="00B12925">
      <w:pPr>
        <w:pStyle w:val="af1"/>
        <w:ind w:firstLine="708"/>
      </w:pPr>
      <w:r w:rsidRPr="00D8292B">
        <w:t xml:space="preserve">Главное место в данной теме занимают алгоритмы действий с дробями. </w:t>
      </w:r>
      <w:r w:rsidRPr="006E00E8">
        <w:t>Учащиеся должны понимать, что сумму, разность, произведение и частное дробей всегда можно представить в виде дроби. Приобретаемые в данной теме умения выполнять сложение, вычитание, умножение и деление дробей являются опорными в преобразованиях дробных выражений. Поэтому им следует уделить особое внимание. Нецелесообразно переходить к комбинированным заданиям на все действия с дробями прежде, чем будут усвоены основные алгоритмы. Задания на все действия с дробями не должны быть излишне громоздкими и трудоемкими.</w:t>
      </w:r>
    </w:p>
    <w:p w14:paraId="2F631D92" w14:textId="77777777" w:rsidR="00B12925" w:rsidRPr="006E00E8" w:rsidRDefault="00B12925" w:rsidP="00B12925">
      <w:pPr>
        <w:pStyle w:val="af1"/>
        <w:ind w:firstLine="708"/>
      </w:pPr>
      <w:r w:rsidRPr="00D8292B">
        <w:t xml:space="preserve">При нахождении значений дробей даются задания на вычисления с помощью калькулятора. </w:t>
      </w:r>
      <w:r w:rsidRPr="006E00E8">
        <w:t>В данной теме расширяются сведения о статистических характеристиках. Вводится понятие среднего гармонического ряда положительных чисел.</w:t>
      </w:r>
    </w:p>
    <w:p w14:paraId="0872320D" w14:textId="77777777" w:rsidR="00B12925" w:rsidRPr="006E00E8" w:rsidRDefault="00B12925" w:rsidP="00B12925">
      <w:pPr>
        <w:pStyle w:val="af1"/>
      </w:pPr>
      <w:r w:rsidRPr="006E00E8">
        <w:t xml:space="preserve">Изучение темы завершается рассмотрением свойств графика функции </w:t>
      </w:r>
      <w:r w:rsidRPr="00D8292B">
        <w:rPr>
          <w:position w:val="-24"/>
        </w:rPr>
        <w:object w:dxaOrig="620" w:dyaOrig="620" w14:anchorId="781C5078">
          <v:shape id="_x0000_i1027" type="#_x0000_t75" style="width:31.9pt;height:31.9pt" o:ole="">
            <v:imagedata r:id="rId10" o:title=""/>
          </v:shape>
          <o:OLEObject Type="Embed" ProgID="Equation.3" ShapeID="_x0000_i1027" DrawAspect="Content" ObjectID="_1697728535" r:id="rId11"/>
        </w:object>
      </w:r>
      <w:r w:rsidRPr="006E00E8">
        <w:t>.</w:t>
      </w:r>
    </w:p>
    <w:p w14:paraId="1FF6BF31" w14:textId="77777777" w:rsidR="00B12925" w:rsidRPr="00836829" w:rsidRDefault="00B12925" w:rsidP="00B12925">
      <w:pPr>
        <w:shd w:val="clear" w:color="auto" w:fill="FFFFFF"/>
        <w:spacing w:line="360" w:lineRule="auto"/>
        <w:ind w:firstLine="720"/>
      </w:pPr>
      <w:r w:rsidRPr="00836829">
        <w:rPr>
          <w:b/>
          <w:bCs/>
        </w:rPr>
        <w:t>2.   Квадратные корни</w:t>
      </w:r>
      <w:r>
        <w:rPr>
          <w:b/>
          <w:bCs/>
        </w:rPr>
        <w:t xml:space="preserve"> (24 ч)</w:t>
      </w:r>
    </w:p>
    <w:p w14:paraId="5811838E" w14:textId="77777777" w:rsidR="00B12925" w:rsidRPr="006E00E8" w:rsidRDefault="00B12925" w:rsidP="00B12925">
      <w:pPr>
        <w:pStyle w:val="af1"/>
        <w:ind w:firstLine="708"/>
      </w:pPr>
      <w:r w:rsidRPr="006E00E8">
        <w:t xml:space="preserve">Понятие об иррациональных числах. Общие сведения о действительных числах. Квадратный корень. Понятие о нахождении приближенного значения квадратного корня. Свойства квадратных корней. Преобразования выражений, содержащих квадратные корни. Функция </w:t>
      </w:r>
      <w:r w:rsidRPr="00D8292B">
        <w:rPr>
          <w:position w:val="-10"/>
        </w:rPr>
        <w:object w:dxaOrig="780" w:dyaOrig="380" w14:anchorId="7147FD08">
          <v:shape id="_x0000_i1028" type="#_x0000_t75" style="width:39pt;height:18.75pt" o:ole="">
            <v:imagedata r:id="rId12" o:title=""/>
          </v:shape>
          <o:OLEObject Type="Embed" ProgID="Equation.3" ShapeID="_x0000_i1028" DrawAspect="Content" ObjectID="_1697728536" r:id="rId13"/>
        </w:object>
      </w:r>
      <w:r w:rsidRPr="006E00E8">
        <w:t xml:space="preserve"> ее свойства и график.</w:t>
      </w:r>
    </w:p>
    <w:p w14:paraId="32F0C6BD" w14:textId="77777777" w:rsidR="00B12925" w:rsidRPr="00D8292B" w:rsidRDefault="00B12925" w:rsidP="00B12925">
      <w:pPr>
        <w:pStyle w:val="af1"/>
        <w:ind w:firstLine="708"/>
      </w:pPr>
      <w:r w:rsidRPr="00D8292B">
        <w:rPr>
          <w:u w:val="single"/>
        </w:rPr>
        <w:t>Основная цель</w:t>
      </w:r>
      <w:r w:rsidRPr="00D8292B">
        <w:t xml:space="preserve"> – систематизировать сведения о рациональных числах и дать представление об иррациональных числах, расширив тем самым понятие о числе; выработать умение выполнять преобразования выражений, содержащих квадратные корни.</w:t>
      </w:r>
    </w:p>
    <w:p w14:paraId="5A050691" w14:textId="77777777" w:rsidR="00B12925" w:rsidRPr="006E00E8" w:rsidRDefault="00B12925" w:rsidP="00B12925">
      <w:pPr>
        <w:pStyle w:val="af1"/>
        <w:ind w:firstLine="708"/>
      </w:pPr>
      <w:r w:rsidRPr="00D8292B">
        <w:t xml:space="preserve">В данной теме учащиеся получают начальное представление о понятии действительного числа. </w:t>
      </w:r>
      <w:r w:rsidRPr="006E00E8">
        <w:t>С этой целью обобщаются известные учащимся сведения о рациональных числах. Для введения понятия иррационального числа используется интуитивное представление о том, что каждый отрезок имеет длину и потому каждой точке координатной прямой соответствует некоторое число. Показывается, что существуют точки, не имеющие рациональных абсцисс.</w:t>
      </w:r>
    </w:p>
    <w:p w14:paraId="0DD9D493" w14:textId="77777777" w:rsidR="00B12925" w:rsidRPr="00D8292B" w:rsidRDefault="00B12925" w:rsidP="00B12925">
      <w:pPr>
        <w:pStyle w:val="af1"/>
        <w:ind w:firstLine="708"/>
      </w:pPr>
      <w:r w:rsidRPr="00D8292B">
        <w:t>При введении понятия корня полезно ознакомить учащихся с нахождением корней с помощью калькулятора.</w:t>
      </w:r>
    </w:p>
    <w:p w14:paraId="78BCD474" w14:textId="77777777" w:rsidR="00B12925" w:rsidRPr="006E00E8" w:rsidRDefault="00B12925" w:rsidP="00B12925">
      <w:pPr>
        <w:pStyle w:val="af1"/>
        <w:ind w:firstLine="708"/>
      </w:pPr>
      <w:r w:rsidRPr="00D8292B">
        <w:t xml:space="preserve">Основное внимание уделяется понятию арифметического квадратного корня и свойствам арифметических квадратных корней. </w:t>
      </w:r>
      <w:r w:rsidRPr="006E00E8">
        <w:t>Доказываются теоремы о корне из произведения и дроби, а также тождество</w:t>
      </w:r>
      <w:r w:rsidRPr="00D8292B">
        <w:rPr>
          <w:position w:val="-14"/>
        </w:rPr>
        <w:object w:dxaOrig="960" w:dyaOrig="460" w14:anchorId="71C31C68">
          <v:shape id="_x0000_i1029" type="#_x0000_t75" style="width:48.75pt;height:23.25pt" o:ole="">
            <v:imagedata r:id="rId14" o:title=""/>
          </v:shape>
          <o:OLEObject Type="Embed" ProgID="Equation.3" ShapeID="_x0000_i1029" DrawAspect="Content" ObjectID="_1697728537" r:id="rId15"/>
        </w:object>
      </w:r>
      <w:r w:rsidRPr="006E00E8">
        <w:t xml:space="preserve">, которые получают применение в преобразованиях выражений, содержащих квадратные корни. Специальное внимание уделяется освобождению от иррациональности в знаменателе дроби в </w:t>
      </w:r>
      <w:r w:rsidRPr="006E00E8">
        <w:lastRenderedPageBreak/>
        <w:t>выражениях вида</w:t>
      </w:r>
      <w:r w:rsidRPr="00D8292B">
        <w:rPr>
          <w:position w:val="-28"/>
        </w:rPr>
        <w:object w:dxaOrig="499" w:dyaOrig="660" w14:anchorId="6525AF66">
          <v:shape id="_x0000_i1030" type="#_x0000_t75" style="width:23.25pt;height:33.75pt" o:ole="">
            <v:imagedata r:id="rId16" o:title=""/>
          </v:shape>
          <o:OLEObject Type="Embed" ProgID="Equation.3" ShapeID="_x0000_i1030" DrawAspect="Content" ObjectID="_1697728538" r:id="rId17"/>
        </w:object>
      </w:r>
      <w:r w:rsidRPr="00D8292B">
        <w:rPr>
          <w:position w:val="-28"/>
        </w:rPr>
        <w:object w:dxaOrig="940" w:dyaOrig="660" w14:anchorId="71C6D25D">
          <v:shape id="_x0000_i1031" type="#_x0000_t75" style="width:48.75pt;height:33.75pt" o:ole="">
            <v:imagedata r:id="rId18" o:title=""/>
          </v:shape>
          <o:OLEObject Type="Embed" ProgID="Equation.3" ShapeID="_x0000_i1031" DrawAspect="Content" ObjectID="_1697728539" r:id="rId19"/>
        </w:object>
      </w:r>
      <w:r w:rsidRPr="006E00E8">
        <w:t>. Умение преобразовывать выражения, содержащие корни, часто используется как в самом курсе алгебры, так и в курсах геометрии, алгебры и начал анализа.</w:t>
      </w:r>
    </w:p>
    <w:p w14:paraId="7F2F6A29" w14:textId="77777777" w:rsidR="00B12925" w:rsidRPr="006E00E8" w:rsidRDefault="00B12925" w:rsidP="00B12925">
      <w:pPr>
        <w:pStyle w:val="af1"/>
        <w:ind w:firstLine="708"/>
      </w:pPr>
      <w:r w:rsidRPr="00D8292B">
        <w:t xml:space="preserve">Продолжается работа по развитию функциональных представлений учащихся. </w:t>
      </w:r>
      <w:r w:rsidRPr="006E00E8">
        <w:t xml:space="preserve">Рассматриваются функция </w:t>
      </w:r>
      <w:r w:rsidRPr="00D8292B">
        <w:rPr>
          <w:position w:val="-10"/>
        </w:rPr>
        <w:object w:dxaOrig="780" w:dyaOrig="380" w14:anchorId="738132B7">
          <v:shape id="_x0000_i1032" type="#_x0000_t75" style="width:39pt;height:18.75pt" o:ole="">
            <v:imagedata r:id="rId12" o:title=""/>
          </v:shape>
          <o:OLEObject Type="Embed" ProgID="Equation.3" ShapeID="_x0000_i1032" DrawAspect="Content" ObjectID="_1697728540" r:id="rId20"/>
        </w:object>
      </w:r>
      <w:r w:rsidRPr="006E00E8">
        <w:t xml:space="preserve">,ее свойства и график. При изучении функции </w:t>
      </w:r>
      <w:r w:rsidRPr="00D8292B">
        <w:rPr>
          <w:position w:val="-10"/>
        </w:rPr>
        <w:object w:dxaOrig="780" w:dyaOrig="380" w14:anchorId="3E839D47">
          <v:shape id="_x0000_i1033" type="#_x0000_t75" style="width:39pt;height:18.75pt" o:ole="">
            <v:imagedata r:id="rId12" o:title=""/>
          </v:shape>
          <o:OLEObject Type="Embed" ProgID="Equation.3" ShapeID="_x0000_i1033" DrawAspect="Content" ObjectID="_1697728541" r:id="rId21"/>
        </w:object>
      </w:r>
      <w:r w:rsidRPr="006E00E8">
        <w:t xml:space="preserve">показывается ее взаимосвязь с функцией </w:t>
      </w:r>
      <w:r w:rsidRPr="00D8292B">
        <w:rPr>
          <w:position w:val="-10"/>
        </w:rPr>
        <w:object w:dxaOrig="680" w:dyaOrig="360" w14:anchorId="5A357DF0">
          <v:shape id="_x0000_i1034" type="#_x0000_t75" style="width:33.75pt;height:18.75pt" o:ole="">
            <v:imagedata r:id="rId22" o:title=""/>
          </v:shape>
          <o:OLEObject Type="Embed" ProgID="Equation.3" ShapeID="_x0000_i1034" DrawAspect="Content" ObjectID="_1697728542" r:id="rId23"/>
        </w:object>
      </w:r>
      <w:r w:rsidRPr="006E00E8">
        <w:rPr>
          <w:i/>
          <w:iCs/>
        </w:rPr>
        <w:t xml:space="preserve">, </w:t>
      </w:r>
      <w:r w:rsidRPr="006E00E8">
        <w:t xml:space="preserve">где </w:t>
      </w:r>
      <w:r w:rsidRPr="00D8292B">
        <w:rPr>
          <w:i/>
        </w:rPr>
        <w:t>x</w:t>
      </w:r>
      <w:r w:rsidRPr="006E00E8">
        <w:t xml:space="preserve"> ≥ 0</w:t>
      </w:r>
      <w:r w:rsidRPr="006E00E8">
        <w:rPr>
          <w:b/>
          <w:bCs/>
        </w:rPr>
        <w:t>.</w:t>
      </w:r>
    </w:p>
    <w:p w14:paraId="5908A932" w14:textId="77777777" w:rsidR="00B12925" w:rsidRPr="00836829" w:rsidRDefault="00B12925" w:rsidP="00B12925">
      <w:pPr>
        <w:shd w:val="clear" w:color="auto" w:fill="FFFFFF"/>
        <w:spacing w:line="360" w:lineRule="auto"/>
        <w:ind w:firstLine="720"/>
      </w:pPr>
      <w:r w:rsidRPr="00836829">
        <w:rPr>
          <w:b/>
          <w:bCs/>
        </w:rPr>
        <w:t>3.   Квадратные уравнения</w:t>
      </w:r>
      <w:r>
        <w:rPr>
          <w:b/>
          <w:bCs/>
        </w:rPr>
        <w:t xml:space="preserve"> (24 ч)</w:t>
      </w:r>
    </w:p>
    <w:p w14:paraId="3C4FB835" w14:textId="77777777" w:rsidR="00B12925" w:rsidRPr="006E00E8" w:rsidRDefault="00B12925" w:rsidP="00B12925">
      <w:pPr>
        <w:pStyle w:val="af1"/>
        <w:ind w:firstLine="708"/>
      </w:pPr>
      <w:r w:rsidRPr="006E00E8">
        <w:t>Квадратное уравнение. Формула корней квадратного уравнения. Решение рациональных уравнений. Решение задач, приводящих к квадратным уравнениям и простейшим рациональным уравнениям.</w:t>
      </w:r>
    </w:p>
    <w:p w14:paraId="595AA950" w14:textId="77777777" w:rsidR="00B12925" w:rsidRPr="00D8292B" w:rsidRDefault="00B12925" w:rsidP="00B12925">
      <w:pPr>
        <w:pStyle w:val="af1"/>
        <w:ind w:firstLine="708"/>
      </w:pPr>
      <w:r w:rsidRPr="00D8292B">
        <w:rPr>
          <w:u w:val="single"/>
        </w:rPr>
        <w:t>Основная цель</w:t>
      </w:r>
      <w:r w:rsidRPr="00D8292B">
        <w:t xml:space="preserve"> – выработать умения решать квадратные уравнения и простейшие рациональные уравнения и применять их к решению задач.</w:t>
      </w:r>
    </w:p>
    <w:p w14:paraId="061E36A9" w14:textId="77777777" w:rsidR="00B12925" w:rsidRPr="006E00E8" w:rsidRDefault="00B12925" w:rsidP="00B12925">
      <w:pPr>
        <w:pStyle w:val="af1"/>
        <w:ind w:firstLine="708"/>
      </w:pPr>
      <w:r w:rsidRPr="00D8292B">
        <w:t xml:space="preserve">В начале темы приводятся примеры решения неполных квадратных уравнений. </w:t>
      </w:r>
      <w:r w:rsidRPr="006E00E8">
        <w:t>Этот материал систематизируется. Рассматриваются алгоритмы решения неполных квадратных уравнений различного вида.</w:t>
      </w:r>
    </w:p>
    <w:p w14:paraId="5023A7A4" w14:textId="77777777" w:rsidR="00B12925" w:rsidRPr="006E00E8" w:rsidRDefault="00B12925" w:rsidP="00B12925">
      <w:pPr>
        <w:pStyle w:val="af1"/>
        <w:ind w:firstLine="708"/>
      </w:pPr>
      <w:r w:rsidRPr="00D8292B">
        <w:t xml:space="preserve">Основное внимание следует уделить решению уравнений вида </w:t>
      </w:r>
      <w:r w:rsidRPr="00D8292B">
        <w:rPr>
          <w:i/>
          <w:iCs/>
        </w:rPr>
        <w:t>ах</w:t>
      </w:r>
      <w:r w:rsidRPr="00D8292B">
        <w:rPr>
          <w:i/>
          <w:iCs/>
          <w:vertAlign w:val="superscript"/>
        </w:rPr>
        <w:t>2</w:t>
      </w:r>
      <w:r w:rsidRPr="00D8292B">
        <w:rPr>
          <w:i/>
          <w:iCs/>
        </w:rPr>
        <w:t xml:space="preserve"> + </w:t>
      </w:r>
      <w:proofErr w:type="spellStart"/>
      <w:r w:rsidRPr="00D8292B">
        <w:rPr>
          <w:i/>
          <w:iCs/>
        </w:rPr>
        <w:t>bх</w:t>
      </w:r>
      <w:proofErr w:type="spellEnd"/>
      <w:r w:rsidRPr="00D8292B">
        <w:rPr>
          <w:i/>
          <w:iCs/>
        </w:rPr>
        <w:t xml:space="preserve"> + с = </w:t>
      </w:r>
      <w:r w:rsidRPr="00D8292B">
        <w:t xml:space="preserve">0, где </w:t>
      </w:r>
      <w:r w:rsidRPr="00D8292B">
        <w:rPr>
          <w:i/>
          <w:iCs/>
        </w:rPr>
        <w:t xml:space="preserve">а ≠ </w:t>
      </w:r>
      <w:r w:rsidRPr="00D8292B">
        <w:t xml:space="preserve">0, с использованием формулы корней. </w:t>
      </w:r>
      <w:r w:rsidRPr="006E00E8">
        <w:t>В данной теме учащиеся знакомятся с формулами Виета, выражающими связь между корнями квадратного уравнения и его коэффициентами. Они используются в дальнейшем при доказательстве теоремы о разложении квадратного трехчлена на линейные множители.</w:t>
      </w:r>
    </w:p>
    <w:p w14:paraId="02E32BE7" w14:textId="77777777" w:rsidR="00B12925" w:rsidRPr="00D8292B" w:rsidRDefault="00B12925" w:rsidP="00B12925">
      <w:pPr>
        <w:pStyle w:val="af1"/>
        <w:ind w:firstLine="708"/>
      </w:pPr>
      <w:r w:rsidRPr="00D8292B">
        <w:t>Учащиеся овладевают способом решения дробных рациональных уравнений, который состоит в том, что решение таких уравнений сводится к решению соответствующих целых уравнений с последующим исключением посторонних корней.</w:t>
      </w:r>
    </w:p>
    <w:p w14:paraId="6017F0EB" w14:textId="77777777" w:rsidR="00B12925" w:rsidRPr="00D8292B" w:rsidRDefault="00B12925" w:rsidP="00B12925">
      <w:pPr>
        <w:pStyle w:val="af1"/>
        <w:ind w:firstLine="708"/>
      </w:pPr>
      <w:r w:rsidRPr="00D8292B">
        <w:t>Изучение данной темы позволяет существенно расширить аппарат уравнений, используемых для решения текстовых задач.</w:t>
      </w:r>
    </w:p>
    <w:p w14:paraId="11824377" w14:textId="77777777" w:rsidR="00B12925" w:rsidRPr="00836829" w:rsidRDefault="00B12925" w:rsidP="00B12925">
      <w:pPr>
        <w:shd w:val="clear" w:color="auto" w:fill="FFFFFF"/>
        <w:spacing w:line="360" w:lineRule="auto"/>
        <w:ind w:firstLine="720"/>
      </w:pPr>
      <w:r w:rsidRPr="00836829">
        <w:rPr>
          <w:b/>
          <w:bCs/>
        </w:rPr>
        <w:t>4.   Неравенства</w:t>
      </w:r>
      <w:r>
        <w:rPr>
          <w:b/>
          <w:bCs/>
        </w:rPr>
        <w:t xml:space="preserve"> (20 ч)</w:t>
      </w:r>
    </w:p>
    <w:p w14:paraId="4D62D969" w14:textId="77777777" w:rsidR="00B12925" w:rsidRPr="006E00E8" w:rsidRDefault="00B12925" w:rsidP="00B12925">
      <w:pPr>
        <w:pStyle w:val="af1"/>
        <w:ind w:firstLine="708"/>
      </w:pPr>
      <w:r w:rsidRPr="00D8292B">
        <w:t xml:space="preserve">Числовые неравенства и их свойства. </w:t>
      </w:r>
      <w:proofErr w:type="spellStart"/>
      <w:r w:rsidRPr="006E00E8">
        <w:t>Почленное</w:t>
      </w:r>
      <w:proofErr w:type="spellEnd"/>
      <w:r w:rsidRPr="006E00E8">
        <w:t xml:space="preserve"> сложение и умножение числовых неравенств. Погрешность и точность приближения. Линейные неравенства с одной переменной и их системы.</w:t>
      </w:r>
    </w:p>
    <w:p w14:paraId="643B7F4A" w14:textId="77777777" w:rsidR="00B12925" w:rsidRPr="00D8292B" w:rsidRDefault="00B12925" w:rsidP="00B12925">
      <w:pPr>
        <w:pStyle w:val="af1"/>
        <w:ind w:firstLine="708"/>
      </w:pPr>
      <w:r w:rsidRPr="00D8292B">
        <w:rPr>
          <w:u w:val="single"/>
        </w:rPr>
        <w:t>Основная цель</w:t>
      </w:r>
      <w:r w:rsidRPr="00D8292B">
        <w:t>– ознакомить учащихся с применением неравенств для оценки значений выражений, выработать умение решать линейные неравенства с одной переменной и их системы.</w:t>
      </w:r>
    </w:p>
    <w:p w14:paraId="598F142C" w14:textId="77777777" w:rsidR="00B12925" w:rsidRPr="006E00E8" w:rsidRDefault="00B12925" w:rsidP="00B12925">
      <w:pPr>
        <w:pStyle w:val="af1"/>
        <w:ind w:firstLine="708"/>
      </w:pPr>
      <w:r w:rsidRPr="00D8292B">
        <w:t xml:space="preserve">Свойства числовых неравенств составляют ту базу, на которой основано решение линейных неравенств с одной переменной. </w:t>
      </w:r>
      <w:r w:rsidRPr="006E00E8">
        <w:t xml:space="preserve">Теоремы о </w:t>
      </w:r>
      <w:proofErr w:type="spellStart"/>
      <w:r w:rsidRPr="006E00E8">
        <w:t>почленном</w:t>
      </w:r>
      <w:proofErr w:type="spellEnd"/>
      <w:r w:rsidRPr="006E00E8">
        <w:t xml:space="preserve"> сложении и умножении неравенств находят применение при выполнении простейших упражнений на оценку выражений по методу границ. Вводятся понятия абсолютной погрешности и точности приближения, относительной погрешности.</w:t>
      </w:r>
    </w:p>
    <w:p w14:paraId="6105B11A" w14:textId="77777777" w:rsidR="00B12925" w:rsidRPr="00D8292B" w:rsidRDefault="00B12925" w:rsidP="00B12925">
      <w:pPr>
        <w:pStyle w:val="af1"/>
        <w:ind w:firstLine="708"/>
      </w:pPr>
      <w:r w:rsidRPr="00D8292B">
        <w:t>Умения проводить дедуктивные рассуждения получают развитие, как при доказательствах указанных теорем, так и при выполнении упражнений на доказательства неравенств.</w:t>
      </w:r>
    </w:p>
    <w:p w14:paraId="32681979" w14:textId="77777777" w:rsidR="00B12925" w:rsidRPr="006E00E8" w:rsidRDefault="00B12925" w:rsidP="00B12925">
      <w:pPr>
        <w:pStyle w:val="af1"/>
        <w:ind w:firstLine="708"/>
      </w:pPr>
      <w:r w:rsidRPr="00D8292B">
        <w:t xml:space="preserve">В связи с решением линейных неравенств с одной переменной дается понятие о числовых промежутках, вводятся соответствующие названия и обозначения. </w:t>
      </w:r>
      <w:r w:rsidRPr="006E00E8">
        <w:t>Рассмотрению систем неравенств с одной переменной предшествует ознакомление учащихся с понятиями пересечения и объединения множеств.</w:t>
      </w:r>
    </w:p>
    <w:p w14:paraId="5EA6076E" w14:textId="77777777" w:rsidR="00B12925" w:rsidRPr="006E00E8" w:rsidRDefault="00B12925" w:rsidP="00B12925">
      <w:pPr>
        <w:pStyle w:val="af1"/>
        <w:ind w:firstLine="708"/>
      </w:pPr>
      <w:r w:rsidRPr="00D8292B">
        <w:lastRenderedPageBreak/>
        <w:t xml:space="preserve">При решении неравенств используются свойства равносильных неравенств, которые разъясняются на конкретных примерах. </w:t>
      </w:r>
      <w:r w:rsidRPr="006E00E8">
        <w:t xml:space="preserve">Особое внимание следует уделить отработке умения решать простейшие неравенства вида </w:t>
      </w:r>
      <w:proofErr w:type="gramStart"/>
      <w:r w:rsidRPr="006E00E8">
        <w:rPr>
          <w:i/>
          <w:iCs/>
        </w:rPr>
        <w:t>ах &gt;</w:t>
      </w:r>
      <w:r w:rsidRPr="00D8292B">
        <w:rPr>
          <w:i/>
          <w:iCs/>
        </w:rPr>
        <w:t>b</w:t>
      </w:r>
      <w:proofErr w:type="gramEnd"/>
      <w:r w:rsidRPr="006E00E8">
        <w:rPr>
          <w:i/>
          <w:iCs/>
        </w:rPr>
        <w:t>, ах &lt;</w:t>
      </w:r>
      <w:r w:rsidRPr="00D8292B">
        <w:rPr>
          <w:i/>
          <w:iCs/>
        </w:rPr>
        <w:t>b</w:t>
      </w:r>
      <w:r w:rsidRPr="006E00E8">
        <w:rPr>
          <w:i/>
          <w:iCs/>
        </w:rPr>
        <w:t xml:space="preserve">, </w:t>
      </w:r>
      <w:r w:rsidRPr="006E00E8">
        <w:t xml:space="preserve">остановившись специально на случае, когда </w:t>
      </w:r>
      <w:r w:rsidRPr="006E00E8">
        <w:rPr>
          <w:i/>
          <w:iCs/>
        </w:rPr>
        <w:t>а &lt;</w:t>
      </w:r>
      <w:r w:rsidRPr="006E00E8">
        <w:t>0.</w:t>
      </w:r>
    </w:p>
    <w:p w14:paraId="2277E3F3" w14:textId="77777777" w:rsidR="00B12925" w:rsidRPr="00D8292B" w:rsidRDefault="00B12925" w:rsidP="00B12925">
      <w:pPr>
        <w:pStyle w:val="af1"/>
        <w:ind w:firstLine="708"/>
      </w:pPr>
      <w:r w:rsidRPr="00D8292B">
        <w:t>В этой теме рассматривается также решение систем двух линейных неравенств с одной переменной, в частности таких, которые записаны в виде двойных неравенств.</w:t>
      </w:r>
    </w:p>
    <w:p w14:paraId="6C70A4B6" w14:textId="77777777" w:rsidR="00B12925" w:rsidRPr="00A622A1" w:rsidRDefault="00B12925" w:rsidP="00B12925">
      <w:pPr>
        <w:shd w:val="clear" w:color="auto" w:fill="FFFFFF"/>
        <w:spacing w:line="360" w:lineRule="auto"/>
        <w:ind w:firstLine="720"/>
        <w:rPr>
          <w:b/>
          <w:bCs/>
        </w:rPr>
      </w:pPr>
      <w:r w:rsidRPr="00836829">
        <w:rPr>
          <w:b/>
          <w:bCs/>
        </w:rPr>
        <w:t xml:space="preserve">5.   Степень с целым показателем. </w:t>
      </w:r>
      <w:r>
        <w:rPr>
          <w:b/>
          <w:bCs/>
        </w:rPr>
        <w:t>(13 ч)</w:t>
      </w:r>
    </w:p>
    <w:p w14:paraId="386BC63D" w14:textId="77777777" w:rsidR="00B12925" w:rsidRPr="006E00E8" w:rsidRDefault="00B12925" w:rsidP="00B12925">
      <w:pPr>
        <w:pStyle w:val="af1"/>
        <w:ind w:firstLine="708"/>
      </w:pPr>
      <w:r w:rsidRPr="00D8292B">
        <w:t xml:space="preserve">Степень с целым показателем и ее свойства. </w:t>
      </w:r>
      <w:proofErr w:type="gramStart"/>
      <w:r w:rsidRPr="006E00E8">
        <w:t>Стандартный</w:t>
      </w:r>
      <w:r>
        <w:t xml:space="preserve"> </w:t>
      </w:r>
      <w:r w:rsidRPr="006E00E8">
        <w:t xml:space="preserve"> вид</w:t>
      </w:r>
      <w:proofErr w:type="gramEnd"/>
      <w:r>
        <w:t xml:space="preserve"> </w:t>
      </w:r>
      <w:r w:rsidRPr="006E00E8">
        <w:t>числа. Приближенный вычисления.</w:t>
      </w:r>
    </w:p>
    <w:p w14:paraId="19A0F033" w14:textId="77777777" w:rsidR="00B12925" w:rsidRPr="00D8292B" w:rsidRDefault="00B12925" w:rsidP="00B12925">
      <w:pPr>
        <w:pStyle w:val="af1"/>
        <w:ind w:firstLine="708"/>
      </w:pPr>
      <w:r w:rsidRPr="00D8292B">
        <w:rPr>
          <w:u w:val="single"/>
        </w:rPr>
        <w:t>Основная цель</w:t>
      </w:r>
      <w:r w:rsidRPr="00D8292B">
        <w:t>– выработать умение применять свойства степени с целым показателем в вычислениях и преобразованиях.</w:t>
      </w:r>
    </w:p>
    <w:p w14:paraId="4E2B866E" w14:textId="77777777" w:rsidR="00B12925" w:rsidRPr="006E00E8" w:rsidRDefault="00B12925" w:rsidP="00B12925">
      <w:pPr>
        <w:pStyle w:val="af1"/>
        <w:ind w:firstLine="708"/>
      </w:pPr>
      <w:r w:rsidRPr="00D8292B">
        <w:t xml:space="preserve">В этой теме формулируются свойства степени с целым показателем. </w:t>
      </w:r>
      <w:r w:rsidRPr="006E00E8">
        <w:t>Метод доказательства этих свойств показывается на примере умножения степеней с одинаковыми основаниями. Дается понятие о записи числа в стандартном виде. Приводятся примеры использования такой записи в физике, технике и других областях знаний.</w:t>
      </w:r>
    </w:p>
    <w:p w14:paraId="76D102BF" w14:textId="77777777" w:rsidR="00B12925" w:rsidRDefault="00B12925" w:rsidP="00B12925">
      <w:pPr>
        <w:shd w:val="clear" w:color="auto" w:fill="FFFFFF"/>
        <w:spacing w:line="360" w:lineRule="auto"/>
        <w:ind w:firstLine="720"/>
        <w:rPr>
          <w:b/>
        </w:rPr>
      </w:pPr>
      <w:r w:rsidRPr="00836829">
        <w:rPr>
          <w:b/>
          <w:bCs/>
        </w:rPr>
        <w:t>6.   Повторение</w:t>
      </w:r>
      <w:r>
        <w:rPr>
          <w:b/>
        </w:rPr>
        <w:t>(3ч)</w:t>
      </w:r>
    </w:p>
    <w:p w14:paraId="4B6362F4" w14:textId="77777777" w:rsidR="00B12925" w:rsidRPr="00654176" w:rsidRDefault="00B12925" w:rsidP="00B12925">
      <w:pPr>
        <w:shd w:val="clear" w:color="auto" w:fill="FFFFFF"/>
        <w:spacing w:line="360" w:lineRule="auto"/>
        <w:ind w:firstLine="720"/>
        <w:rPr>
          <w:b/>
        </w:rPr>
      </w:pPr>
    </w:p>
    <w:p w14:paraId="3ED8175D" w14:textId="77777777" w:rsidR="00B12925" w:rsidRPr="00640A1D" w:rsidRDefault="00B12925" w:rsidP="00B12925">
      <w:pPr>
        <w:outlineLvl w:val="0"/>
        <w:rPr>
          <w:bCs/>
        </w:rPr>
      </w:pPr>
    </w:p>
    <w:p w14:paraId="030513C5" w14:textId="77777777" w:rsidR="00B12925" w:rsidRDefault="00B12925" w:rsidP="00B12925">
      <w:pPr>
        <w:jc w:val="both"/>
        <w:rPr>
          <w:b/>
        </w:rPr>
      </w:pPr>
    </w:p>
    <w:p w14:paraId="74D41CE4" w14:textId="77777777" w:rsidR="00B12925" w:rsidRDefault="00B12925" w:rsidP="00B12925">
      <w:pPr>
        <w:jc w:val="both"/>
        <w:rPr>
          <w:b/>
        </w:rPr>
      </w:pPr>
    </w:p>
    <w:p w14:paraId="08655D1B" w14:textId="77777777" w:rsidR="00B12925" w:rsidRDefault="00B12925" w:rsidP="00B12925">
      <w:pPr>
        <w:jc w:val="both"/>
        <w:rPr>
          <w:b/>
        </w:rPr>
      </w:pPr>
    </w:p>
    <w:p w14:paraId="33B18C2F" w14:textId="77777777" w:rsidR="00B12925" w:rsidRDefault="00B12925" w:rsidP="00B12925">
      <w:pPr>
        <w:jc w:val="both"/>
        <w:rPr>
          <w:b/>
        </w:rPr>
      </w:pPr>
    </w:p>
    <w:p w14:paraId="3D5BA378" w14:textId="77777777" w:rsidR="00B12925" w:rsidRDefault="00B12925" w:rsidP="00B12925">
      <w:pPr>
        <w:jc w:val="both"/>
        <w:rPr>
          <w:b/>
        </w:rPr>
      </w:pPr>
    </w:p>
    <w:p w14:paraId="7F9AF580" w14:textId="77777777" w:rsidR="00B12925" w:rsidRDefault="00B12925" w:rsidP="00B12925">
      <w:pPr>
        <w:jc w:val="both"/>
        <w:rPr>
          <w:b/>
        </w:rPr>
      </w:pPr>
    </w:p>
    <w:p w14:paraId="76C93791" w14:textId="77777777" w:rsidR="00B12925" w:rsidRDefault="00B12925" w:rsidP="00B12925">
      <w:pPr>
        <w:jc w:val="both"/>
        <w:rPr>
          <w:b/>
        </w:rPr>
      </w:pPr>
    </w:p>
    <w:p w14:paraId="2065B07C" w14:textId="77777777" w:rsidR="00B12925" w:rsidRDefault="00B12925" w:rsidP="00B12925">
      <w:pPr>
        <w:jc w:val="both"/>
        <w:rPr>
          <w:b/>
        </w:rPr>
      </w:pPr>
    </w:p>
    <w:p w14:paraId="783053CB" w14:textId="77777777" w:rsidR="00B12925" w:rsidRDefault="00B12925" w:rsidP="00B12925">
      <w:pPr>
        <w:jc w:val="both"/>
        <w:rPr>
          <w:b/>
        </w:rPr>
      </w:pPr>
    </w:p>
    <w:p w14:paraId="710B8F46" w14:textId="77777777" w:rsidR="00B12925" w:rsidRDefault="00B12925" w:rsidP="00B12925">
      <w:pPr>
        <w:jc w:val="both"/>
        <w:rPr>
          <w:b/>
        </w:rPr>
      </w:pPr>
    </w:p>
    <w:p w14:paraId="63846C6F" w14:textId="77777777" w:rsidR="00B12925" w:rsidRDefault="00B12925" w:rsidP="00B12925">
      <w:pPr>
        <w:jc w:val="both"/>
        <w:rPr>
          <w:b/>
        </w:rPr>
      </w:pPr>
    </w:p>
    <w:p w14:paraId="6A40CFD7" w14:textId="77777777" w:rsidR="00B12925" w:rsidRDefault="00B12925" w:rsidP="00B12925">
      <w:pPr>
        <w:jc w:val="both"/>
        <w:rPr>
          <w:b/>
        </w:rPr>
      </w:pPr>
    </w:p>
    <w:p w14:paraId="53724C10" w14:textId="77777777" w:rsidR="00B12925" w:rsidRDefault="00B12925" w:rsidP="00B12925">
      <w:pPr>
        <w:jc w:val="both"/>
        <w:rPr>
          <w:b/>
        </w:rPr>
      </w:pPr>
    </w:p>
    <w:p w14:paraId="62DCDD4C" w14:textId="77777777" w:rsidR="00B12925" w:rsidRDefault="00B12925" w:rsidP="00B12925">
      <w:pPr>
        <w:jc w:val="both"/>
        <w:rPr>
          <w:b/>
        </w:rPr>
      </w:pPr>
    </w:p>
    <w:p w14:paraId="4E22A47E" w14:textId="77777777" w:rsidR="00B12925" w:rsidRDefault="00B12925" w:rsidP="00B12925">
      <w:pPr>
        <w:jc w:val="both"/>
        <w:rPr>
          <w:b/>
        </w:rPr>
      </w:pPr>
    </w:p>
    <w:p w14:paraId="220D6797" w14:textId="77777777" w:rsidR="00B12925" w:rsidRDefault="00B12925" w:rsidP="00B12925">
      <w:pPr>
        <w:jc w:val="both"/>
        <w:rPr>
          <w:b/>
        </w:rPr>
      </w:pPr>
    </w:p>
    <w:p w14:paraId="774BE252" w14:textId="77777777" w:rsidR="00B12925" w:rsidRDefault="00B12925" w:rsidP="00B12925">
      <w:pPr>
        <w:jc w:val="both"/>
        <w:rPr>
          <w:b/>
        </w:rPr>
      </w:pPr>
    </w:p>
    <w:p w14:paraId="35365528" w14:textId="77777777" w:rsidR="00B12925" w:rsidRDefault="00B12925" w:rsidP="00B12925">
      <w:pPr>
        <w:jc w:val="both"/>
        <w:rPr>
          <w:b/>
        </w:rPr>
      </w:pPr>
    </w:p>
    <w:p w14:paraId="006DB2A2" w14:textId="77777777" w:rsidR="00B12925" w:rsidRDefault="00B12925" w:rsidP="00B12925">
      <w:pPr>
        <w:jc w:val="both"/>
        <w:rPr>
          <w:b/>
        </w:rPr>
      </w:pPr>
    </w:p>
    <w:p w14:paraId="0B6A8ED4" w14:textId="77777777" w:rsidR="00B12925" w:rsidRDefault="00B12925" w:rsidP="00B12925">
      <w:pPr>
        <w:jc w:val="both"/>
        <w:rPr>
          <w:b/>
        </w:rPr>
      </w:pPr>
    </w:p>
    <w:p w14:paraId="11F6014F" w14:textId="77777777" w:rsidR="00B12925" w:rsidRDefault="00B12925" w:rsidP="00B12925">
      <w:pPr>
        <w:jc w:val="both"/>
        <w:rPr>
          <w:b/>
        </w:rPr>
      </w:pPr>
    </w:p>
    <w:p w14:paraId="259CEBB6" w14:textId="77777777" w:rsidR="00B12925" w:rsidRDefault="00B12925" w:rsidP="00B12925">
      <w:pPr>
        <w:jc w:val="both"/>
        <w:rPr>
          <w:b/>
        </w:rPr>
      </w:pPr>
    </w:p>
    <w:p w14:paraId="100B6333" w14:textId="77777777" w:rsidR="00B12925" w:rsidRDefault="00B12925" w:rsidP="00B12925">
      <w:pPr>
        <w:jc w:val="both"/>
        <w:rPr>
          <w:b/>
        </w:rPr>
      </w:pPr>
    </w:p>
    <w:p w14:paraId="1FE94E98" w14:textId="77777777" w:rsidR="00B12925" w:rsidRDefault="00B12925" w:rsidP="00B12925">
      <w:pPr>
        <w:jc w:val="both"/>
        <w:rPr>
          <w:b/>
        </w:rPr>
      </w:pPr>
    </w:p>
    <w:p w14:paraId="5478DBBF" w14:textId="77777777" w:rsidR="00B12925" w:rsidRDefault="00B12925" w:rsidP="00B12925">
      <w:pPr>
        <w:jc w:val="both"/>
        <w:rPr>
          <w:b/>
        </w:rPr>
      </w:pPr>
    </w:p>
    <w:p w14:paraId="3B930B43" w14:textId="77777777" w:rsidR="00B12925" w:rsidRDefault="00B12925" w:rsidP="00B12925">
      <w:pPr>
        <w:jc w:val="both"/>
        <w:rPr>
          <w:b/>
        </w:rPr>
      </w:pPr>
    </w:p>
    <w:p w14:paraId="1323D578" w14:textId="77777777" w:rsidR="00B12925" w:rsidRDefault="00B12925" w:rsidP="00B12925">
      <w:pPr>
        <w:jc w:val="both"/>
        <w:rPr>
          <w:b/>
        </w:rPr>
      </w:pPr>
    </w:p>
    <w:p w14:paraId="60C1250C" w14:textId="77777777" w:rsidR="00B12925" w:rsidRDefault="00B12925" w:rsidP="00B12925">
      <w:pPr>
        <w:jc w:val="both"/>
        <w:rPr>
          <w:b/>
        </w:rPr>
      </w:pPr>
    </w:p>
    <w:p w14:paraId="6CB72FFF" w14:textId="77777777" w:rsidR="00B12925" w:rsidRDefault="00B12925" w:rsidP="00B12925">
      <w:pPr>
        <w:jc w:val="both"/>
        <w:rPr>
          <w:b/>
        </w:rPr>
      </w:pPr>
    </w:p>
    <w:p w14:paraId="4AB94664" w14:textId="77777777" w:rsidR="00B12925" w:rsidRDefault="00B12925" w:rsidP="00B12925">
      <w:pPr>
        <w:jc w:val="both"/>
        <w:rPr>
          <w:b/>
        </w:rPr>
      </w:pPr>
    </w:p>
    <w:p w14:paraId="40CE54CD" w14:textId="77777777" w:rsidR="00B12925" w:rsidRDefault="00B12925" w:rsidP="00B12925">
      <w:pPr>
        <w:jc w:val="both"/>
        <w:rPr>
          <w:b/>
        </w:rPr>
      </w:pPr>
    </w:p>
    <w:p w14:paraId="46981A95" w14:textId="77777777" w:rsidR="00B12925" w:rsidRDefault="00B12925" w:rsidP="00B12925">
      <w:pPr>
        <w:jc w:val="both"/>
        <w:rPr>
          <w:b/>
        </w:rPr>
      </w:pPr>
    </w:p>
    <w:p w14:paraId="5440A55D" w14:textId="77777777" w:rsidR="00B12925" w:rsidRDefault="00B12925" w:rsidP="00B12925">
      <w:pPr>
        <w:jc w:val="both"/>
        <w:rPr>
          <w:b/>
        </w:rPr>
      </w:pPr>
    </w:p>
    <w:p w14:paraId="4F14B574" w14:textId="77777777" w:rsidR="00B12925" w:rsidRDefault="00B12925" w:rsidP="00B12925">
      <w:pPr>
        <w:jc w:val="both"/>
        <w:rPr>
          <w:b/>
        </w:rPr>
      </w:pPr>
    </w:p>
    <w:p w14:paraId="688206B8" w14:textId="77777777" w:rsidR="00B12925" w:rsidRDefault="00B12925" w:rsidP="00B12925">
      <w:pPr>
        <w:jc w:val="both"/>
        <w:rPr>
          <w:b/>
        </w:rPr>
      </w:pPr>
    </w:p>
    <w:p w14:paraId="5F48AA0B" w14:textId="77777777" w:rsidR="00B12925" w:rsidRDefault="00B12925" w:rsidP="00B12925">
      <w:pPr>
        <w:jc w:val="both"/>
        <w:rPr>
          <w:b/>
        </w:rPr>
      </w:pPr>
    </w:p>
    <w:p w14:paraId="01B042BD" w14:textId="77777777" w:rsidR="00B12925" w:rsidRDefault="00B12925" w:rsidP="00B12925">
      <w:pPr>
        <w:jc w:val="both"/>
        <w:rPr>
          <w:b/>
        </w:rPr>
      </w:pPr>
    </w:p>
    <w:p w14:paraId="61FCFEDC" w14:textId="77777777" w:rsidR="00B12925" w:rsidRDefault="00B12925" w:rsidP="00B12925">
      <w:pPr>
        <w:jc w:val="both"/>
        <w:rPr>
          <w:b/>
        </w:rPr>
      </w:pPr>
    </w:p>
    <w:p w14:paraId="41CA3296" w14:textId="77777777" w:rsidR="00B12925" w:rsidRDefault="00B12925" w:rsidP="00B12925">
      <w:pPr>
        <w:jc w:val="both"/>
        <w:rPr>
          <w:b/>
        </w:rPr>
      </w:pPr>
    </w:p>
    <w:p w14:paraId="05038E38" w14:textId="77777777" w:rsidR="00B12925" w:rsidRDefault="00B12925" w:rsidP="00B12925">
      <w:pPr>
        <w:jc w:val="both"/>
        <w:rPr>
          <w:b/>
        </w:rPr>
      </w:pPr>
    </w:p>
    <w:p w14:paraId="7473B921" w14:textId="77777777" w:rsidR="00B12925" w:rsidRDefault="00B12925" w:rsidP="00B12925">
      <w:pPr>
        <w:shd w:val="clear" w:color="auto" w:fill="FFFFFF"/>
        <w:ind w:left="1080"/>
        <w:rPr>
          <w:b/>
        </w:rPr>
      </w:pPr>
    </w:p>
    <w:tbl>
      <w:tblPr>
        <w:tblW w:w="1556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8"/>
        <w:gridCol w:w="4971"/>
        <w:gridCol w:w="855"/>
        <w:gridCol w:w="9254"/>
      </w:tblGrid>
      <w:tr w:rsidR="00B12925" w14:paraId="500B0C8E" w14:textId="77777777" w:rsidTr="00B1292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922F70" w14:textId="77777777" w:rsidR="00B12925" w:rsidRDefault="00B12925" w:rsidP="00B129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328653" w14:textId="77777777" w:rsidR="00B12925" w:rsidRDefault="00B12925" w:rsidP="00B129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Раздел, название урока в поурочном планировании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57DF32" w14:textId="77777777" w:rsidR="00B12925" w:rsidRDefault="00B12925" w:rsidP="00B129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</w:t>
            </w:r>
          </w:p>
          <w:p w14:paraId="681A27C0" w14:textId="77777777" w:rsidR="00B12925" w:rsidRDefault="00B12925" w:rsidP="00B12925">
            <w:pPr>
              <w:jc w:val="center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часов</w:t>
            </w:r>
          </w:p>
        </w:tc>
        <w:tc>
          <w:tcPr>
            <w:tcW w:w="9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3EAFF" w14:textId="77777777" w:rsidR="00B12925" w:rsidRPr="00F208B6" w:rsidRDefault="00B12925" w:rsidP="00B12925">
            <w:pPr>
              <w:jc w:val="center"/>
              <w:rPr>
                <w:sz w:val="28"/>
                <w:szCs w:val="28"/>
              </w:rPr>
            </w:pPr>
            <w:r w:rsidRPr="00F208B6">
              <w:rPr>
                <w:sz w:val="28"/>
                <w:szCs w:val="28"/>
              </w:rPr>
              <w:t>Виды учебной деятельности</w:t>
            </w:r>
          </w:p>
        </w:tc>
      </w:tr>
      <w:tr w:rsidR="00B12925" w14:paraId="4A8DE249" w14:textId="77777777" w:rsidTr="00B1292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ED8E35" w14:textId="77777777" w:rsidR="00B12925" w:rsidRDefault="00B12925" w:rsidP="00B1292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75734C" w14:textId="77777777" w:rsidR="00B12925" w:rsidRDefault="00B12925" w:rsidP="00B1292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ГЛАВА </w:t>
            </w:r>
            <w:r>
              <w:rPr>
                <w:b/>
                <w:sz w:val="20"/>
                <w:szCs w:val="20"/>
                <w:lang w:val="en-US"/>
              </w:rPr>
              <w:t>I</w:t>
            </w:r>
            <w:r>
              <w:rPr>
                <w:b/>
                <w:sz w:val="20"/>
                <w:szCs w:val="20"/>
              </w:rPr>
              <w:t>. РАЦИОНАЛЬНЫЕ ДРОБИ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D527F6" w14:textId="77777777" w:rsidR="00B12925" w:rsidRDefault="00B12925" w:rsidP="00B12925">
            <w:pPr>
              <w:jc w:val="center"/>
              <w:rPr>
                <w:rStyle w:val="aff0"/>
                <w:sz w:val="18"/>
                <w:szCs w:val="18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92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6B0439" w14:textId="77777777" w:rsidR="00B12925" w:rsidRDefault="00B12925" w:rsidP="00B12925">
            <w:pPr>
              <w:pStyle w:val="ae"/>
              <w:spacing w:line="200" w:lineRule="atLeast"/>
            </w:pPr>
            <w:r>
              <w:rPr>
                <w:rStyle w:val="aff0"/>
                <w:sz w:val="18"/>
                <w:szCs w:val="18"/>
              </w:rPr>
              <w:t>Формулировать</w:t>
            </w:r>
            <w:r>
              <w:rPr>
                <w:sz w:val="18"/>
                <w:szCs w:val="18"/>
              </w:rPr>
              <w:t xml:space="preserve"> основное свойство алгебраической дроби и</w:t>
            </w:r>
            <w:r>
              <w:rPr>
                <w:rStyle w:val="aff0"/>
                <w:sz w:val="18"/>
                <w:szCs w:val="18"/>
              </w:rPr>
              <w:t xml:space="preserve"> применять</w:t>
            </w:r>
            <w:r>
              <w:rPr>
                <w:sz w:val="18"/>
                <w:szCs w:val="18"/>
              </w:rPr>
              <w:t xml:space="preserve"> его для преобразования дробей. </w:t>
            </w:r>
            <w:r>
              <w:rPr>
                <w:rStyle w:val="aff0"/>
                <w:sz w:val="18"/>
                <w:szCs w:val="18"/>
              </w:rPr>
              <w:t>Выполнять</w:t>
            </w:r>
            <w:r>
              <w:rPr>
                <w:sz w:val="18"/>
                <w:szCs w:val="18"/>
              </w:rPr>
              <w:t xml:space="preserve"> действия с алгебраическими дробями. </w:t>
            </w:r>
            <w:r>
              <w:rPr>
                <w:rStyle w:val="aff0"/>
                <w:sz w:val="18"/>
                <w:szCs w:val="18"/>
              </w:rPr>
              <w:t>Представлять</w:t>
            </w:r>
            <w:r>
              <w:rPr>
                <w:sz w:val="18"/>
                <w:szCs w:val="18"/>
              </w:rPr>
              <w:t xml:space="preserve"> целое выражение в виде многочлена, дробное — в виде отношения многочленов; доказывать тождества. </w:t>
            </w:r>
            <w:r>
              <w:rPr>
                <w:rStyle w:val="aff0"/>
                <w:sz w:val="18"/>
                <w:szCs w:val="18"/>
              </w:rPr>
              <w:t>Формулировать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определение степени с целым показателем.</w:t>
            </w:r>
            <w:r>
              <w:rPr>
                <w:rStyle w:val="aff0"/>
                <w:b w:val="0"/>
                <w:bCs w:val="0"/>
                <w:sz w:val="18"/>
                <w:szCs w:val="18"/>
              </w:rPr>
              <w:t xml:space="preserve"> Формулировать, записывать</w:t>
            </w:r>
            <w:r>
              <w:rPr>
                <w:sz w:val="18"/>
                <w:szCs w:val="18"/>
              </w:rPr>
              <w:t xml:space="preserve"> в символической форме и</w:t>
            </w:r>
            <w:r>
              <w:rPr>
                <w:rStyle w:val="aff0"/>
                <w:b w:val="0"/>
                <w:bCs w:val="0"/>
                <w:sz w:val="18"/>
                <w:szCs w:val="18"/>
              </w:rPr>
              <w:t xml:space="preserve"> иллюстрировать</w:t>
            </w:r>
            <w:r>
              <w:rPr>
                <w:sz w:val="18"/>
                <w:szCs w:val="18"/>
              </w:rPr>
              <w:t xml:space="preserve"> примерами свойства степени с целым показателем;</w:t>
            </w:r>
            <w:r>
              <w:rPr>
                <w:rStyle w:val="aff0"/>
                <w:b w:val="0"/>
                <w:bCs w:val="0"/>
                <w:sz w:val="18"/>
                <w:szCs w:val="18"/>
              </w:rPr>
              <w:t xml:space="preserve"> применять</w:t>
            </w:r>
            <w:r>
              <w:rPr>
                <w:sz w:val="18"/>
                <w:szCs w:val="18"/>
              </w:rPr>
              <w:t xml:space="preserve"> свойства степени для преобразования выражений и вычислений.</w:t>
            </w:r>
          </w:p>
        </w:tc>
      </w:tr>
      <w:tr w:rsidR="00B12925" w14:paraId="0CCA3874" w14:textId="77777777" w:rsidTr="00B12925">
        <w:trPr>
          <w:trHeight w:val="265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2EF3B8" w14:textId="77777777" w:rsidR="00B12925" w:rsidRDefault="00B12925" w:rsidP="00B129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48B494" w14:textId="77777777" w:rsidR="00B12925" w:rsidRDefault="00B12925" w:rsidP="00B12925">
            <w:pPr>
              <w:rPr>
                <w:rFonts w:eastAsia="Arial Unicode MS" w:cs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§1. РАЦИОНАЛЬНЫЕ ДРОБИ И ИХ СВОЙСТВА.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4490B1" w14:textId="77777777" w:rsidR="00B12925" w:rsidRDefault="00B12925" w:rsidP="00B12925">
            <w:pPr>
              <w:jc w:val="center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/>
                <w:sz w:val="20"/>
                <w:szCs w:val="20"/>
              </w:rPr>
              <w:t>6</w:t>
            </w:r>
          </w:p>
        </w:tc>
        <w:tc>
          <w:tcPr>
            <w:tcW w:w="92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FCAF6" w14:textId="77777777" w:rsidR="00B12925" w:rsidRDefault="00B12925" w:rsidP="00B12925">
            <w:pPr>
              <w:snapToGrid w:val="0"/>
              <w:jc w:val="center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B12925" w14:paraId="2491330F" w14:textId="77777777" w:rsidTr="00B12925">
        <w:trPr>
          <w:trHeight w:val="293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E481FF" w14:textId="77777777" w:rsidR="00B12925" w:rsidRDefault="00B12925" w:rsidP="00B129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5BF4E6" w14:textId="77777777" w:rsidR="00B12925" w:rsidRDefault="00B12925" w:rsidP="00B129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§2. СУММА И РАЗНОСТЬ ДРОБЕЙ.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CEC631" w14:textId="77777777" w:rsidR="00B12925" w:rsidRDefault="00B12925" w:rsidP="00B12925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2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606D6" w14:textId="77777777" w:rsidR="00B12925" w:rsidRDefault="00B12925" w:rsidP="00B12925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B12925" w14:paraId="14D75608" w14:textId="77777777" w:rsidTr="00B12925">
        <w:trPr>
          <w:trHeight w:val="295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608ED4" w14:textId="77777777" w:rsidR="00B12925" w:rsidRDefault="00B12925" w:rsidP="00B129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5446B1" w14:textId="77777777" w:rsidR="00B12925" w:rsidRDefault="00B12925" w:rsidP="00B129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§3. ПРОИЗВЕДЕНИЕ И ЧАСТНОЕ ДРОБЕЙ.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28A886" w14:textId="77777777" w:rsidR="00B12925" w:rsidRDefault="00B12925" w:rsidP="00B12925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92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D60DAD" w14:textId="77777777" w:rsidR="00B12925" w:rsidRDefault="00B12925" w:rsidP="00B12925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B12925" w14:paraId="26291B0A" w14:textId="77777777" w:rsidTr="00B12925">
        <w:trPr>
          <w:trHeight w:val="269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0C1C84" w14:textId="77777777" w:rsidR="00B12925" w:rsidRDefault="00B12925" w:rsidP="00B1292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AEC2D9" w14:textId="77777777" w:rsidR="00B12925" w:rsidRDefault="00B12925" w:rsidP="00B1292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ГЛАВА </w:t>
            </w:r>
            <w:r>
              <w:rPr>
                <w:b/>
                <w:sz w:val="20"/>
                <w:szCs w:val="20"/>
                <w:lang w:val="en-US"/>
              </w:rPr>
              <w:t>II</w:t>
            </w:r>
            <w:r>
              <w:rPr>
                <w:b/>
                <w:sz w:val="20"/>
                <w:szCs w:val="20"/>
              </w:rPr>
              <w:t>. КВАДРАТНЫЕ КОРНИ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76094C" w14:textId="77777777" w:rsidR="00B12925" w:rsidRDefault="00B12925" w:rsidP="00B12925">
            <w:pPr>
              <w:jc w:val="center"/>
              <w:rPr>
                <w:rStyle w:val="120"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92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F9C39" w14:textId="77777777" w:rsidR="00B12925" w:rsidRDefault="00B12925" w:rsidP="00B12925">
            <w:pPr>
              <w:pStyle w:val="ae"/>
              <w:spacing w:line="200" w:lineRule="atLeast"/>
            </w:pPr>
            <w:r>
              <w:rPr>
                <w:rStyle w:val="120"/>
                <w:rFonts w:ascii="Times New Roman" w:hAnsi="Times New Roman" w:cs="Times New Roman"/>
                <w:sz w:val="18"/>
                <w:szCs w:val="18"/>
              </w:rPr>
              <w:t>Приводить</w:t>
            </w:r>
            <w:r>
              <w:rPr>
                <w:sz w:val="18"/>
                <w:szCs w:val="18"/>
              </w:rPr>
              <w:t xml:space="preserve"> примеры иррациональных чисел;</w:t>
            </w:r>
            <w:r>
              <w:rPr>
                <w:rStyle w:val="120"/>
                <w:rFonts w:ascii="Times New Roman" w:hAnsi="Times New Roman" w:cs="Times New Roman"/>
                <w:sz w:val="18"/>
                <w:szCs w:val="18"/>
              </w:rPr>
              <w:t xml:space="preserve"> распознавать</w:t>
            </w:r>
            <w:r>
              <w:rPr>
                <w:sz w:val="18"/>
                <w:szCs w:val="18"/>
              </w:rPr>
              <w:t xml:space="preserve"> рациональные и иррациональные числа;</w:t>
            </w:r>
            <w:r>
              <w:rPr>
                <w:rStyle w:val="120"/>
                <w:rFonts w:ascii="Times New Roman" w:hAnsi="Times New Roman" w:cs="Times New Roman"/>
                <w:sz w:val="18"/>
                <w:szCs w:val="18"/>
              </w:rPr>
              <w:t xml:space="preserve"> изображать</w:t>
            </w:r>
            <w:r>
              <w:rPr>
                <w:sz w:val="18"/>
                <w:szCs w:val="18"/>
              </w:rPr>
              <w:t xml:space="preserve"> числа точками координатной прямой. </w:t>
            </w:r>
            <w:r>
              <w:rPr>
                <w:rStyle w:val="120"/>
                <w:rFonts w:ascii="Times New Roman" w:hAnsi="Times New Roman" w:cs="Times New Roman"/>
                <w:sz w:val="18"/>
                <w:szCs w:val="18"/>
              </w:rPr>
              <w:t>Находить</w:t>
            </w:r>
            <w:r>
              <w:rPr>
                <w:sz w:val="18"/>
                <w:szCs w:val="18"/>
              </w:rPr>
              <w:t xml:space="preserve"> десятичные приближения рациональных и иррациональных чисел;</w:t>
            </w:r>
            <w:r>
              <w:rPr>
                <w:rStyle w:val="120"/>
                <w:rFonts w:ascii="Times New Roman" w:hAnsi="Times New Roman" w:cs="Times New Roman"/>
                <w:sz w:val="18"/>
                <w:szCs w:val="18"/>
              </w:rPr>
              <w:t xml:space="preserve"> сравнивать</w:t>
            </w:r>
            <w:r>
              <w:rPr>
                <w:sz w:val="18"/>
                <w:szCs w:val="18"/>
              </w:rPr>
              <w:t xml:space="preserve"> и</w:t>
            </w:r>
            <w:r>
              <w:rPr>
                <w:rStyle w:val="120"/>
                <w:rFonts w:ascii="Times New Roman" w:hAnsi="Times New Roman" w:cs="Times New Roman"/>
                <w:sz w:val="18"/>
                <w:szCs w:val="18"/>
              </w:rPr>
              <w:t xml:space="preserve"> упорядочивать </w:t>
            </w:r>
            <w:r>
              <w:rPr>
                <w:sz w:val="18"/>
                <w:szCs w:val="18"/>
              </w:rPr>
              <w:t xml:space="preserve">действительные числа. </w:t>
            </w:r>
            <w:r>
              <w:rPr>
                <w:rStyle w:val="120"/>
                <w:rFonts w:ascii="Times New Roman" w:hAnsi="Times New Roman" w:cs="Times New Roman"/>
                <w:sz w:val="18"/>
                <w:szCs w:val="18"/>
              </w:rPr>
              <w:t>Описывать</w:t>
            </w:r>
            <w:r>
              <w:rPr>
                <w:sz w:val="18"/>
                <w:szCs w:val="18"/>
              </w:rPr>
              <w:t xml:space="preserve"> множество действительных чисел. </w:t>
            </w:r>
            <w:r>
              <w:rPr>
                <w:rStyle w:val="120"/>
                <w:rFonts w:ascii="Times New Roman" w:hAnsi="Times New Roman" w:cs="Times New Roman"/>
                <w:sz w:val="18"/>
                <w:szCs w:val="18"/>
              </w:rPr>
              <w:t>Использовать</w:t>
            </w:r>
            <w:r>
              <w:rPr>
                <w:sz w:val="18"/>
                <w:szCs w:val="18"/>
              </w:rPr>
              <w:t xml:space="preserve"> в письменной математической речи обозначения и графические изображения числовых множеств, теоретико-множественную символику. </w:t>
            </w:r>
            <w:r>
              <w:rPr>
                <w:rStyle w:val="120"/>
                <w:rFonts w:ascii="Times New Roman" w:hAnsi="Times New Roman" w:cs="Times New Roman"/>
                <w:sz w:val="18"/>
                <w:szCs w:val="18"/>
              </w:rPr>
              <w:t>Формулировать</w:t>
            </w:r>
            <w:r>
              <w:rPr>
                <w:sz w:val="18"/>
                <w:szCs w:val="18"/>
              </w:rPr>
              <w:t xml:space="preserve"> определение квадратного корня из числа.</w:t>
            </w:r>
            <w:r>
              <w:rPr>
                <w:rStyle w:val="120"/>
                <w:rFonts w:ascii="Times New Roman" w:hAnsi="Times New Roman" w:cs="Times New Roman"/>
                <w:sz w:val="18"/>
                <w:szCs w:val="18"/>
              </w:rPr>
              <w:t xml:space="preserve"> Использовать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lastRenderedPageBreak/>
              <w:t>график функции</w:t>
            </w:r>
            <w:r>
              <w:rPr>
                <w:rStyle w:val="8pt5"/>
                <w:rFonts w:ascii="Times New Roman" w:hAnsi="Times New Roman" w:cs="Times New Roman"/>
                <w:sz w:val="18"/>
                <w:szCs w:val="18"/>
              </w:rPr>
              <w:t xml:space="preserve"> у = х</w:t>
            </w:r>
            <w:r>
              <w:rPr>
                <w:rStyle w:val="8pt5"/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для нахождения квадратных корней.</w:t>
            </w:r>
            <w:r>
              <w:rPr>
                <w:rStyle w:val="120"/>
                <w:rFonts w:ascii="Times New Roman" w:hAnsi="Times New Roman" w:cs="Times New Roman"/>
                <w:sz w:val="18"/>
                <w:szCs w:val="18"/>
              </w:rPr>
              <w:t xml:space="preserve"> Вычислять</w:t>
            </w:r>
            <w:r>
              <w:rPr>
                <w:sz w:val="18"/>
                <w:szCs w:val="18"/>
              </w:rPr>
              <w:t xml:space="preserve"> точные и приближенные значения корней, используя при необходимости калькулятор; проводить оценку квадратных корней. </w:t>
            </w:r>
            <w:r>
              <w:rPr>
                <w:rStyle w:val="aff0"/>
                <w:sz w:val="18"/>
                <w:szCs w:val="18"/>
              </w:rPr>
              <w:t>Доказывать</w:t>
            </w:r>
            <w:r>
              <w:rPr>
                <w:sz w:val="18"/>
                <w:szCs w:val="18"/>
              </w:rPr>
              <w:t xml:space="preserve"> свойства арифметических квадратных корней;</w:t>
            </w:r>
            <w:r>
              <w:rPr>
                <w:rStyle w:val="aff0"/>
                <w:b w:val="0"/>
                <w:bCs w:val="0"/>
                <w:sz w:val="18"/>
                <w:szCs w:val="18"/>
              </w:rPr>
              <w:t xml:space="preserve"> применять</w:t>
            </w:r>
            <w:r>
              <w:rPr>
                <w:sz w:val="18"/>
                <w:szCs w:val="18"/>
              </w:rPr>
              <w:t xml:space="preserve"> их для преобразования выражений. </w:t>
            </w:r>
            <w:r>
              <w:rPr>
                <w:rStyle w:val="aff0"/>
                <w:sz w:val="18"/>
                <w:szCs w:val="18"/>
              </w:rPr>
              <w:t>Вычислять</w:t>
            </w:r>
            <w:r>
              <w:rPr>
                <w:sz w:val="18"/>
                <w:szCs w:val="18"/>
              </w:rPr>
              <w:t xml:space="preserve"> значения выражений, содержащих квадратные корни;</w:t>
            </w:r>
            <w:r>
              <w:rPr>
                <w:rStyle w:val="aff0"/>
                <w:sz w:val="18"/>
                <w:szCs w:val="18"/>
              </w:rPr>
              <w:t xml:space="preserve"> выражать</w:t>
            </w:r>
            <w:r>
              <w:rPr>
                <w:sz w:val="18"/>
                <w:szCs w:val="18"/>
              </w:rPr>
              <w:t xml:space="preserve"> переменные из геометрических и физических формул. </w:t>
            </w:r>
            <w:r>
              <w:rPr>
                <w:rStyle w:val="15"/>
                <w:sz w:val="18"/>
                <w:szCs w:val="18"/>
              </w:rPr>
              <w:t>Исследовать</w:t>
            </w:r>
            <w:r>
              <w:rPr>
                <w:b/>
                <w:sz w:val="18"/>
                <w:szCs w:val="18"/>
              </w:rPr>
              <w:t xml:space="preserve"> уравнение вида</w:t>
            </w:r>
            <w:r>
              <w:rPr>
                <w:rStyle w:val="16"/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013825">
              <w:rPr>
                <w:position w:val="-4"/>
              </w:rPr>
              <w:object w:dxaOrig="700" w:dyaOrig="320" w14:anchorId="512D5586">
                <v:shape id="_x0000_i1035" type="#_x0000_t75" style="width:34.9pt;height:16.15pt" o:ole="" filled="t">
                  <v:fill opacity="0" color2="black"/>
                  <v:imagedata r:id="rId24" o:title=""/>
                </v:shape>
                <o:OLEObject Type="Embed" ProgID="Equation.3" ShapeID="_x0000_i1035" DrawAspect="Content" ObjectID="_1697728543" r:id="rId25"/>
              </w:object>
            </w:r>
            <w:r>
              <w:rPr>
                <w:rStyle w:val="16"/>
                <w:rFonts w:ascii="Times New Roman" w:hAnsi="Times New Roman" w:cs="Times New Roman"/>
                <w:b/>
                <w:sz w:val="18"/>
                <w:szCs w:val="18"/>
              </w:rPr>
              <w:t>;</w:t>
            </w:r>
            <w:r>
              <w:rPr>
                <w:b/>
                <w:sz w:val="18"/>
                <w:szCs w:val="18"/>
              </w:rPr>
              <w:t xml:space="preserve"> находить точные и приближенные корни при</w:t>
            </w:r>
            <w:r>
              <w:rPr>
                <w:rStyle w:val="16"/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16"/>
                <w:rFonts w:ascii="Times New Roman" w:hAnsi="Times New Roman" w:cs="Times New Roman"/>
                <w:b/>
                <w:sz w:val="18"/>
                <w:szCs w:val="18"/>
              </w:rPr>
              <w:t>а</w:t>
            </w:r>
            <w:r>
              <w:rPr>
                <w:b/>
                <w:sz w:val="18"/>
                <w:szCs w:val="18"/>
              </w:rPr>
              <w:t xml:space="preserve"> &gt;</w:t>
            </w:r>
            <w:proofErr w:type="gramEnd"/>
            <w:r>
              <w:rPr>
                <w:b/>
                <w:sz w:val="18"/>
                <w:szCs w:val="18"/>
              </w:rPr>
              <w:t xml:space="preserve"> 0</w:t>
            </w:r>
          </w:p>
        </w:tc>
      </w:tr>
      <w:tr w:rsidR="00B12925" w14:paraId="3C9BBBE7" w14:textId="77777777" w:rsidTr="00B12925">
        <w:trPr>
          <w:trHeight w:val="139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FF0A6E" w14:textId="77777777" w:rsidR="00B12925" w:rsidRDefault="00B12925" w:rsidP="00B129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3FCF7E" w14:textId="77777777" w:rsidR="00B12925" w:rsidRDefault="00B12925" w:rsidP="00B129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§4. ДЕЙСТВИТЕЛЬНЫЕ ЧИСЛА.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07CAB9" w14:textId="77777777" w:rsidR="00B12925" w:rsidRDefault="00B12925" w:rsidP="00B12925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2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8ECA7" w14:textId="77777777" w:rsidR="00B12925" w:rsidRDefault="00B12925" w:rsidP="00B12925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B12925" w14:paraId="2216D328" w14:textId="77777777" w:rsidTr="00B1292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8462B6" w14:textId="77777777" w:rsidR="00B12925" w:rsidRDefault="00B12925" w:rsidP="00B129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CBB922" w14:textId="77777777" w:rsidR="00B12925" w:rsidRDefault="00B12925" w:rsidP="00B129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§5. АРИФМЕТИЧЕСКИЙ КВАДРАТНЫЙ КОРЕНЬ.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8A1F1A" w14:textId="77777777" w:rsidR="00B12925" w:rsidRDefault="00B12925" w:rsidP="00B12925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2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7E271" w14:textId="77777777" w:rsidR="00B12925" w:rsidRDefault="00B12925" w:rsidP="00B12925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B12925" w14:paraId="72408FBA" w14:textId="77777777" w:rsidTr="00B12925">
        <w:trPr>
          <w:trHeight w:val="303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AF71A8" w14:textId="77777777" w:rsidR="00B12925" w:rsidRDefault="00B12925" w:rsidP="00B129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A828DA" w14:textId="77777777" w:rsidR="00B12925" w:rsidRDefault="00B12925" w:rsidP="00B129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§6. СВОЙСТВА АРИФМЕТИЧЕСКОГО КВАДРАТНОГО КОРНЯ.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33FF79" w14:textId="77777777" w:rsidR="00B12925" w:rsidRDefault="00B12925" w:rsidP="00B12925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2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C9B59" w14:textId="77777777" w:rsidR="00B12925" w:rsidRDefault="00B12925" w:rsidP="00B12925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B12925" w14:paraId="1FF21344" w14:textId="77777777" w:rsidTr="00B12925">
        <w:trPr>
          <w:trHeight w:val="260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D6D014" w14:textId="77777777" w:rsidR="00B12925" w:rsidRDefault="00B12925" w:rsidP="00B129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F94C56" w14:textId="77777777" w:rsidR="00B12925" w:rsidRDefault="00B12925" w:rsidP="00B129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§7. ПРИМЕНЕНИЕ СВОЙСТВ АРИФМЕТИЧЕСКОГО КВАДРАТНОГО КОРНЯ.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F23425" w14:textId="77777777" w:rsidR="00B12925" w:rsidRDefault="00B12925" w:rsidP="00B129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2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72C10" w14:textId="77777777" w:rsidR="00B12925" w:rsidRDefault="00B12925" w:rsidP="00B12925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B12925" w14:paraId="579EF40A" w14:textId="77777777" w:rsidTr="00B12925">
        <w:trPr>
          <w:trHeight w:val="124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D9ED0C" w14:textId="77777777" w:rsidR="00B12925" w:rsidRDefault="00B12925" w:rsidP="00B1292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67BAED" w14:textId="77777777" w:rsidR="00B12925" w:rsidRDefault="00B12925" w:rsidP="00B1292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ГЛАВА </w:t>
            </w:r>
            <w:r>
              <w:rPr>
                <w:b/>
                <w:sz w:val="20"/>
                <w:szCs w:val="20"/>
                <w:lang w:val="en-US"/>
              </w:rPr>
              <w:t>III</w:t>
            </w:r>
            <w:r>
              <w:rPr>
                <w:b/>
                <w:sz w:val="20"/>
                <w:szCs w:val="20"/>
              </w:rPr>
              <w:t>. КВАДРАТНЫЕ УРАВНЕНИЯ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7B0092" w14:textId="77777777" w:rsidR="00B12925" w:rsidRDefault="00B12925" w:rsidP="00B12925">
            <w:pPr>
              <w:jc w:val="center"/>
              <w:rPr>
                <w:rStyle w:val="15"/>
                <w:sz w:val="18"/>
                <w:szCs w:val="18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92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D1BF27" w14:textId="77777777" w:rsidR="00B12925" w:rsidRDefault="00B12925" w:rsidP="00B12925">
            <w:pPr>
              <w:pStyle w:val="ae"/>
              <w:spacing w:line="200" w:lineRule="atLeast"/>
            </w:pPr>
            <w:r>
              <w:rPr>
                <w:rStyle w:val="15"/>
                <w:sz w:val="18"/>
                <w:szCs w:val="18"/>
              </w:rPr>
              <w:t>Распознавать</w:t>
            </w:r>
            <w:r>
              <w:rPr>
                <w:sz w:val="18"/>
                <w:szCs w:val="18"/>
              </w:rPr>
              <w:t xml:space="preserve"> линейные и квадратные уравнения, целые и дробные уравнения. </w:t>
            </w:r>
            <w:proofErr w:type="gramStart"/>
            <w:r>
              <w:rPr>
                <w:rStyle w:val="15"/>
                <w:sz w:val="18"/>
                <w:szCs w:val="18"/>
              </w:rPr>
              <w:t>Решать</w:t>
            </w:r>
            <w:r>
              <w:rPr>
                <w:sz w:val="18"/>
                <w:szCs w:val="18"/>
              </w:rPr>
              <w:t xml:space="preserve">  квадратные</w:t>
            </w:r>
            <w:proofErr w:type="gramEnd"/>
            <w:r>
              <w:rPr>
                <w:sz w:val="18"/>
                <w:szCs w:val="18"/>
              </w:rPr>
              <w:t xml:space="preserve"> уравнения, а также уравнения, сводящиеся к ним;</w:t>
            </w:r>
            <w:r>
              <w:rPr>
                <w:rStyle w:val="15"/>
                <w:sz w:val="18"/>
                <w:szCs w:val="18"/>
              </w:rPr>
              <w:t xml:space="preserve"> решать</w:t>
            </w:r>
            <w:r>
              <w:rPr>
                <w:sz w:val="18"/>
                <w:szCs w:val="18"/>
              </w:rPr>
              <w:t xml:space="preserve"> дробно-рациональные уравнения. </w:t>
            </w:r>
            <w:r>
              <w:rPr>
                <w:rStyle w:val="15"/>
                <w:sz w:val="18"/>
                <w:szCs w:val="18"/>
              </w:rPr>
              <w:t>Исследовать</w:t>
            </w:r>
            <w:r>
              <w:rPr>
                <w:sz w:val="18"/>
                <w:szCs w:val="18"/>
              </w:rPr>
              <w:t xml:space="preserve"> квадратные уравнения по дискриминанту и коэффициентам. </w:t>
            </w:r>
            <w:r>
              <w:rPr>
                <w:rStyle w:val="15"/>
                <w:sz w:val="18"/>
                <w:szCs w:val="18"/>
              </w:rPr>
              <w:t>Решать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текстовые задачи алгебраическим способом: переходить от словесной формулировки условия задачи к алгебраической модели путем составления уравнения; решать составленное уравнение;</w:t>
            </w:r>
            <w:r>
              <w:rPr>
                <w:rStyle w:val="15"/>
                <w:b w:val="0"/>
                <w:bCs w:val="0"/>
                <w:sz w:val="18"/>
                <w:szCs w:val="18"/>
              </w:rPr>
              <w:t xml:space="preserve"> интерпретировать</w:t>
            </w:r>
            <w:r>
              <w:rPr>
                <w:sz w:val="18"/>
                <w:szCs w:val="18"/>
              </w:rPr>
              <w:t xml:space="preserve"> результат.</w:t>
            </w:r>
          </w:p>
        </w:tc>
      </w:tr>
      <w:tr w:rsidR="00B12925" w14:paraId="28A8E106" w14:textId="77777777" w:rsidTr="00B12925">
        <w:trPr>
          <w:trHeight w:val="101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04F84E" w14:textId="77777777" w:rsidR="00B12925" w:rsidRDefault="00B12925" w:rsidP="00B129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B6858D" w14:textId="77777777" w:rsidR="00B12925" w:rsidRDefault="00B12925" w:rsidP="00B129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§8. КВАДРАТНОЕ УРАВНЕНИЕ И ЕГО КОРНИ.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2E5B6D" w14:textId="77777777" w:rsidR="00B12925" w:rsidRDefault="00B12925" w:rsidP="00B129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2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618FA" w14:textId="77777777" w:rsidR="00B12925" w:rsidRDefault="00B12925" w:rsidP="00B12925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B12925" w14:paraId="54C5B3E6" w14:textId="77777777" w:rsidTr="00B12925">
        <w:trPr>
          <w:trHeight w:val="314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CD717A" w14:textId="77777777" w:rsidR="00B12925" w:rsidRDefault="00B12925" w:rsidP="00B12925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74E67" w14:textId="77777777" w:rsidR="00B12925" w:rsidRDefault="00B12925" w:rsidP="00B129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ФОРМУЛА КОРНЕЙ КВАДРАТНОГО УРАВНЕНИЯ.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D7B3A3" w14:textId="77777777" w:rsidR="00B12925" w:rsidRDefault="00B12925" w:rsidP="00B129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2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3558B" w14:textId="77777777" w:rsidR="00B12925" w:rsidRDefault="00B12925" w:rsidP="00B12925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B12925" w14:paraId="32E859F7" w14:textId="77777777" w:rsidTr="00B12925">
        <w:trPr>
          <w:trHeight w:val="165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9368CE" w14:textId="77777777" w:rsidR="00B12925" w:rsidRDefault="00B12925" w:rsidP="00B1292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28700B" w14:textId="77777777" w:rsidR="00B12925" w:rsidRDefault="00B12925" w:rsidP="00B12925">
            <w:pPr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§9</w:t>
            </w:r>
            <w:r>
              <w:rPr>
                <w:sz w:val="20"/>
                <w:szCs w:val="20"/>
              </w:rPr>
              <w:t>. ДРОБНЫЕ РАЦИОНАЛЬНЫЕ УРАВНЕНИЯ.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5F1B3B" w14:textId="77777777" w:rsidR="00B12925" w:rsidRDefault="00B12925" w:rsidP="00B12925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2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479FB" w14:textId="77777777" w:rsidR="00B12925" w:rsidRDefault="00B12925" w:rsidP="00B12925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B12925" w14:paraId="04DF8F9C" w14:textId="77777777" w:rsidTr="00B12925">
        <w:trPr>
          <w:trHeight w:val="283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D03306" w14:textId="77777777" w:rsidR="00B12925" w:rsidRDefault="00B12925" w:rsidP="00B1292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421BEF" w14:textId="77777777" w:rsidR="00B12925" w:rsidRDefault="00B12925" w:rsidP="00B1292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ГЛАВА </w:t>
            </w:r>
            <w:r>
              <w:rPr>
                <w:b/>
                <w:sz w:val="20"/>
                <w:szCs w:val="20"/>
                <w:lang w:val="en-US"/>
              </w:rPr>
              <w:t>IV</w:t>
            </w:r>
            <w:r>
              <w:rPr>
                <w:b/>
                <w:sz w:val="20"/>
                <w:szCs w:val="20"/>
              </w:rPr>
              <w:t>. НЕРАВЕНСТВА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3686DA" w14:textId="77777777" w:rsidR="00B12925" w:rsidRDefault="00B12925" w:rsidP="00B12925">
            <w:pPr>
              <w:jc w:val="center"/>
              <w:rPr>
                <w:rStyle w:val="110"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92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029AC" w14:textId="77777777" w:rsidR="00B12925" w:rsidRDefault="00B12925" w:rsidP="00B12925">
            <w:pPr>
              <w:spacing w:line="200" w:lineRule="atLeast"/>
              <w:rPr>
                <w:rStyle w:val="8"/>
                <w:sz w:val="18"/>
                <w:szCs w:val="18"/>
              </w:rPr>
            </w:pPr>
            <w:r>
              <w:rPr>
                <w:rStyle w:val="110"/>
                <w:sz w:val="18"/>
                <w:szCs w:val="18"/>
              </w:rPr>
              <w:t>Находить, анализировать, сопоставлять</w:t>
            </w:r>
            <w:r>
              <w:rPr>
                <w:sz w:val="18"/>
                <w:szCs w:val="18"/>
              </w:rPr>
              <w:t xml:space="preserve"> числовые характеристики объектов окружающего мира. </w:t>
            </w:r>
            <w:r>
              <w:rPr>
                <w:rStyle w:val="110"/>
                <w:sz w:val="18"/>
                <w:szCs w:val="18"/>
              </w:rPr>
              <w:t>Использовать</w:t>
            </w:r>
            <w:r>
              <w:rPr>
                <w:b/>
                <w:sz w:val="18"/>
                <w:szCs w:val="18"/>
              </w:rPr>
              <w:t xml:space="preserve"> разные формы записи приближенных значений; делать выводы о точности приближения по </w:t>
            </w:r>
            <w:proofErr w:type="gramStart"/>
            <w:r>
              <w:rPr>
                <w:b/>
                <w:sz w:val="18"/>
                <w:szCs w:val="18"/>
              </w:rPr>
              <w:t>записи  приближенного</w:t>
            </w:r>
            <w:proofErr w:type="gramEnd"/>
            <w:r>
              <w:rPr>
                <w:b/>
                <w:sz w:val="18"/>
                <w:szCs w:val="18"/>
              </w:rPr>
              <w:t xml:space="preserve"> значения. </w:t>
            </w:r>
            <w:r>
              <w:rPr>
                <w:rStyle w:val="110"/>
                <w:sz w:val="18"/>
                <w:szCs w:val="18"/>
              </w:rPr>
              <w:t>Выполнять</w:t>
            </w:r>
            <w:r>
              <w:rPr>
                <w:sz w:val="18"/>
                <w:szCs w:val="18"/>
              </w:rPr>
              <w:t xml:space="preserve"> вычисления с реальными данными. </w:t>
            </w:r>
            <w:r>
              <w:rPr>
                <w:rStyle w:val="110"/>
                <w:sz w:val="18"/>
                <w:szCs w:val="18"/>
              </w:rPr>
              <w:t>Выполнять</w:t>
            </w:r>
            <w:r>
              <w:rPr>
                <w:sz w:val="18"/>
                <w:szCs w:val="18"/>
              </w:rPr>
              <w:t xml:space="preserve"> прикидку и оценку результатов вычислений. </w:t>
            </w:r>
            <w:r>
              <w:rPr>
                <w:rStyle w:val="100"/>
                <w:sz w:val="18"/>
                <w:szCs w:val="18"/>
              </w:rPr>
              <w:t>Формулировать</w:t>
            </w:r>
            <w:r>
              <w:rPr>
                <w:sz w:val="18"/>
                <w:szCs w:val="18"/>
              </w:rPr>
              <w:t xml:space="preserve"> свойства числовых неравенств,</w:t>
            </w:r>
            <w:r>
              <w:rPr>
                <w:rStyle w:val="100"/>
                <w:sz w:val="18"/>
                <w:szCs w:val="18"/>
              </w:rPr>
              <w:t xml:space="preserve"> иллюстрировать</w:t>
            </w:r>
            <w:r>
              <w:rPr>
                <w:sz w:val="18"/>
                <w:szCs w:val="18"/>
              </w:rPr>
              <w:t xml:space="preserve"> их на координатной прямой,</w:t>
            </w:r>
            <w:r>
              <w:rPr>
                <w:rStyle w:val="100"/>
                <w:sz w:val="18"/>
                <w:szCs w:val="18"/>
              </w:rPr>
              <w:t xml:space="preserve"> доказывать </w:t>
            </w:r>
            <w:r>
              <w:rPr>
                <w:sz w:val="18"/>
                <w:szCs w:val="18"/>
              </w:rPr>
              <w:t>алгебраически;</w:t>
            </w:r>
            <w:r>
              <w:rPr>
                <w:rStyle w:val="100"/>
                <w:sz w:val="18"/>
                <w:szCs w:val="18"/>
              </w:rPr>
              <w:t xml:space="preserve"> применять</w:t>
            </w:r>
            <w:r>
              <w:rPr>
                <w:sz w:val="18"/>
                <w:szCs w:val="18"/>
              </w:rPr>
              <w:t xml:space="preserve"> свойства неравенств при решении задач. </w:t>
            </w:r>
            <w:r>
              <w:rPr>
                <w:rStyle w:val="100"/>
                <w:sz w:val="18"/>
                <w:szCs w:val="18"/>
              </w:rPr>
              <w:t>Распознавать</w:t>
            </w:r>
            <w:r>
              <w:rPr>
                <w:sz w:val="18"/>
                <w:szCs w:val="18"/>
              </w:rPr>
              <w:t xml:space="preserve"> линейные неравенства. </w:t>
            </w:r>
            <w:r>
              <w:rPr>
                <w:rStyle w:val="100"/>
                <w:sz w:val="18"/>
                <w:szCs w:val="18"/>
              </w:rPr>
              <w:t>Решать</w:t>
            </w:r>
            <w:r>
              <w:rPr>
                <w:sz w:val="18"/>
                <w:szCs w:val="18"/>
              </w:rPr>
              <w:t xml:space="preserve"> линейные неравенства, системы линейных неравенств.</w:t>
            </w:r>
          </w:p>
          <w:p w14:paraId="77AB621B" w14:textId="77777777" w:rsidR="00B12925" w:rsidRDefault="00B12925" w:rsidP="00B12925">
            <w:pPr>
              <w:pStyle w:val="ae"/>
              <w:spacing w:line="200" w:lineRule="atLeast"/>
            </w:pPr>
            <w:r>
              <w:rPr>
                <w:rStyle w:val="8"/>
                <w:rFonts w:cs="Times New Roman"/>
                <w:sz w:val="18"/>
                <w:szCs w:val="18"/>
              </w:rPr>
              <w:t>Приводить</w:t>
            </w:r>
            <w:r>
              <w:rPr>
                <w:sz w:val="18"/>
                <w:szCs w:val="18"/>
              </w:rPr>
              <w:t xml:space="preserve"> примеры конечных и бесконечных множеств. Находить объединение и пересечение множеств. </w:t>
            </w:r>
            <w:r>
              <w:rPr>
                <w:rStyle w:val="8"/>
                <w:rFonts w:cs="Times New Roman"/>
                <w:sz w:val="18"/>
                <w:szCs w:val="18"/>
              </w:rPr>
              <w:t>Приводить</w:t>
            </w:r>
            <w:r>
              <w:rPr>
                <w:sz w:val="18"/>
                <w:szCs w:val="18"/>
              </w:rPr>
              <w:t xml:space="preserve"> примеры несложных классификаций. </w:t>
            </w:r>
            <w:r>
              <w:rPr>
                <w:rStyle w:val="8"/>
                <w:rFonts w:cs="Times New Roman"/>
                <w:sz w:val="18"/>
                <w:szCs w:val="18"/>
              </w:rPr>
              <w:t>Использовать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теоретико-множественную символику и язык при решении задач в </w:t>
            </w:r>
            <w:proofErr w:type="gramStart"/>
            <w:r>
              <w:rPr>
                <w:sz w:val="18"/>
                <w:szCs w:val="18"/>
              </w:rPr>
              <w:t>ходе  изучения</w:t>
            </w:r>
            <w:proofErr w:type="gramEnd"/>
            <w:r>
              <w:rPr>
                <w:sz w:val="18"/>
                <w:szCs w:val="18"/>
              </w:rPr>
              <w:t xml:space="preserve"> различных разделов курса. </w:t>
            </w:r>
            <w:r>
              <w:rPr>
                <w:rStyle w:val="8"/>
                <w:rFonts w:cs="Times New Roman"/>
                <w:sz w:val="18"/>
                <w:szCs w:val="18"/>
              </w:rPr>
              <w:t>Иллюстрировать</w:t>
            </w:r>
            <w:r>
              <w:rPr>
                <w:sz w:val="18"/>
                <w:szCs w:val="18"/>
              </w:rPr>
              <w:t xml:space="preserve"> математические понятия и утверждения примерами.</w:t>
            </w:r>
            <w:r>
              <w:rPr>
                <w:rStyle w:val="8"/>
                <w:rFonts w:cs="Times New Roman"/>
                <w:sz w:val="18"/>
                <w:szCs w:val="18"/>
              </w:rPr>
              <w:t xml:space="preserve"> Использовать</w:t>
            </w:r>
            <w:r>
              <w:rPr>
                <w:sz w:val="18"/>
                <w:szCs w:val="18"/>
              </w:rPr>
              <w:t xml:space="preserve"> примеры и </w:t>
            </w:r>
            <w:proofErr w:type="gramStart"/>
            <w:r>
              <w:rPr>
                <w:sz w:val="18"/>
                <w:szCs w:val="18"/>
              </w:rPr>
              <w:t>контр примеры</w:t>
            </w:r>
            <w:proofErr w:type="gramEnd"/>
            <w:r>
              <w:rPr>
                <w:sz w:val="18"/>
                <w:szCs w:val="18"/>
              </w:rPr>
              <w:t xml:space="preserve"> в аргументации. </w:t>
            </w:r>
            <w:r>
              <w:rPr>
                <w:rStyle w:val="8"/>
                <w:rFonts w:cs="Times New Roman"/>
                <w:sz w:val="18"/>
                <w:szCs w:val="18"/>
              </w:rPr>
              <w:t>Конструировать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математические предложения с помощью связок</w:t>
            </w:r>
            <w:r>
              <w:rPr>
                <w:rStyle w:val="8pt2"/>
                <w:rFonts w:cs="Times New Roman"/>
                <w:sz w:val="18"/>
                <w:szCs w:val="18"/>
              </w:rPr>
              <w:t xml:space="preserve"> если ..., то ..., в том и только том случае,</w:t>
            </w:r>
            <w:r>
              <w:rPr>
                <w:sz w:val="18"/>
                <w:szCs w:val="18"/>
              </w:rPr>
              <w:t xml:space="preserve"> логических связок</w:t>
            </w:r>
            <w:r>
              <w:rPr>
                <w:rStyle w:val="8pt2"/>
                <w:rFonts w:cs="Times New Roman"/>
                <w:sz w:val="18"/>
                <w:szCs w:val="18"/>
              </w:rPr>
              <w:t xml:space="preserve"> и, или</w:t>
            </w:r>
          </w:p>
        </w:tc>
      </w:tr>
      <w:tr w:rsidR="00B12925" w14:paraId="27ECB4C2" w14:textId="77777777" w:rsidTr="00B12925">
        <w:trPr>
          <w:trHeight w:val="259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95196F" w14:textId="77777777" w:rsidR="00B12925" w:rsidRDefault="00B12925" w:rsidP="00B1292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FD6EEB" w14:textId="77777777" w:rsidR="00B12925" w:rsidRDefault="00B12925" w:rsidP="00B12925">
            <w:pPr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§10</w:t>
            </w:r>
            <w:r>
              <w:rPr>
                <w:sz w:val="20"/>
                <w:szCs w:val="20"/>
              </w:rPr>
              <w:t>. ЧИСЛОВЫЕ НЕРАВЕНСТВА И ИХ СВОЙСТВА.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952508" w14:textId="77777777" w:rsidR="00B12925" w:rsidRDefault="00B12925" w:rsidP="00B129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2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A80D1" w14:textId="77777777" w:rsidR="00B12925" w:rsidRDefault="00B12925" w:rsidP="00B12925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B12925" w14:paraId="14C2463C" w14:textId="77777777" w:rsidTr="00B12925">
        <w:trPr>
          <w:trHeight w:val="235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DF405B" w14:textId="77777777" w:rsidR="00B12925" w:rsidRDefault="00B12925" w:rsidP="00B1292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B4C0A6" w14:textId="77777777" w:rsidR="00B12925" w:rsidRDefault="00B12925" w:rsidP="00B12925">
            <w:pPr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§11</w:t>
            </w:r>
            <w:r>
              <w:rPr>
                <w:sz w:val="20"/>
                <w:szCs w:val="20"/>
              </w:rPr>
              <w:t>. НЕРАВЕНСТВА С ОДНОЙ ПЕРЕМЕННОЙ И ИХ СИСТЕМЫ.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4F4EC2" w14:textId="77777777" w:rsidR="00B12925" w:rsidRDefault="00B12925" w:rsidP="00B12925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2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D59FE" w14:textId="77777777" w:rsidR="00B12925" w:rsidRDefault="00B12925" w:rsidP="00B12925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B12925" w14:paraId="5C3282F6" w14:textId="77777777" w:rsidTr="00B12925">
        <w:trPr>
          <w:trHeight w:val="312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0D20EB" w14:textId="77777777" w:rsidR="00B12925" w:rsidRDefault="00B12925" w:rsidP="00B1292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B4CF42" w14:textId="77777777" w:rsidR="00B12925" w:rsidRDefault="00B12925" w:rsidP="00B1292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ГЛАВА </w:t>
            </w:r>
            <w:r>
              <w:rPr>
                <w:b/>
                <w:sz w:val="20"/>
                <w:szCs w:val="20"/>
                <w:lang w:val="en-US"/>
              </w:rPr>
              <w:t>V</w:t>
            </w:r>
            <w:r>
              <w:rPr>
                <w:b/>
                <w:sz w:val="20"/>
                <w:szCs w:val="20"/>
              </w:rPr>
              <w:t>. СТЕПЕНЬ С ЦЕЛЫМ ПОКАЗАТЕЛЕМ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7FE26F" w14:textId="77777777" w:rsidR="00B12925" w:rsidRDefault="00B12925" w:rsidP="00B12925">
            <w:pPr>
              <w:jc w:val="center"/>
              <w:rPr>
                <w:rStyle w:val="aff0"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92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1E6C6D" w14:textId="77777777" w:rsidR="00B12925" w:rsidRDefault="00B12925" w:rsidP="00B12925">
            <w:r>
              <w:rPr>
                <w:rStyle w:val="aff0"/>
                <w:sz w:val="18"/>
                <w:szCs w:val="18"/>
              </w:rPr>
              <w:t>Формулировать</w:t>
            </w:r>
            <w:r>
              <w:rPr>
                <w:sz w:val="18"/>
                <w:szCs w:val="18"/>
              </w:rPr>
              <w:t xml:space="preserve"> определение степени с целым показателем.</w:t>
            </w:r>
            <w:r>
              <w:rPr>
                <w:rStyle w:val="aff0"/>
                <w:sz w:val="18"/>
                <w:szCs w:val="18"/>
              </w:rPr>
              <w:t xml:space="preserve"> Формулировать, записывать</w:t>
            </w:r>
            <w:r>
              <w:rPr>
                <w:sz w:val="18"/>
                <w:szCs w:val="18"/>
              </w:rPr>
              <w:t xml:space="preserve"> в символической форме и</w:t>
            </w:r>
            <w:r>
              <w:rPr>
                <w:rStyle w:val="aff0"/>
                <w:sz w:val="18"/>
                <w:szCs w:val="18"/>
              </w:rPr>
              <w:t xml:space="preserve"> иллюстрировать</w:t>
            </w:r>
            <w:r>
              <w:rPr>
                <w:sz w:val="18"/>
                <w:szCs w:val="18"/>
              </w:rPr>
              <w:t xml:space="preserve"> примерами свойства степени с целым показателем;</w:t>
            </w:r>
            <w:r>
              <w:rPr>
                <w:rStyle w:val="aff0"/>
                <w:sz w:val="18"/>
                <w:szCs w:val="18"/>
              </w:rPr>
              <w:t xml:space="preserve"> применять</w:t>
            </w:r>
            <w:r>
              <w:rPr>
                <w:sz w:val="18"/>
                <w:szCs w:val="18"/>
              </w:rPr>
              <w:t xml:space="preserve"> свойства степени для преобразования выражений и вычислений. </w:t>
            </w:r>
            <w:r>
              <w:rPr>
                <w:rStyle w:val="aff0"/>
                <w:sz w:val="18"/>
                <w:szCs w:val="18"/>
              </w:rPr>
              <w:t>Извлекать</w:t>
            </w:r>
            <w:r>
              <w:rPr>
                <w:sz w:val="18"/>
                <w:szCs w:val="18"/>
              </w:rPr>
              <w:t xml:space="preserve"> информацию из таблиц и диаграмм,</w:t>
            </w:r>
            <w:r>
              <w:rPr>
                <w:rStyle w:val="aff0"/>
                <w:sz w:val="18"/>
                <w:szCs w:val="18"/>
              </w:rPr>
              <w:t xml:space="preserve"> выполнять</w:t>
            </w:r>
            <w:r>
              <w:rPr>
                <w:sz w:val="18"/>
                <w:szCs w:val="18"/>
              </w:rPr>
              <w:t xml:space="preserve"> вычисления по табличным данным.</w:t>
            </w:r>
            <w:r>
              <w:rPr>
                <w:rStyle w:val="aff0"/>
                <w:sz w:val="18"/>
                <w:szCs w:val="18"/>
              </w:rPr>
              <w:t xml:space="preserve"> Определять </w:t>
            </w:r>
            <w:r>
              <w:rPr>
                <w:sz w:val="18"/>
                <w:szCs w:val="18"/>
              </w:rPr>
              <w:t xml:space="preserve">по диаграммам наибольшие и наименьшие данные, </w:t>
            </w:r>
            <w:r>
              <w:rPr>
                <w:rStyle w:val="15"/>
                <w:sz w:val="18"/>
                <w:szCs w:val="18"/>
              </w:rPr>
              <w:t>сравнивать</w:t>
            </w:r>
            <w:r>
              <w:rPr>
                <w:sz w:val="18"/>
                <w:szCs w:val="18"/>
              </w:rPr>
              <w:t xml:space="preserve"> величины. </w:t>
            </w:r>
            <w:r>
              <w:rPr>
                <w:rStyle w:val="15"/>
                <w:sz w:val="18"/>
                <w:szCs w:val="18"/>
              </w:rPr>
              <w:t>Представлять</w:t>
            </w:r>
            <w:r>
              <w:rPr>
                <w:sz w:val="18"/>
                <w:szCs w:val="18"/>
              </w:rPr>
              <w:t xml:space="preserve"> информацию в виде таблиц, столбча</w:t>
            </w:r>
            <w:r>
              <w:rPr>
                <w:sz w:val="18"/>
                <w:szCs w:val="18"/>
              </w:rPr>
              <w:softHyphen/>
              <w:t xml:space="preserve">тых и круговых диаграмм, в том числе с помощью компьютерных программ. </w:t>
            </w:r>
            <w:r>
              <w:rPr>
                <w:rStyle w:val="15"/>
                <w:sz w:val="18"/>
                <w:szCs w:val="18"/>
              </w:rPr>
              <w:t>Приводить</w:t>
            </w:r>
            <w:r>
              <w:rPr>
                <w:b/>
                <w:sz w:val="18"/>
                <w:szCs w:val="18"/>
              </w:rPr>
              <w:t xml:space="preserve"> содержательные примеры использования средних для описания данных (уровень воды в водоеме, спортивные показатели, определение границ климати</w:t>
            </w:r>
            <w:r>
              <w:rPr>
                <w:b/>
                <w:sz w:val="18"/>
                <w:szCs w:val="18"/>
              </w:rPr>
              <w:softHyphen/>
              <w:t>ческих зон)</w:t>
            </w:r>
          </w:p>
        </w:tc>
      </w:tr>
      <w:tr w:rsidR="00B12925" w14:paraId="027DBC52" w14:textId="77777777" w:rsidTr="00B12925">
        <w:trPr>
          <w:trHeight w:val="258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D710C1" w14:textId="77777777" w:rsidR="00B12925" w:rsidRDefault="00B12925" w:rsidP="00B12925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AA797C" w14:textId="77777777" w:rsidR="00B12925" w:rsidRDefault="00B12925" w:rsidP="00B12925">
            <w:pPr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§12</w:t>
            </w:r>
            <w:r>
              <w:rPr>
                <w:sz w:val="20"/>
                <w:szCs w:val="20"/>
              </w:rPr>
              <w:t>. СТЕПЕНЬ С ЦЕЛЫМ ПОКАЗАТЕЛЕМ И ЕЕ СВОЙСТВА.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033474" w14:textId="77777777" w:rsidR="00B12925" w:rsidRDefault="00B12925" w:rsidP="00B12925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2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03EFF" w14:textId="77777777" w:rsidR="00B12925" w:rsidRDefault="00B12925" w:rsidP="00B12925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B12925" w14:paraId="3738D423" w14:textId="77777777" w:rsidTr="00B12925">
        <w:trPr>
          <w:trHeight w:val="262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AE36AF" w14:textId="77777777" w:rsidR="00B12925" w:rsidRDefault="00B12925" w:rsidP="00B12925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74A774" w14:textId="77777777" w:rsidR="00B12925" w:rsidRDefault="00B12925" w:rsidP="00B12925">
            <w:pPr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§13</w:t>
            </w:r>
            <w:r>
              <w:rPr>
                <w:sz w:val="20"/>
                <w:szCs w:val="20"/>
              </w:rPr>
              <w:t>. ЭЛЕМЕНТЫ СТАТИСТИКИ.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48C962" w14:textId="77777777" w:rsidR="00B12925" w:rsidRDefault="00B12925" w:rsidP="00B12925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2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28FF0" w14:textId="77777777" w:rsidR="00B12925" w:rsidRDefault="00B12925" w:rsidP="00B12925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B12925" w14:paraId="6F4D7960" w14:textId="77777777" w:rsidTr="00B12925">
        <w:trPr>
          <w:trHeight w:val="315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2F166A" w14:textId="77777777" w:rsidR="00B12925" w:rsidRDefault="00B12925" w:rsidP="00B12925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7B8FDD" w14:textId="77777777" w:rsidR="00B12925" w:rsidRDefault="00B12925" w:rsidP="00B129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ИТОГОВОЕ ПОВТОРЕНИЕ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4AE354" w14:textId="77777777" w:rsidR="00B12925" w:rsidRDefault="00E61CA1" w:rsidP="00B1292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009BF" w14:textId="77777777" w:rsidR="00B12925" w:rsidRDefault="00B12925" w:rsidP="00B129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Знать </w:t>
            </w:r>
            <w:r>
              <w:rPr>
                <w:sz w:val="18"/>
                <w:szCs w:val="18"/>
              </w:rPr>
              <w:t>материал, изученный в курсе математики за 8 класс</w:t>
            </w:r>
          </w:p>
          <w:p w14:paraId="7E82C484" w14:textId="77777777" w:rsidR="00B12925" w:rsidRDefault="00B12925" w:rsidP="00B129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Уметь</w:t>
            </w:r>
            <w:r>
              <w:rPr>
                <w:sz w:val="18"/>
                <w:szCs w:val="18"/>
              </w:rPr>
              <w:t xml:space="preserve"> применять полученные знания на практике.</w:t>
            </w:r>
          </w:p>
          <w:p w14:paraId="79B9FDE0" w14:textId="77777777" w:rsidR="00B12925" w:rsidRDefault="00B12925" w:rsidP="00B12925">
            <w:pPr>
              <w:snapToGrid w:val="0"/>
            </w:pPr>
            <w:r>
              <w:rPr>
                <w:b/>
                <w:sz w:val="18"/>
                <w:szCs w:val="18"/>
              </w:rPr>
              <w:t xml:space="preserve">Уметь </w:t>
            </w:r>
            <w:r>
              <w:rPr>
                <w:sz w:val="18"/>
                <w:szCs w:val="18"/>
              </w:rPr>
              <w:t>логически мыслить, отстаивать свою точку зрения и выслушивать мнение других, работать в команде.</w:t>
            </w:r>
          </w:p>
        </w:tc>
      </w:tr>
    </w:tbl>
    <w:p w14:paraId="0A365396" w14:textId="77777777" w:rsidR="00B12925" w:rsidRDefault="00B12925" w:rsidP="00B12925">
      <w:pPr>
        <w:ind w:left="284"/>
        <w:jc w:val="center"/>
        <w:rPr>
          <w:b/>
          <w:sz w:val="32"/>
          <w:szCs w:val="32"/>
        </w:rPr>
      </w:pPr>
      <w:r w:rsidRPr="00334582">
        <w:rPr>
          <w:b/>
          <w:sz w:val="32"/>
          <w:szCs w:val="32"/>
        </w:rPr>
        <w:t>Календарно-темати</w:t>
      </w:r>
      <w:r>
        <w:rPr>
          <w:b/>
          <w:sz w:val="32"/>
          <w:szCs w:val="32"/>
        </w:rPr>
        <w:t xml:space="preserve">ческое планирование по алгебре </w:t>
      </w:r>
      <w:r w:rsidRPr="0033458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 класс</w:t>
      </w:r>
    </w:p>
    <w:p w14:paraId="613150C5" w14:textId="77777777" w:rsidR="00B12925" w:rsidRPr="00334582" w:rsidRDefault="00B12925" w:rsidP="00B12925">
      <w:pPr>
        <w:ind w:left="28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(4</w:t>
      </w:r>
      <w:r w:rsidRPr="00334582">
        <w:rPr>
          <w:b/>
          <w:sz w:val="32"/>
          <w:szCs w:val="32"/>
        </w:rPr>
        <w:t xml:space="preserve"> час</w:t>
      </w:r>
      <w:r>
        <w:rPr>
          <w:b/>
          <w:sz w:val="32"/>
          <w:szCs w:val="32"/>
        </w:rPr>
        <w:t>а в неделю в 1полугодии, 3 часа – во 2 полугодии</w:t>
      </w:r>
      <w:r w:rsidRPr="0033458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BF48702" w14:textId="77777777" w:rsidR="00B12925" w:rsidRDefault="00B12925" w:rsidP="00B12925">
      <w:pPr>
        <w:jc w:val="both"/>
      </w:pPr>
    </w:p>
    <w:tbl>
      <w:tblPr>
        <w:tblW w:w="1573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41"/>
        <w:gridCol w:w="559"/>
        <w:gridCol w:w="292"/>
        <w:gridCol w:w="992"/>
        <w:gridCol w:w="992"/>
        <w:gridCol w:w="996"/>
        <w:gridCol w:w="996"/>
        <w:gridCol w:w="560"/>
        <w:gridCol w:w="6662"/>
        <w:gridCol w:w="1701"/>
        <w:gridCol w:w="1134"/>
      </w:tblGrid>
      <w:tr w:rsidR="00B12925" w:rsidRPr="001F33A2" w14:paraId="3A36F0AB" w14:textId="77777777" w:rsidTr="00B12925">
        <w:trPr>
          <w:trHeight w:val="571"/>
        </w:trPr>
        <w:tc>
          <w:tcPr>
            <w:tcW w:w="1702" w:type="dxa"/>
            <w:gridSpan w:val="4"/>
            <w:tcBorders>
              <w:bottom w:val="single" w:sz="4" w:space="0" w:color="4F81BD"/>
            </w:tcBorders>
            <w:shd w:val="clear" w:color="auto" w:fill="auto"/>
          </w:tcPr>
          <w:p w14:paraId="2EEC31B8" w14:textId="77777777" w:rsidR="00B12925" w:rsidRPr="00D1463C" w:rsidRDefault="00B12925" w:rsidP="00B12925">
            <w:pPr>
              <w:jc w:val="center"/>
              <w:rPr>
                <w:rFonts w:eastAsia="Calibri"/>
                <w:b/>
              </w:rPr>
            </w:pPr>
            <w:r w:rsidRPr="00D1463C">
              <w:rPr>
                <w:rFonts w:eastAsia="Calibri"/>
                <w:b/>
                <w:sz w:val="22"/>
                <w:szCs w:val="22"/>
              </w:rPr>
              <w:lastRenderedPageBreak/>
              <w:t>Дата    8 А</w:t>
            </w:r>
          </w:p>
        </w:tc>
        <w:tc>
          <w:tcPr>
            <w:tcW w:w="1984" w:type="dxa"/>
            <w:gridSpan w:val="2"/>
            <w:tcBorders>
              <w:bottom w:val="single" w:sz="4" w:space="0" w:color="4F81BD"/>
            </w:tcBorders>
            <w:shd w:val="clear" w:color="auto" w:fill="auto"/>
          </w:tcPr>
          <w:p w14:paraId="363C1917" w14:textId="77777777" w:rsidR="00B12925" w:rsidRPr="00D1463C" w:rsidRDefault="00B12925" w:rsidP="00B12925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1992" w:type="dxa"/>
            <w:gridSpan w:val="2"/>
            <w:shd w:val="clear" w:color="auto" w:fill="auto"/>
          </w:tcPr>
          <w:p w14:paraId="3A9B5881" w14:textId="77777777" w:rsidR="00B12925" w:rsidRPr="00D1463C" w:rsidRDefault="00B12925" w:rsidP="00B12925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560" w:type="dxa"/>
            <w:vMerge w:val="restart"/>
            <w:shd w:val="clear" w:color="auto" w:fill="auto"/>
          </w:tcPr>
          <w:p w14:paraId="749F1BD6" w14:textId="77777777" w:rsidR="00B12925" w:rsidRPr="00D1463C" w:rsidRDefault="00B12925" w:rsidP="00B12925">
            <w:pPr>
              <w:jc w:val="center"/>
              <w:rPr>
                <w:rFonts w:eastAsia="Calibri"/>
                <w:b/>
              </w:rPr>
            </w:pPr>
            <w:r w:rsidRPr="00D1463C">
              <w:rPr>
                <w:rFonts w:eastAsia="Calibri"/>
                <w:b/>
                <w:sz w:val="22"/>
                <w:szCs w:val="22"/>
              </w:rPr>
              <w:t>№</w:t>
            </w:r>
          </w:p>
          <w:p w14:paraId="16FBCBD1" w14:textId="77777777" w:rsidR="00B12925" w:rsidRPr="00D1463C" w:rsidRDefault="00B12925" w:rsidP="00B12925">
            <w:pPr>
              <w:jc w:val="center"/>
              <w:rPr>
                <w:rFonts w:eastAsia="Calibri"/>
                <w:b/>
              </w:rPr>
            </w:pPr>
            <w:r w:rsidRPr="00D1463C">
              <w:rPr>
                <w:rFonts w:eastAsia="Calibri"/>
                <w:b/>
                <w:sz w:val="22"/>
                <w:szCs w:val="22"/>
              </w:rPr>
              <w:t>п/п</w:t>
            </w:r>
          </w:p>
        </w:tc>
        <w:tc>
          <w:tcPr>
            <w:tcW w:w="6662" w:type="dxa"/>
            <w:vMerge w:val="restart"/>
            <w:shd w:val="clear" w:color="auto" w:fill="auto"/>
          </w:tcPr>
          <w:p w14:paraId="54C6DA21" w14:textId="77777777" w:rsidR="00B12925" w:rsidRPr="00D1463C" w:rsidRDefault="00B12925" w:rsidP="00B12925">
            <w:pPr>
              <w:jc w:val="center"/>
              <w:rPr>
                <w:rFonts w:eastAsia="Calibri"/>
                <w:b/>
              </w:rPr>
            </w:pPr>
            <w:r w:rsidRPr="00D1463C">
              <w:rPr>
                <w:rFonts w:eastAsia="Calibri"/>
                <w:b/>
                <w:sz w:val="22"/>
                <w:szCs w:val="22"/>
              </w:rPr>
              <w:t>Тема урока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6BAB0F95" w14:textId="77777777" w:rsidR="00B12925" w:rsidRPr="00D1463C" w:rsidRDefault="00B12925" w:rsidP="00B12925">
            <w:pPr>
              <w:jc w:val="center"/>
              <w:rPr>
                <w:rFonts w:eastAsia="Calibri"/>
                <w:b/>
              </w:rPr>
            </w:pPr>
            <w:r w:rsidRPr="00D1463C">
              <w:rPr>
                <w:rFonts w:eastAsia="Calibri"/>
                <w:b/>
                <w:sz w:val="22"/>
                <w:szCs w:val="22"/>
              </w:rPr>
              <w:t>Кол-во</w:t>
            </w:r>
          </w:p>
          <w:p w14:paraId="1C81C10A" w14:textId="77777777" w:rsidR="00B12925" w:rsidRPr="00D1463C" w:rsidRDefault="00B12925" w:rsidP="00B12925">
            <w:pPr>
              <w:jc w:val="center"/>
              <w:rPr>
                <w:rFonts w:eastAsia="Calibri"/>
                <w:b/>
              </w:rPr>
            </w:pPr>
            <w:r w:rsidRPr="00D1463C">
              <w:rPr>
                <w:rFonts w:eastAsia="Calibri"/>
                <w:b/>
                <w:sz w:val="22"/>
                <w:szCs w:val="22"/>
              </w:rPr>
              <w:t xml:space="preserve"> часов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38D7647D" w14:textId="77777777" w:rsidR="00B12925" w:rsidRPr="00D1463C" w:rsidRDefault="00B12925" w:rsidP="00B12925">
            <w:pPr>
              <w:jc w:val="center"/>
              <w:rPr>
                <w:rFonts w:eastAsia="Calibri"/>
                <w:b/>
              </w:rPr>
            </w:pPr>
            <w:r w:rsidRPr="00D1463C">
              <w:rPr>
                <w:rFonts w:eastAsia="Calibri"/>
                <w:b/>
                <w:sz w:val="22"/>
                <w:szCs w:val="22"/>
              </w:rPr>
              <w:t>Виды контроля</w:t>
            </w:r>
          </w:p>
        </w:tc>
      </w:tr>
      <w:tr w:rsidR="00B12925" w:rsidRPr="001F33A2" w14:paraId="35BC53A5" w14:textId="77777777" w:rsidTr="00B12925">
        <w:trPr>
          <w:trHeight w:val="259"/>
        </w:trPr>
        <w:tc>
          <w:tcPr>
            <w:tcW w:w="851" w:type="dxa"/>
            <w:gridSpan w:val="2"/>
            <w:tcBorders>
              <w:top w:val="single" w:sz="4" w:space="0" w:color="4F81BD"/>
              <w:right w:val="single" w:sz="4" w:space="0" w:color="4F81BD"/>
            </w:tcBorders>
            <w:shd w:val="clear" w:color="auto" w:fill="auto"/>
          </w:tcPr>
          <w:p w14:paraId="68BBA11E" w14:textId="77777777" w:rsidR="00B12925" w:rsidRPr="00D1463C" w:rsidRDefault="00B12925" w:rsidP="00B12925">
            <w:pPr>
              <w:jc w:val="center"/>
              <w:rPr>
                <w:rFonts w:eastAsia="Calibri"/>
                <w:b/>
              </w:rPr>
            </w:pPr>
            <w:r w:rsidRPr="00D1463C">
              <w:rPr>
                <w:rFonts w:eastAsia="Calibri"/>
                <w:b/>
                <w:sz w:val="22"/>
                <w:szCs w:val="22"/>
              </w:rPr>
              <w:t xml:space="preserve">План </w:t>
            </w:r>
          </w:p>
        </w:tc>
        <w:tc>
          <w:tcPr>
            <w:tcW w:w="851" w:type="dxa"/>
            <w:gridSpan w:val="2"/>
            <w:tcBorders>
              <w:top w:val="single" w:sz="4" w:space="0" w:color="4F81BD"/>
              <w:left w:val="single" w:sz="4" w:space="0" w:color="4F81BD"/>
            </w:tcBorders>
            <w:shd w:val="clear" w:color="auto" w:fill="auto"/>
          </w:tcPr>
          <w:p w14:paraId="0120E34E" w14:textId="77777777" w:rsidR="00B12925" w:rsidRPr="00D1463C" w:rsidRDefault="00B12925" w:rsidP="00B12925">
            <w:pPr>
              <w:jc w:val="center"/>
              <w:rPr>
                <w:rFonts w:eastAsia="Calibri"/>
                <w:b/>
              </w:rPr>
            </w:pPr>
            <w:r w:rsidRPr="00D1463C">
              <w:rPr>
                <w:rFonts w:eastAsia="Calibri"/>
                <w:b/>
                <w:sz w:val="22"/>
                <w:szCs w:val="22"/>
              </w:rPr>
              <w:t xml:space="preserve">Факт </w:t>
            </w:r>
          </w:p>
        </w:tc>
        <w:tc>
          <w:tcPr>
            <w:tcW w:w="992" w:type="dxa"/>
            <w:tcBorders>
              <w:top w:val="single" w:sz="4" w:space="0" w:color="4F81BD"/>
              <w:right w:val="single" w:sz="4" w:space="0" w:color="4F81BD"/>
            </w:tcBorders>
            <w:shd w:val="clear" w:color="auto" w:fill="auto"/>
          </w:tcPr>
          <w:p w14:paraId="65BCCDEC" w14:textId="77777777" w:rsidR="00B12925" w:rsidRPr="00D1463C" w:rsidRDefault="00B12925" w:rsidP="00B12925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</w:tcBorders>
            <w:shd w:val="clear" w:color="auto" w:fill="auto"/>
          </w:tcPr>
          <w:p w14:paraId="1734C57B" w14:textId="77777777" w:rsidR="00B12925" w:rsidRPr="00D1463C" w:rsidRDefault="00B12925" w:rsidP="00B12925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996" w:type="dxa"/>
            <w:shd w:val="clear" w:color="auto" w:fill="auto"/>
          </w:tcPr>
          <w:p w14:paraId="5E88D074" w14:textId="77777777" w:rsidR="00B12925" w:rsidRPr="00D1463C" w:rsidRDefault="00B12925" w:rsidP="00B12925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996" w:type="dxa"/>
            <w:shd w:val="clear" w:color="auto" w:fill="auto"/>
          </w:tcPr>
          <w:p w14:paraId="41B1EB00" w14:textId="77777777" w:rsidR="00B12925" w:rsidRPr="00D1463C" w:rsidRDefault="00B12925" w:rsidP="00B12925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560" w:type="dxa"/>
            <w:vMerge/>
            <w:shd w:val="clear" w:color="auto" w:fill="auto"/>
          </w:tcPr>
          <w:p w14:paraId="61913850" w14:textId="77777777" w:rsidR="00B12925" w:rsidRPr="00D1463C" w:rsidRDefault="00B12925" w:rsidP="00B12925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6662" w:type="dxa"/>
            <w:vMerge/>
            <w:shd w:val="clear" w:color="auto" w:fill="auto"/>
          </w:tcPr>
          <w:p w14:paraId="1B2A42AF" w14:textId="77777777" w:rsidR="00B12925" w:rsidRPr="00D1463C" w:rsidRDefault="00B12925" w:rsidP="00B12925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3F4D0373" w14:textId="77777777" w:rsidR="00B12925" w:rsidRPr="00D1463C" w:rsidRDefault="00B12925" w:rsidP="00B12925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088A1E62" w14:textId="77777777" w:rsidR="00B12925" w:rsidRPr="00D1463C" w:rsidRDefault="00B12925" w:rsidP="00B12925">
            <w:pPr>
              <w:jc w:val="center"/>
              <w:rPr>
                <w:rFonts w:eastAsia="Calibri"/>
                <w:b/>
              </w:rPr>
            </w:pPr>
          </w:p>
        </w:tc>
      </w:tr>
      <w:tr w:rsidR="00B12925" w:rsidRPr="001F33A2" w14:paraId="78767594" w14:textId="77777777" w:rsidTr="00B12925">
        <w:trPr>
          <w:trHeight w:val="317"/>
        </w:trPr>
        <w:tc>
          <w:tcPr>
            <w:tcW w:w="15735" w:type="dxa"/>
            <w:gridSpan w:val="12"/>
            <w:shd w:val="clear" w:color="auto" w:fill="D9D9D9"/>
          </w:tcPr>
          <w:p w14:paraId="14E1A3B5" w14:textId="77777777" w:rsidR="00B12925" w:rsidRPr="00D1463C" w:rsidRDefault="00B12925" w:rsidP="00B12925">
            <w:pPr>
              <w:jc w:val="center"/>
              <w:rPr>
                <w:rFonts w:eastAsia="Calibri"/>
                <w:b/>
              </w:rPr>
            </w:pPr>
          </w:p>
          <w:p w14:paraId="2F520429" w14:textId="77777777" w:rsidR="00B12925" w:rsidRPr="00D1463C" w:rsidRDefault="00B12925" w:rsidP="00B12925">
            <w:pPr>
              <w:jc w:val="center"/>
              <w:rPr>
                <w:rFonts w:eastAsia="Calibri"/>
                <w:b/>
                <w:highlight w:val="cyan"/>
              </w:rPr>
            </w:pPr>
            <w:r w:rsidRPr="00D1463C">
              <w:rPr>
                <w:rFonts w:eastAsia="Calibri"/>
                <w:b/>
                <w:sz w:val="22"/>
                <w:szCs w:val="22"/>
              </w:rPr>
              <w:t>Глава 1. Рациональные дроби. 26 ч + 1 к</w:t>
            </w:r>
          </w:p>
        </w:tc>
      </w:tr>
      <w:tr w:rsidR="00B12925" w:rsidRPr="001F33A2" w14:paraId="75CC83DE" w14:textId="77777777" w:rsidTr="00B12925">
        <w:trPr>
          <w:trHeight w:val="285"/>
        </w:trPr>
        <w:tc>
          <w:tcPr>
            <w:tcW w:w="851" w:type="dxa"/>
            <w:gridSpan w:val="2"/>
            <w:tcBorders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14:paraId="7389A30D" w14:textId="77777777" w:rsidR="00B12925" w:rsidRPr="00D1463C" w:rsidRDefault="002211C0" w:rsidP="00B129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1 </w:t>
            </w:r>
            <w:proofErr w:type="spellStart"/>
            <w:r>
              <w:rPr>
                <w:rFonts w:eastAsia="Calibri"/>
              </w:rPr>
              <w:t>нед</w:t>
            </w:r>
            <w:proofErr w:type="spellEnd"/>
          </w:p>
        </w:tc>
        <w:tc>
          <w:tcPr>
            <w:tcW w:w="851" w:type="dxa"/>
            <w:gridSpan w:val="2"/>
            <w:tcBorders>
              <w:left w:val="single" w:sz="4" w:space="0" w:color="4F81BD"/>
              <w:bottom w:val="single" w:sz="4" w:space="0" w:color="4F81BD"/>
            </w:tcBorders>
            <w:shd w:val="clear" w:color="auto" w:fill="auto"/>
          </w:tcPr>
          <w:p w14:paraId="0241265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bottom w:val="single" w:sz="4" w:space="0" w:color="4F81BD"/>
              <w:right w:val="single" w:sz="4" w:space="0" w:color="4F81BD"/>
            </w:tcBorders>
            <w:shd w:val="clear" w:color="auto" w:fill="FFFFFF"/>
          </w:tcPr>
          <w:p w14:paraId="1868410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left w:val="single" w:sz="4" w:space="0" w:color="4F81BD"/>
              <w:bottom w:val="single" w:sz="4" w:space="0" w:color="4F81BD"/>
            </w:tcBorders>
            <w:shd w:val="clear" w:color="auto" w:fill="FFFFFF"/>
          </w:tcPr>
          <w:p w14:paraId="7294761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bottom w:val="single" w:sz="4" w:space="0" w:color="4F81BD"/>
            </w:tcBorders>
            <w:shd w:val="clear" w:color="auto" w:fill="auto"/>
          </w:tcPr>
          <w:p w14:paraId="4482AC6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bottom w:val="single" w:sz="4" w:space="0" w:color="4F81BD"/>
            </w:tcBorders>
            <w:shd w:val="clear" w:color="auto" w:fill="auto"/>
          </w:tcPr>
          <w:p w14:paraId="641C4AF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tcBorders>
              <w:bottom w:val="single" w:sz="4" w:space="0" w:color="4F81BD"/>
            </w:tcBorders>
            <w:shd w:val="clear" w:color="auto" w:fill="auto"/>
          </w:tcPr>
          <w:p w14:paraId="2C7519B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6662" w:type="dxa"/>
            <w:tcBorders>
              <w:bottom w:val="single" w:sz="4" w:space="0" w:color="4F81BD"/>
            </w:tcBorders>
            <w:shd w:val="clear" w:color="auto" w:fill="92D050"/>
          </w:tcPr>
          <w:p w14:paraId="23681A22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§1. Рациональные дроби и их свойства.  </w:t>
            </w:r>
          </w:p>
        </w:tc>
        <w:tc>
          <w:tcPr>
            <w:tcW w:w="1701" w:type="dxa"/>
            <w:tcBorders>
              <w:bottom w:val="single" w:sz="4" w:space="0" w:color="4F81BD"/>
            </w:tcBorders>
            <w:shd w:val="clear" w:color="auto" w:fill="auto"/>
          </w:tcPr>
          <w:p w14:paraId="6BBF5AF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bottom w:val="single" w:sz="4" w:space="0" w:color="4F81BD"/>
            </w:tcBorders>
            <w:shd w:val="clear" w:color="auto" w:fill="auto"/>
          </w:tcPr>
          <w:p w14:paraId="2711ED6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26374037" w14:textId="77777777" w:rsidTr="00B12925">
        <w:trPr>
          <w:trHeight w:val="285"/>
        </w:trPr>
        <w:tc>
          <w:tcPr>
            <w:tcW w:w="851" w:type="dxa"/>
            <w:gridSpan w:val="2"/>
            <w:tcBorders>
              <w:top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14:paraId="41EBCF7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4F81BD"/>
              <w:left w:val="single" w:sz="4" w:space="0" w:color="4F81BD"/>
              <w:bottom w:val="single" w:sz="4" w:space="0" w:color="4F81BD"/>
            </w:tcBorders>
            <w:shd w:val="clear" w:color="auto" w:fill="auto"/>
          </w:tcPr>
          <w:p w14:paraId="0E83C15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top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/>
          </w:tcPr>
          <w:p w14:paraId="6F9D9CD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</w:tcBorders>
            <w:shd w:val="clear" w:color="auto" w:fill="FFFFFF"/>
          </w:tcPr>
          <w:p w14:paraId="0C95F93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7085524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45B204D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5971B6C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</w:t>
            </w:r>
          </w:p>
        </w:tc>
        <w:tc>
          <w:tcPr>
            <w:tcW w:w="6662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7A7CD87C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1. Рациональные выражения.</w:t>
            </w:r>
          </w:p>
        </w:tc>
        <w:tc>
          <w:tcPr>
            <w:tcW w:w="1701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228A0D1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2525624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3C32289E" w14:textId="77777777" w:rsidTr="00B12925">
        <w:trPr>
          <w:trHeight w:val="254"/>
        </w:trPr>
        <w:tc>
          <w:tcPr>
            <w:tcW w:w="851" w:type="dxa"/>
            <w:gridSpan w:val="2"/>
            <w:tcBorders>
              <w:top w:val="single" w:sz="4" w:space="0" w:color="4F81BD"/>
              <w:right w:val="single" w:sz="4" w:space="0" w:color="4F81BD"/>
            </w:tcBorders>
            <w:shd w:val="clear" w:color="auto" w:fill="auto"/>
          </w:tcPr>
          <w:p w14:paraId="30A7475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4F81BD"/>
              <w:left w:val="single" w:sz="4" w:space="0" w:color="4F81BD"/>
            </w:tcBorders>
            <w:shd w:val="clear" w:color="auto" w:fill="auto"/>
          </w:tcPr>
          <w:p w14:paraId="1C68816A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tcBorders>
              <w:top w:val="single" w:sz="4" w:space="0" w:color="4F81BD"/>
              <w:right w:val="single" w:sz="4" w:space="0" w:color="4F81BD"/>
            </w:tcBorders>
            <w:shd w:val="clear" w:color="auto" w:fill="FFFFFF"/>
          </w:tcPr>
          <w:p w14:paraId="70398AC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</w:tcBorders>
            <w:shd w:val="clear" w:color="auto" w:fill="FFFFFF"/>
          </w:tcPr>
          <w:p w14:paraId="6A8F161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top w:val="single" w:sz="4" w:space="0" w:color="4F81BD"/>
            </w:tcBorders>
            <w:shd w:val="clear" w:color="auto" w:fill="auto"/>
          </w:tcPr>
          <w:p w14:paraId="0E4F69F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top w:val="single" w:sz="4" w:space="0" w:color="4F81BD"/>
            </w:tcBorders>
            <w:shd w:val="clear" w:color="auto" w:fill="auto"/>
          </w:tcPr>
          <w:p w14:paraId="17A0FB0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tcBorders>
              <w:top w:val="single" w:sz="4" w:space="0" w:color="4F81BD"/>
            </w:tcBorders>
            <w:shd w:val="clear" w:color="auto" w:fill="auto"/>
          </w:tcPr>
          <w:p w14:paraId="15CA19C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2</w:t>
            </w:r>
          </w:p>
        </w:tc>
        <w:tc>
          <w:tcPr>
            <w:tcW w:w="6662" w:type="dxa"/>
            <w:tcBorders>
              <w:top w:val="single" w:sz="4" w:space="0" w:color="4F81BD"/>
            </w:tcBorders>
            <w:shd w:val="clear" w:color="auto" w:fill="auto"/>
          </w:tcPr>
          <w:p w14:paraId="054B948E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1. Рациональные выражения.</w:t>
            </w:r>
          </w:p>
        </w:tc>
        <w:tc>
          <w:tcPr>
            <w:tcW w:w="1701" w:type="dxa"/>
            <w:tcBorders>
              <w:top w:val="single" w:sz="4" w:space="0" w:color="4F81BD"/>
            </w:tcBorders>
            <w:shd w:val="clear" w:color="auto" w:fill="auto"/>
          </w:tcPr>
          <w:p w14:paraId="3F8EB3F9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4F81BD"/>
            </w:tcBorders>
            <w:shd w:val="clear" w:color="auto" w:fill="auto"/>
          </w:tcPr>
          <w:p w14:paraId="609B2D9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052D1152" w14:textId="77777777" w:rsidTr="00B12925">
        <w:trPr>
          <w:trHeight w:val="285"/>
        </w:trPr>
        <w:tc>
          <w:tcPr>
            <w:tcW w:w="851" w:type="dxa"/>
            <w:gridSpan w:val="2"/>
            <w:shd w:val="clear" w:color="auto" w:fill="auto"/>
          </w:tcPr>
          <w:p w14:paraId="6B4D18E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14:paraId="07C1382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A93E8B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375479D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3ED23AF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222DE39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5581C07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3</w:t>
            </w:r>
          </w:p>
        </w:tc>
        <w:tc>
          <w:tcPr>
            <w:tcW w:w="6662" w:type="dxa"/>
            <w:shd w:val="clear" w:color="auto" w:fill="auto"/>
          </w:tcPr>
          <w:p w14:paraId="6DC2A665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2. Основное свойство дроби. Сокращение дробей.</w:t>
            </w:r>
          </w:p>
        </w:tc>
        <w:tc>
          <w:tcPr>
            <w:tcW w:w="1701" w:type="dxa"/>
            <w:shd w:val="clear" w:color="auto" w:fill="auto"/>
          </w:tcPr>
          <w:p w14:paraId="5F765DDC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AFBB3C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0F6EF007" w14:textId="77777777" w:rsidTr="00B12925">
        <w:trPr>
          <w:trHeight w:val="285"/>
        </w:trPr>
        <w:tc>
          <w:tcPr>
            <w:tcW w:w="851" w:type="dxa"/>
            <w:gridSpan w:val="2"/>
            <w:shd w:val="clear" w:color="auto" w:fill="auto"/>
          </w:tcPr>
          <w:p w14:paraId="2CFE2E76" w14:textId="77777777" w:rsidR="00B12925" w:rsidRPr="00D1463C" w:rsidRDefault="002211C0" w:rsidP="00B129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2 </w:t>
            </w:r>
            <w:proofErr w:type="spellStart"/>
            <w:r>
              <w:rPr>
                <w:rFonts w:eastAsia="Calibri"/>
              </w:rPr>
              <w:t>нед</w:t>
            </w:r>
            <w:proofErr w:type="spellEnd"/>
          </w:p>
        </w:tc>
        <w:tc>
          <w:tcPr>
            <w:tcW w:w="851" w:type="dxa"/>
            <w:gridSpan w:val="2"/>
            <w:shd w:val="clear" w:color="auto" w:fill="auto"/>
          </w:tcPr>
          <w:p w14:paraId="2E493D22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ABB1A2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06E6BA4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5C8548E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0049A8B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24DA718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6662" w:type="dxa"/>
            <w:shd w:val="clear" w:color="auto" w:fill="auto"/>
          </w:tcPr>
          <w:p w14:paraId="6B4274AD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2. Основное свойство дроби. Сокращение дробей.</w:t>
            </w:r>
          </w:p>
        </w:tc>
        <w:tc>
          <w:tcPr>
            <w:tcW w:w="1701" w:type="dxa"/>
            <w:shd w:val="clear" w:color="auto" w:fill="auto"/>
          </w:tcPr>
          <w:p w14:paraId="6F830C41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179F9C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7C678F58" w14:textId="77777777" w:rsidTr="00B12925">
        <w:trPr>
          <w:trHeight w:val="341"/>
        </w:trPr>
        <w:tc>
          <w:tcPr>
            <w:tcW w:w="851" w:type="dxa"/>
            <w:gridSpan w:val="2"/>
            <w:shd w:val="clear" w:color="auto" w:fill="auto"/>
          </w:tcPr>
          <w:p w14:paraId="2DFAF5A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14:paraId="0FAE57C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2E6AB79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F1252E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0D035E7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554B6F9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4A05D45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5</w:t>
            </w:r>
          </w:p>
        </w:tc>
        <w:tc>
          <w:tcPr>
            <w:tcW w:w="6662" w:type="dxa"/>
            <w:shd w:val="clear" w:color="auto" w:fill="auto"/>
          </w:tcPr>
          <w:p w14:paraId="5CAF120C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2. Основное свойство дроби. Сокращение дробей.</w:t>
            </w:r>
          </w:p>
        </w:tc>
        <w:tc>
          <w:tcPr>
            <w:tcW w:w="1701" w:type="dxa"/>
            <w:shd w:val="clear" w:color="auto" w:fill="auto"/>
          </w:tcPr>
          <w:p w14:paraId="4354426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28466C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26088CBC" w14:textId="77777777" w:rsidTr="00B12925">
        <w:trPr>
          <w:trHeight w:val="143"/>
        </w:trPr>
        <w:tc>
          <w:tcPr>
            <w:tcW w:w="851" w:type="dxa"/>
            <w:gridSpan w:val="2"/>
            <w:shd w:val="clear" w:color="auto" w:fill="auto"/>
          </w:tcPr>
          <w:p w14:paraId="2BF325D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14:paraId="2A009C1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74706A5A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7ACFCA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6265532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6434F49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5E98E9E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6</w:t>
            </w:r>
          </w:p>
        </w:tc>
        <w:tc>
          <w:tcPr>
            <w:tcW w:w="6662" w:type="dxa"/>
            <w:shd w:val="clear" w:color="auto" w:fill="FDE9D9"/>
          </w:tcPr>
          <w:p w14:paraId="2B52059B" w14:textId="77777777" w:rsidR="00B12925" w:rsidRPr="00D1463C" w:rsidRDefault="00B12925" w:rsidP="00B12925">
            <w:pPr>
              <w:jc w:val="both"/>
              <w:rPr>
                <w:rFonts w:eastAsia="Calibri"/>
                <w:b/>
              </w:rPr>
            </w:pPr>
            <w:r w:rsidRPr="00D1463C">
              <w:rPr>
                <w:rFonts w:eastAsia="Calibri"/>
                <w:b/>
                <w:sz w:val="22"/>
                <w:szCs w:val="22"/>
              </w:rPr>
              <w:t>Контрольная работа по тексту администрации (входная)</w:t>
            </w:r>
          </w:p>
        </w:tc>
        <w:tc>
          <w:tcPr>
            <w:tcW w:w="1701" w:type="dxa"/>
            <w:shd w:val="clear" w:color="auto" w:fill="auto"/>
          </w:tcPr>
          <w:p w14:paraId="04ADD81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C488AF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К</w:t>
            </w:r>
            <w:r>
              <w:rPr>
                <w:rFonts w:eastAsia="Calibri"/>
                <w:sz w:val="22"/>
                <w:szCs w:val="22"/>
              </w:rPr>
              <w:t>Р</w:t>
            </w:r>
          </w:p>
        </w:tc>
      </w:tr>
      <w:tr w:rsidR="00B12925" w:rsidRPr="001F33A2" w14:paraId="6834435A" w14:textId="77777777" w:rsidTr="00B12925">
        <w:trPr>
          <w:trHeight w:val="285"/>
        </w:trPr>
        <w:tc>
          <w:tcPr>
            <w:tcW w:w="851" w:type="dxa"/>
            <w:gridSpan w:val="2"/>
            <w:shd w:val="clear" w:color="auto" w:fill="auto"/>
          </w:tcPr>
          <w:p w14:paraId="310BE21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14:paraId="2FEC4A8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6F3877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7A0AE1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0A432AE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4DD1C08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02D2CD8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6662" w:type="dxa"/>
            <w:shd w:val="clear" w:color="auto" w:fill="92D050"/>
          </w:tcPr>
          <w:p w14:paraId="6C22DA5A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§2. Сумма и разность дробей.   </w:t>
            </w:r>
          </w:p>
        </w:tc>
        <w:tc>
          <w:tcPr>
            <w:tcW w:w="1701" w:type="dxa"/>
            <w:shd w:val="clear" w:color="auto" w:fill="auto"/>
          </w:tcPr>
          <w:p w14:paraId="101F9EA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2815D25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23CF2094" w14:textId="77777777" w:rsidTr="00B12925">
        <w:trPr>
          <w:trHeight w:val="285"/>
        </w:trPr>
        <w:tc>
          <w:tcPr>
            <w:tcW w:w="851" w:type="dxa"/>
            <w:gridSpan w:val="2"/>
            <w:shd w:val="clear" w:color="auto" w:fill="auto"/>
          </w:tcPr>
          <w:p w14:paraId="3808C06B" w14:textId="77777777" w:rsidR="00B12925" w:rsidRPr="00D1463C" w:rsidRDefault="002211C0" w:rsidP="00B129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3 </w:t>
            </w:r>
            <w:proofErr w:type="spellStart"/>
            <w:r>
              <w:rPr>
                <w:rFonts w:eastAsia="Calibri"/>
              </w:rPr>
              <w:t>нед</w:t>
            </w:r>
            <w:proofErr w:type="spellEnd"/>
          </w:p>
        </w:tc>
        <w:tc>
          <w:tcPr>
            <w:tcW w:w="851" w:type="dxa"/>
            <w:gridSpan w:val="2"/>
            <w:shd w:val="clear" w:color="auto" w:fill="auto"/>
          </w:tcPr>
          <w:p w14:paraId="42CA91D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704A2EE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68F59A5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31301B8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1D9D154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2E45718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7</w:t>
            </w:r>
          </w:p>
        </w:tc>
        <w:tc>
          <w:tcPr>
            <w:tcW w:w="6662" w:type="dxa"/>
            <w:shd w:val="clear" w:color="auto" w:fill="auto"/>
          </w:tcPr>
          <w:p w14:paraId="3921E944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3. Сложение и вычитание дробей с одинаковыми знаменателями.</w:t>
            </w:r>
          </w:p>
        </w:tc>
        <w:tc>
          <w:tcPr>
            <w:tcW w:w="1701" w:type="dxa"/>
            <w:shd w:val="clear" w:color="auto" w:fill="auto"/>
          </w:tcPr>
          <w:p w14:paraId="64FEB4A3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A64B06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5E8A4B99" w14:textId="77777777" w:rsidTr="00B12925">
        <w:trPr>
          <w:trHeight w:val="320"/>
        </w:trPr>
        <w:tc>
          <w:tcPr>
            <w:tcW w:w="851" w:type="dxa"/>
            <w:gridSpan w:val="2"/>
            <w:shd w:val="clear" w:color="auto" w:fill="auto"/>
          </w:tcPr>
          <w:p w14:paraId="5C218F1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14:paraId="0E7BC14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3CB2525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200D275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33AA679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2B547D1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634FE3D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8</w:t>
            </w:r>
          </w:p>
          <w:p w14:paraId="0AE5E04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  <w:p w14:paraId="2FD96D04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      </w:t>
            </w:r>
          </w:p>
        </w:tc>
        <w:tc>
          <w:tcPr>
            <w:tcW w:w="6662" w:type="dxa"/>
            <w:shd w:val="clear" w:color="auto" w:fill="auto"/>
          </w:tcPr>
          <w:p w14:paraId="433803E6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3. Сложение и вычитание дробей с одинаковыми знаменателями.                                                                                                   </w:t>
            </w:r>
          </w:p>
          <w:p w14:paraId="56FA7967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                  </w:t>
            </w:r>
          </w:p>
        </w:tc>
        <w:tc>
          <w:tcPr>
            <w:tcW w:w="1701" w:type="dxa"/>
            <w:shd w:val="clear" w:color="auto" w:fill="auto"/>
          </w:tcPr>
          <w:p w14:paraId="62103F0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244DFA5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77DD6709" w14:textId="77777777" w:rsidTr="00B12925">
        <w:trPr>
          <w:trHeight w:val="320"/>
        </w:trPr>
        <w:tc>
          <w:tcPr>
            <w:tcW w:w="851" w:type="dxa"/>
            <w:gridSpan w:val="2"/>
            <w:shd w:val="clear" w:color="auto" w:fill="auto"/>
          </w:tcPr>
          <w:p w14:paraId="7A8324E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14:paraId="142C1A4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7AF8AD3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311B1E1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85ED1F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68A8E61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3290BF2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9</w:t>
            </w:r>
          </w:p>
        </w:tc>
        <w:tc>
          <w:tcPr>
            <w:tcW w:w="6662" w:type="dxa"/>
            <w:shd w:val="clear" w:color="auto" w:fill="auto"/>
          </w:tcPr>
          <w:p w14:paraId="7602F69D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3. Сложение и вычитание дробей с одинаковыми знаменателями.</w:t>
            </w:r>
          </w:p>
        </w:tc>
        <w:tc>
          <w:tcPr>
            <w:tcW w:w="1701" w:type="dxa"/>
            <w:shd w:val="clear" w:color="auto" w:fill="auto"/>
          </w:tcPr>
          <w:p w14:paraId="6ABBD9FF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3A6FA4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49F2F98D" w14:textId="77777777" w:rsidTr="00B12925">
        <w:trPr>
          <w:trHeight w:val="285"/>
        </w:trPr>
        <w:tc>
          <w:tcPr>
            <w:tcW w:w="851" w:type="dxa"/>
            <w:gridSpan w:val="2"/>
            <w:shd w:val="clear" w:color="auto" w:fill="auto"/>
          </w:tcPr>
          <w:p w14:paraId="03C6C945" w14:textId="77777777" w:rsidR="00B12925" w:rsidRPr="00D1463C" w:rsidRDefault="002211C0" w:rsidP="00B129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5 </w:t>
            </w:r>
            <w:proofErr w:type="spellStart"/>
            <w:r>
              <w:rPr>
                <w:rFonts w:eastAsia="Calibri"/>
              </w:rPr>
              <w:t>нед</w:t>
            </w:r>
            <w:proofErr w:type="spellEnd"/>
          </w:p>
        </w:tc>
        <w:tc>
          <w:tcPr>
            <w:tcW w:w="851" w:type="dxa"/>
            <w:gridSpan w:val="2"/>
            <w:shd w:val="clear" w:color="auto" w:fill="auto"/>
          </w:tcPr>
          <w:p w14:paraId="7C241F6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0D67DC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0FA310F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DCF4C0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14A51A3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1CEA755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10</w:t>
            </w:r>
          </w:p>
        </w:tc>
        <w:tc>
          <w:tcPr>
            <w:tcW w:w="6662" w:type="dxa"/>
            <w:shd w:val="clear" w:color="auto" w:fill="auto"/>
          </w:tcPr>
          <w:p w14:paraId="69A42C2C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4. Сложение и вычитание дробей с разными знаменателями.</w:t>
            </w:r>
          </w:p>
        </w:tc>
        <w:tc>
          <w:tcPr>
            <w:tcW w:w="1701" w:type="dxa"/>
            <w:shd w:val="clear" w:color="auto" w:fill="auto"/>
          </w:tcPr>
          <w:p w14:paraId="5A3F7C3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08CF07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627F4D0D" w14:textId="77777777" w:rsidTr="00B12925">
        <w:trPr>
          <w:trHeight w:val="285"/>
        </w:trPr>
        <w:tc>
          <w:tcPr>
            <w:tcW w:w="851" w:type="dxa"/>
            <w:gridSpan w:val="2"/>
            <w:shd w:val="clear" w:color="auto" w:fill="auto"/>
          </w:tcPr>
          <w:p w14:paraId="095C5FA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14:paraId="37CE63C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03D7C36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076F4F8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5449FDF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35A0374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5E7697F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11</w:t>
            </w:r>
          </w:p>
        </w:tc>
        <w:tc>
          <w:tcPr>
            <w:tcW w:w="6662" w:type="dxa"/>
            <w:shd w:val="clear" w:color="auto" w:fill="auto"/>
          </w:tcPr>
          <w:p w14:paraId="06B16090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4. Сложение и вычитание дробей с разными знаменателями.</w:t>
            </w:r>
          </w:p>
        </w:tc>
        <w:tc>
          <w:tcPr>
            <w:tcW w:w="1701" w:type="dxa"/>
            <w:shd w:val="clear" w:color="auto" w:fill="auto"/>
          </w:tcPr>
          <w:p w14:paraId="5DD228C3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272A05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2CD0C599" w14:textId="77777777" w:rsidTr="00B12925">
        <w:trPr>
          <w:trHeight w:val="532"/>
        </w:trPr>
        <w:tc>
          <w:tcPr>
            <w:tcW w:w="851" w:type="dxa"/>
            <w:gridSpan w:val="2"/>
            <w:shd w:val="clear" w:color="auto" w:fill="auto"/>
          </w:tcPr>
          <w:p w14:paraId="48BBE52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14:paraId="6B54006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0A088C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79ACCD0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5436ED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37004FE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2205248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12</w:t>
            </w:r>
          </w:p>
        </w:tc>
        <w:tc>
          <w:tcPr>
            <w:tcW w:w="6662" w:type="dxa"/>
            <w:shd w:val="clear" w:color="auto" w:fill="auto"/>
          </w:tcPr>
          <w:p w14:paraId="3A566ACA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4. Сложение и вычитание дробей с разными знаменателями.</w:t>
            </w:r>
          </w:p>
        </w:tc>
        <w:tc>
          <w:tcPr>
            <w:tcW w:w="1701" w:type="dxa"/>
            <w:shd w:val="clear" w:color="auto" w:fill="auto"/>
          </w:tcPr>
          <w:p w14:paraId="204B9FE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0411BB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7312E4A0" w14:textId="77777777" w:rsidTr="00B12925">
        <w:trPr>
          <w:trHeight w:val="285"/>
        </w:trPr>
        <w:tc>
          <w:tcPr>
            <w:tcW w:w="851" w:type="dxa"/>
            <w:gridSpan w:val="2"/>
            <w:shd w:val="clear" w:color="auto" w:fill="auto"/>
          </w:tcPr>
          <w:p w14:paraId="60394610" w14:textId="77777777" w:rsidR="00B12925" w:rsidRPr="00D1463C" w:rsidRDefault="002211C0" w:rsidP="00B129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6 </w:t>
            </w:r>
            <w:proofErr w:type="spellStart"/>
            <w:r>
              <w:rPr>
                <w:rFonts w:eastAsia="Calibri"/>
              </w:rPr>
              <w:t>нед</w:t>
            </w:r>
            <w:proofErr w:type="spellEnd"/>
          </w:p>
        </w:tc>
        <w:tc>
          <w:tcPr>
            <w:tcW w:w="851" w:type="dxa"/>
            <w:gridSpan w:val="2"/>
            <w:shd w:val="clear" w:color="auto" w:fill="auto"/>
          </w:tcPr>
          <w:p w14:paraId="1041B89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4535E7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D5B940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4D4AD57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4AEC18E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5E8484F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13</w:t>
            </w:r>
          </w:p>
        </w:tc>
        <w:tc>
          <w:tcPr>
            <w:tcW w:w="6662" w:type="dxa"/>
            <w:shd w:val="clear" w:color="auto" w:fill="FFFFFF"/>
          </w:tcPr>
          <w:p w14:paraId="1CED441B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Обобщающий урок по теме</w:t>
            </w:r>
            <w:proofErr w:type="gramStart"/>
            <w:r w:rsidRPr="00D1463C">
              <w:rPr>
                <w:rFonts w:eastAsia="Calibri"/>
                <w:sz w:val="22"/>
                <w:szCs w:val="22"/>
              </w:rPr>
              <w:t xml:space="preserve">   «</w:t>
            </w:r>
            <w:proofErr w:type="gramEnd"/>
            <w:r w:rsidRPr="00D1463C">
              <w:rPr>
                <w:rFonts w:eastAsia="Calibri"/>
                <w:iCs/>
                <w:sz w:val="22"/>
                <w:szCs w:val="22"/>
              </w:rPr>
              <w:t xml:space="preserve">Рациональные </w:t>
            </w:r>
            <w:proofErr w:type="spellStart"/>
            <w:r w:rsidRPr="00D1463C">
              <w:rPr>
                <w:rFonts w:eastAsia="Calibri"/>
                <w:iCs/>
                <w:sz w:val="22"/>
                <w:szCs w:val="22"/>
              </w:rPr>
              <w:t>выражения.</w:t>
            </w:r>
            <w:r w:rsidRPr="00D1463C">
              <w:rPr>
                <w:rFonts w:eastAsia="Calibri"/>
                <w:sz w:val="22"/>
                <w:szCs w:val="22"/>
              </w:rPr>
              <w:t>Сумма</w:t>
            </w:r>
            <w:proofErr w:type="spellEnd"/>
            <w:r w:rsidRPr="00D1463C">
              <w:rPr>
                <w:rFonts w:eastAsia="Calibri"/>
                <w:sz w:val="22"/>
                <w:szCs w:val="22"/>
              </w:rPr>
              <w:t xml:space="preserve"> и разность дробей»</w:t>
            </w:r>
          </w:p>
        </w:tc>
        <w:tc>
          <w:tcPr>
            <w:tcW w:w="1701" w:type="dxa"/>
            <w:shd w:val="clear" w:color="auto" w:fill="auto"/>
          </w:tcPr>
          <w:p w14:paraId="555A93E1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EE7F0F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713A015A" w14:textId="77777777" w:rsidTr="00B12925">
        <w:trPr>
          <w:trHeight w:val="285"/>
        </w:trPr>
        <w:tc>
          <w:tcPr>
            <w:tcW w:w="851" w:type="dxa"/>
            <w:gridSpan w:val="2"/>
            <w:shd w:val="clear" w:color="auto" w:fill="auto"/>
          </w:tcPr>
          <w:p w14:paraId="36D9CC3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14:paraId="5C7CC1E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3926DBC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22C9877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285E4F2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450F2EC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7281AD0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14</w:t>
            </w:r>
          </w:p>
        </w:tc>
        <w:tc>
          <w:tcPr>
            <w:tcW w:w="6662" w:type="dxa"/>
            <w:shd w:val="clear" w:color="auto" w:fill="C6D9F1"/>
          </w:tcPr>
          <w:p w14:paraId="73D7DC9A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Контрольная работа №1 по теме </w:t>
            </w:r>
            <w:r w:rsidRPr="00D1463C">
              <w:rPr>
                <w:rFonts w:eastAsia="Calibri"/>
                <w:iCs/>
                <w:sz w:val="22"/>
                <w:szCs w:val="22"/>
              </w:rPr>
              <w:t>«Рациональные выражения. Сложение и вычитание дробей»</w:t>
            </w:r>
          </w:p>
        </w:tc>
        <w:tc>
          <w:tcPr>
            <w:tcW w:w="1701" w:type="dxa"/>
            <w:shd w:val="clear" w:color="auto" w:fill="auto"/>
          </w:tcPr>
          <w:p w14:paraId="3B36F1E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5EB5C2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sz w:val="22"/>
                <w:szCs w:val="22"/>
              </w:rPr>
              <w:t>КР</w:t>
            </w:r>
          </w:p>
        </w:tc>
      </w:tr>
      <w:tr w:rsidR="00B12925" w:rsidRPr="001F33A2" w14:paraId="4631204B" w14:textId="77777777" w:rsidTr="00B12925">
        <w:trPr>
          <w:trHeight w:val="254"/>
        </w:trPr>
        <w:tc>
          <w:tcPr>
            <w:tcW w:w="851" w:type="dxa"/>
            <w:gridSpan w:val="2"/>
            <w:shd w:val="clear" w:color="auto" w:fill="auto"/>
          </w:tcPr>
          <w:p w14:paraId="5952CFB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14:paraId="58F72FE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DF50F3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5D54FB6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203DA37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7B5E30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17D35D9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6662" w:type="dxa"/>
            <w:shd w:val="clear" w:color="auto" w:fill="92D050"/>
          </w:tcPr>
          <w:p w14:paraId="22BAEA0A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§3. Произведение и частное дробей.  </w:t>
            </w:r>
          </w:p>
        </w:tc>
        <w:tc>
          <w:tcPr>
            <w:tcW w:w="1701" w:type="dxa"/>
            <w:shd w:val="clear" w:color="auto" w:fill="auto"/>
          </w:tcPr>
          <w:p w14:paraId="77B1363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647A62E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432C6A58" w14:textId="77777777" w:rsidTr="00B12925">
        <w:trPr>
          <w:trHeight w:val="285"/>
        </w:trPr>
        <w:tc>
          <w:tcPr>
            <w:tcW w:w="851" w:type="dxa"/>
            <w:gridSpan w:val="2"/>
            <w:shd w:val="clear" w:color="auto" w:fill="auto"/>
          </w:tcPr>
          <w:p w14:paraId="65B0B80F" w14:textId="77777777" w:rsidR="00B12925" w:rsidRPr="00D1463C" w:rsidRDefault="002211C0" w:rsidP="00B129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7 </w:t>
            </w:r>
            <w:proofErr w:type="spellStart"/>
            <w:r>
              <w:rPr>
                <w:rFonts w:eastAsia="Calibri"/>
              </w:rPr>
              <w:t>нед</w:t>
            </w:r>
            <w:proofErr w:type="spellEnd"/>
          </w:p>
        </w:tc>
        <w:tc>
          <w:tcPr>
            <w:tcW w:w="851" w:type="dxa"/>
            <w:gridSpan w:val="2"/>
            <w:shd w:val="clear" w:color="auto" w:fill="auto"/>
          </w:tcPr>
          <w:p w14:paraId="4791F6F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5BCEBB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7BAC11A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132E917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C8F022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15528B6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15</w:t>
            </w:r>
          </w:p>
        </w:tc>
        <w:tc>
          <w:tcPr>
            <w:tcW w:w="6662" w:type="dxa"/>
            <w:shd w:val="clear" w:color="auto" w:fill="auto"/>
          </w:tcPr>
          <w:p w14:paraId="1ABAC45D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5. Умножение дробей. Возведение дроби в степень.</w:t>
            </w:r>
          </w:p>
        </w:tc>
        <w:tc>
          <w:tcPr>
            <w:tcW w:w="1701" w:type="dxa"/>
            <w:shd w:val="clear" w:color="auto" w:fill="auto"/>
          </w:tcPr>
          <w:p w14:paraId="0A0BE461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545006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5C7C2483" w14:textId="77777777" w:rsidTr="00B12925">
        <w:trPr>
          <w:trHeight w:val="244"/>
        </w:trPr>
        <w:tc>
          <w:tcPr>
            <w:tcW w:w="851" w:type="dxa"/>
            <w:gridSpan w:val="2"/>
            <w:shd w:val="clear" w:color="auto" w:fill="auto"/>
          </w:tcPr>
          <w:p w14:paraId="19F89B6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14:paraId="716E3AF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2CD92EA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22DFD8E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0090985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46302E1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41644FC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16</w:t>
            </w:r>
          </w:p>
          <w:p w14:paraId="4055E93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6662" w:type="dxa"/>
            <w:shd w:val="clear" w:color="auto" w:fill="auto"/>
          </w:tcPr>
          <w:p w14:paraId="3AE11EAD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5. Умножение дробей. Возведение дроби в степень.</w:t>
            </w:r>
          </w:p>
        </w:tc>
        <w:tc>
          <w:tcPr>
            <w:tcW w:w="1701" w:type="dxa"/>
            <w:shd w:val="clear" w:color="auto" w:fill="auto"/>
          </w:tcPr>
          <w:p w14:paraId="6962AD0F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9960CF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64DD6C6A" w14:textId="77777777" w:rsidTr="00B12925">
        <w:trPr>
          <w:trHeight w:val="244"/>
        </w:trPr>
        <w:tc>
          <w:tcPr>
            <w:tcW w:w="851" w:type="dxa"/>
            <w:gridSpan w:val="2"/>
            <w:shd w:val="clear" w:color="auto" w:fill="auto"/>
          </w:tcPr>
          <w:p w14:paraId="2191AC0E" w14:textId="77777777" w:rsidR="00B12925" w:rsidRPr="00D1463C" w:rsidRDefault="002211C0" w:rsidP="00B129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8 </w:t>
            </w:r>
            <w:proofErr w:type="spellStart"/>
            <w:r>
              <w:rPr>
                <w:rFonts w:eastAsia="Calibri"/>
              </w:rPr>
              <w:t>нед</w:t>
            </w:r>
            <w:proofErr w:type="spellEnd"/>
          </w:p>
        </w:tc>
        <w:tc>
          <w:tcPr>
            <w:tcW w:w="851" w:type="dxa"/>
            <w:gridSpan w:val="2"/>
            <w:shd w:val="clear" w:color="auto" w:fill="auto"/>
          </w:tcPr>
          <w:p w14:paraId="6C824F3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5E26627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019CA64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1A3E85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3814C5F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0FFC80C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17</w:t>
            </w:r>
          </w:p>
        </w:tc>
        <w:tc>
          <w:tcPr>
            <w:tcW w:w="6662" w:type="dxa"/>
            <w:shd w:val="clear" w:color="auto" w:fill="auto"/>
          </w:tcPr>
          <w:p w14:paraId="64E64F60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5. Умножение дробей. Возведение дроби в степень.</w:t>
            </w:r>
          </w:p>
        </w:tc>
        <w:tc>
          <w:tcPr>
            <w:tcW w:w="1701" w:type="dxa"/>
            <w:shd w:val="clear" w:color="auto" w:fill="auto"/>
          </w:tcPr>
          <w:p w14:paraId="72800F55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5D91A9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11A2B9CF" w14:textId="77777777" w:rsidTr="00B12925">
        <w:trPr>
          <w:trHeight w:val="254"/>
        </w:trPr>
        <w:tc>
          <w:tcPr>
            <w:tcW w:w="851" w:type="dxa"/>
            <w:gridSpan w:val="2"/>
            <w:shd w:val="clear" w:color="auto" w:fill="auto"/>
          </w:tcPr>
          <w:p w14:paraId="1D9517B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14:paraId="7BBCA9D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0FCB8FF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0F5DE24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1FBF5DF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0B84BD3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7E5B19A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18</w:t>
            </w:r>
          </w:p>
        </w:tc>
        <w:tc>
          <w:tcPr>
            <w:tcW w:w="6662" w:type="dxa"/>
            <w:shd w:val="clear" w:color="auto" w:fill="auto"/>
          </w:tcPr>
          <w:p w14:paraId="07F40A7E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6. Деление дробей.</w:t>
            </w:r>
          </w:p>
        </w:tc>
        <w:tc>
          <w:tcPr>
            <w:tcW w:w="1701" w:type="dxa"/>
            <w:shd w:val="clear" w:color="auto" w:fill="auto"/>
          </w:tcPr>
          <w:p w14:paraId="384329C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3A5FB3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40408027" w14:textId="77777777" w:rsidTr="00B12925">
        <w:trPr>
          <w:trHeight w:val="285"/>
        </w:trPr>
        <w:tc>
          <w:tcPr>
            <w:tcW w:w="851" w:type="dxa"/>
            <w:gridSpan w:val="2"/>
            <w:shd w:val="clear" w:color="auto" w:fill="auto"/>
          </w:tcPr>
          <w:p w14:paraId="2ABEEB5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14:paraId="7957BB8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35C2101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70F051D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4E809F3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3769C3F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6F90E97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19</w:t>
            </w:r>
          </w:p>
        </w:tc>
        <w:tc>
          <w:tcPr>
            <w:tcW w:w="6662" w:type="dxa"/>
            <w:shd w:val="clear" w:color="auto" w:fill="auto"/>
          </w:tcPr>
          <w:p w14:paraId="255AA181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6. Деление дробей.</w:t>
            </w:r>
          </w:p>
        </w:tc>
        <w:tc>
          <w:tcPr>
            <w:tcW w:w="1701" w:type="dxa"/>
            <w:shd w:val="clear" w:color="auto" w:fill="auto"/>
          </w:tcPr>
          <w:p w14:paraId="20F288C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376665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62F77E5B" w14:textId="77777777" w:rsidTr="00B12925">
        <w:trPr>
          <w:trHeight w:val="285"/>
        </w:trPr>
        <w:tc>
          <w:tcPr>
            <w:tcW w:w="851" w:type="dxa"/>
            <w:gridSpan w:val="2"/>
            <w:shd w:val="clear" w:color="auto" w:fill="auto"/>
          </w:tcPr>
          <w:p w14:paraId="058137A1" w14:textId="77777777" w:rsidR="00B12925" w:rsidRPr="00D1463C" w:rsidRDefault="002211C0" w:rsidP="00B12925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9 </w:t>
            </w:r>
            <w:proofErr w:type="spellStart"/>
            <w:r>
              <w:rPr>
                <w:rFonts w:eastAsia="Calibri"/>
              </w:rPr>
              <w:t>нед</w:t>
            </w:r>
            <w:proofErr w:type="spellEnd"/>
          </w:p>
        </w:tc>
        <w:tc>
          <w:tcPr>
            <w:tcW w:w="851" w:type="dxa"/>
            <w:gridSpan w:val="2"/>
            <w:shd w:val="clear" w:color="auto" w:fill="auto"/>
          </w:tcPr>
          <w:p w14:paraId="493FDEB3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324F503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27C644D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C4C090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0C0252D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5030D61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20</w:t>
            </w:r>
          </w:p>
        </w:tc>
        <w:tc>
          <w:tcPr>
            <w:tcW w:w="6662" w:type="dxa"/>
            <w:shd w:val="clear" w:color="auto" w:fill="auto"/>
          </w:tcPr>
          <w:p w14:paraId="7C926EAC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7. Преобразование рациональных выражений.</w:t>
            </w:r>
          </w:p>
        </w:tc>
        <w:tc>
          <w:tcPr>
            <w:tcW w:w="1701" w:type="dxa"/>
            <w:shd w:val="clear" w:color="auto" w:fill="auto"/>
          </w:tcPr>
          <w:p w14:paraId="18ACA46A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22C279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6397D882" w14:textId="77777777" w:rsidTr="00B12925">
        <w:trPr>
          <w:trHeight w:val="254"/>
        </w:trPr>
        <w:tc>
          <w:tcPr>
            <w:tcW w:w="851" w:type="dxa"/>
            <w:gridSpan w:val="2"/>
            <w:shd w:val="clear" w:color="auto" w:fill="auto"/>
          </w:tcPr>
          <w:p w14:paraId="4BB7533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14:paraId="5300E70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64AC0D9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3793864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3193DCE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108EC58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503D126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21</w:t>
            </w:r>
          </w:p>
        </w:tc>
        <w:tc>
          <w:tcPr>
            <w:tcW w:w="6662" w:type="dxa"/>
            <w:shd w:val="clear" w:color="auto" w:fill="auto"/>
          </w:tcPr>
          <w:p w14:paraId="51F6E582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7. Преобразование рациональных выражений.</w:t>
            </w:r>
          </w:p>
        </w:tc>
        <w:tc>
          <w:tcPr>
            <w:tcW w:w="1701" w:type="dxa"/>
            <w:shd w:val="clear" w:color="auto" w:fill="auto"/>
          </w:tcPr>
          <w:p w14:paraId="07CF970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1E0AE9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6F0237E5" w14:textId="77777777" w:rsidTr="00B12925">
        <w:trPr>
          <w:trHeight w:val="319"/>
        </w:trPr>
        <w:tc>
          <w:tcPr>
            <w:tcW w:w="851" w:type="dxa"/>
            <w:gridSpan w:val="2"/>
            <w:shd w:val="clear" w:color="auto" w:fill="auto"/>
          </w:tcPr>
          <w:p w14:paraId="5359EFC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14:paraId="3C4FBAF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59C49F9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672B92D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0DAC146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1D984B6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7692666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22</w:t>
            </w:r>
          </w:p>
          <w:p w14:paraId="696FFE3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6662" w:type="dxa"/>
            <w:shd w:val="clear" w:color="auto" w:fill="auto"/>
          </w:tcPr>
          <w:p w14:paraId="0877B097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7. Преобразование рациональных выражений.</w:t>
            </w:r>
          </w:p>
          <w:p w14:paraId="72BE3DF6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1701" w:type="dxa"/>
            <w:shd w:val="clear" w:color="auto" w:fill="auto"/>
          </w:tcPr>
          <w:p w14:paraId="075BED8C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CB4CBF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3B19B1A0" w14:textId="77777777" w:rsidTr="00B12925">
        <w:trPr>
          <w:trHeight w:val="319"/>
        </w:trPr>
        <w:tc>
          <w:tcPr>
            <w:tcW w:w="851" w:type="dxa"/>
            <w:gridSpan w:val="2"/>
            <w:shd w:val="clear" w:color="auto" w:fill="auto"/>
          </w:tcPr>
          <w:p w14:paraId="4327329E" w14:textId="77777777" w:rsidR="00B12925" w:rsidRPr="00D1463C" w:rsidRDefault="002211C0" w:rsidP="00B129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10 </w:t>
            </w:r>
            <w:proofErr w:type="spellStart"/>
            <w:r>
              <w:rPr>
                <w:rFonts w:eastAsia="Calibri"/>
              </w:rPr>
              <w:t>нед</w:t>
            </w:r>
            <w:proofErr w:type="spellEnd"/>
          </w:p>
        </w:tc>
        <w:tc>
          <w:tcPr>
            <w:tcW w:w="851" w:type="dxa"/>
            <w:gridSpan w:val="2"/>
            <w:shd w:val="clear" w:color="auto" w:fill="auto"/>
          </w:tcPr>
          <w:p w14:paraId="51CDBCE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5CD5AEA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0C9A45B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1571396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33B4CA1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39B89BE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23</w:t>
            </w:r>
          </w:p>
        </w:tc>
        <w:tc>
          <w:tcPr>
            <w:tcW w:w="6662" w:type="dxa"/>
            <w:shd w:val="clear" w:color="auto" w:fill="auto"/>
          </w:tcPr>
          <w:p w14:paraId="7A40FF4B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7. Преобразование рациональных выражений.</w:t>
            </w:r>
          </w:p>
        </w:tc>
        <w:tc>
          <w:tcPr>
            <w:tcW w:w="1701" w:type="dxa"/>
            <w:shd w:val="clear" w:color="auto" w:fill="auto"/>
          </w:tcPr>
          <w:p w14:paraId="2A8EEA6A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7C3BC4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7E6F0B80" w14:textId="77777777" w:rsidTr="00B12925">
        <w:trPr>
          <w:trHeight w:val="254"/>
        </w:trPr>
        <w:tc>
          <w:tcPr>
            <w:tcW w:w="851" w:type="dxa"/>
            <w:gridSpan w:val="2"/>
            <w:shd w:val="clear" w:color="auto" w:fill="auto"/>
          </w:tcPr>
          <w:p w14:paraId="63C020D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14:paraId="5CB7B5A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0EC0F60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BAB380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1290EA9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5C8557D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0288701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24</w:t>
            </w:r>
          </w:p>
        </w:tc>
        <w:tc>
          <w:tcPr>
            <w:tcW w:w="6662" w:type="dxa"/>
            <w:shd w:val="clear" w:color="auto" w:fill="auto"/>
          </w:tcPr>
          <w:p w14:paraId="473FC0D2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8. Функция </w:t>
            </w:r>
            <w:r w:rsidRPr="00D1463C">
              <w:rPr>
                <w:rFonts w:eastAsia="Calibri"/>
                <w:i/>
                <w:iCs/>
                <w:sz w:val="22"/>
                <w:szCs w:val="22"/>
              </w:rPr>
              <w:t xml:space="preserve">у = </w:t>
            </w:r>
            <w:r w:rsidRPr="00D1463C">
              <w:rPr>
                <w:rFonts w:eastAsia="Calibri"/>
                <w:i/>
                <w:iCs/>
                <w:sz w:val="22"/>
                <w:szCs w:val="22"/>
                <w:lang w:val="en-US"/>
              </w:rPr>
              <w:t>k</w:t>
            </w:r>
            <w:r w:rsidRPr="00D1463C">
              <w:rPr>
                <w:rFonts w:eastAsia="Calibri"/>
                <w:i/>
                <w:iCs/>
                <w:sz w:val="22"/>
                <w:szCs w:val="22"/>
              </w:rPr>
              <w:t xml:space="preserve"> / </w:t>
            </w:r>
            <w:r w:rsidRPr="00D1463C">
              <w:rPr>
                <w:rFonts w:eastAsia="Calibri"/>
                <w:i/>
                <w:iCs/>
                <w:sz w:val="22"/>
                <w:szCs w:val="22"/>
                <w:lang w:val="en-US"/>
              </w:rPr>
              <w:t>x</w:t>
            </w:r>
            <w:r w:rsidRPr="00D1463C">
              <w:rPr>
                <w:rFonts w:eastAsia="Calibri"/>
                <w:sz w:val="22"/>
                <w:szCs w:val="22"/>
              </w:rPr>
              <w:t>и ее график.</w:t>
            </w:r>
          </w:p>
        </w:tc>
        <w:tc>
          <w:tcPr>
            <w:tcW w:w="1701" w:type="dxa"/>
            <w:shd w:val="clear" w:color="auto" w:fill="auto"/>
          </w:tcPr>
          <w:p w14:paraId="73D51C2B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1A6935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5366B246" w14:textId="77777777" w:rsidTr="00B12925">
        <w:trPr>
          <w:trHeight w:val="285"/>
        </w:trPr>
        <w:tc>
          <w:tcPr>
            <w:tcW w:w="851" w:type="dxa"/>
            <w:gridSpan w:val="2"/>
            <w:shd w:val="clear" w:color="auto" w:fill="auto"/>
          </w:tcPr>
          <w:p w14:paraId="051935B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14:paraId="332EB66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2217553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742E199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2798AF8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27931A6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5167952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25</w:t>
            </w:r>
          </w:p>
        </w:tc>
        <w:tc>
          <w:tcPr>
            <w:tcW w:w="6662" w:type="dxa"/>
            <w:shd w:val="clear" w:color="auto" w:fill="auto"/>
          </w:tcPr>
          <w:p w14:paraId="0DD24041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8. Функция </w:t>
            </w:r>
            <w:r w:rsidRPr="00D1463C">
              <w:rPr>
                <w:rFonts w:eastAsia="Calibri"/>
                <w:i/>
                <w:iCs/>
                <w:sz w:val="22"/>
                <w:szCs w:val="22"/>
              </w:rPr>
              <w:t xml:space="preserve">у = </w:t>
            </w:r>
            <w:r w:rsidRPr="00D1463C">
              <w:rPr>
                <w:rFonts w:eastAsia="Calibri"/>
                <w:i/>
                <w:iCs/>
                <w:sz w:val="22"/>
                <w:szCs w:val="22"/>
                <w:lang w:val="en-US"/>
              </w:rPr>
              <w:t>k</w:t>
            </w:r>
            <w:r w:rsidRPr="00D1463C">
              <w:rPr>
                <w:rFonts w:eastAsia="Calibri"/>
                <w:i/>
                <w:iCs/>
                <w:sz w:val="22"/>
                <w:szCs w:val="22"/>
              </w:rPr>
              <w:t xml:space="preserve"> / </w:t>
            </w:r>
            <w:r w:rsidRPr="00D1463C">
              <w:rPr>
                <w:rFonts w:eastAsia="Calibri"/>
                <w:i/>
                <w:iCs/>
                <w:sz w:val="22"/>
                <w:szCs w:val="22"/>
                <w:lang w:val="en-US"/>
              </w:rPr>
              <w:t>x</w:t>
            </w:r>
            <w:r w:rsidRPr="00D1463C">
              <w:rPr>
                <w:rFonts w:eastAsia="Calibri"/>
                <w:sz w:val="22"/>
                <w:szCs w:val="22"/>
              </w:rPr>
              <w:t>и ее график.</w:t>
            </w:r>
          </w:p>
        </w:tc>
        <w:tc>
          <w:tcPr>
            <w:tcW w:w="1701" w:type="dxa"/>
            <w:shd w:val="clear" w:color="auto" w:fill="auto"/>
          </w:tcPr>
          <w:p w14:paraId="55F7C8D7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DE0C80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2EE962A4" w14:textId="77777777" w:rsidTr="00B12925">
        <w:trPr>
          <w:trHeight w:val="254"/>
        </w:trPr>
        <w:tc>
          <w:tcPr>
            <w:tcW w:w="851" w:type="dxa"/>
            <w:gridSpan w:val="2"/>
            <w:shd w:val="clear" w:color="auto" w:fill="auto"/>
          </w:tcPr>
          <w:p w14:paraId="25D1F954" w14:textId="77777777" w:rsidR="00B12925" w:rsidRPr="00D1463C" w:rsidRDefault="00EE57CA" w:rsidP="00B129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11 </w:t>
            </w:r>
            <w:proofErr w:type="spellStart"/>
            <w:r>
              <w:rPr>
                <w:rFonts w:eastAsia="Calibri"/>
              </w:rPr>
              <w:t>нед</w:t>
            </w:r>
            <w:proofErr w:type="spellEnd"/>
          </w:p>
        </w:tc>
        <w:tc>
          <w:tcPr>
            <w:tcW w:w="851" w:type="dxa"/>
            <w:gridSpan w:val="2"/>
            <w:shd w:val="clear" w:color="auto" w:fill="auto"/>
          </w:tcPr>
          <w:p w14:paraId="0356D37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34FAA4A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0E8AF47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03D0EDE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014419C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2C9EA79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26</w:t>
            </w:r>
          </w:p>
        </w:tc>
        <w:tc>
          <w:tcPr>
            <w:tcW w:w="6662" w:type="dxa"/>
            <w:shd w:val="clear" w:color="auto" w:fill="auto"/>
          </w:tcPr>
          <w:p w14:paraId="5D90F937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Обобщающий урок по теме «</w:t>
            </w:r>
            <w:r w:rsidRPr="00D1463C">
              <w:rPr>
                <w:rFonts w:eastAsia="Calibri"/>
                <w:iCs/>
                <w:sz w:val="22"/>
                <w:szCs w:val="22"/>
              </w:rPr>
              <w:t>Произведение и частное дробей»</w:t>
            </w:r>
          </w:p>
        </w:tc>
        <w:tc>
          <w:tcPr>
            <w:tcW w:w="1701" w:type="dxa"/>
            <w:shd w:val="clear" w:color="auto" w:fill="auto"/>
          </w:tcPr>
          <w:p w14:paraId="1DB5ADC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DD77D2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614B6BF2" w14:textId="77777777" w:rsidTr="00B12925">
        <w:trPr>
          <w:trHeight w:val="285"/>
        </w:trPr>
        <w:tc>
          <w:tcPr>
            <w:tcW w:w="851" w:type="dxa"/>
            <w:gridSpan w:val="2"/>
            <w:shd w:val="clear" w:color="auto" w:fill="auto"/>
          </w:tcPr>
          <w:p w14:paraId="4A79F1C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14:paraId="433CAAE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0975D47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08656E1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363D486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680FDF1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43EEC50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27</w:t>
            </w:r>
          </w:p>
        </w:tc>
        <w:tc>
          <w:tcPr>
            <w:tcW w:w="6662" w:type="dxa"/>
            <w:shd w:val="clear" w:color="auto" w:fill="B8CCE4"/>
          </w:tcPr>
          <w:p w14:paraId="3A0A9768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iCs/>
                <w:sz w:val="22"/>
                <w:szCs w:val="22"/>
              </w:rPr>
              <w:t>Контрольная работа № 2</w:t>
            </w:r>
            <w:r w:rsidRPr="00D1463C">
              <w:rPr>
                <w:rFonts w:eastAsia="Calibri"/>
                <w:iCs/>
                <w:sz w:val="22"/>
                <w:szCs w:val="22"/>
                <w:shd w:val="clear" w:color="auto" w:fill="C6D9F1"/>
              </w:rPr>
              <w:t xml:space="preserve"> по теме «Произведение и частное дробей»</w:t>
            </w:r>
          </w:p>
        </w:tc>
        <w:tc>
          <w:tcPr>
            <w:tcW w:w="1701" w:type="dxa"/>
            <w:shd w:val="clear" w:color="auto" w:fill="auto"/>
          </w:tcPr>
          <w:p w14:paraId="435F4B2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9D2A68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К</w:t>
            </w:r>
            <w:r>
              <w:rPr>
                <w:rFonts w:eastAsia="Calibri"/>
                <w:sz w:val="22"/>
                <w:szCs w:val="22"/>
              </w:rPr>
              <w:t>Р</w:t>
            </w:r>
          </w:p>
        </w:tc>
      </w:tr>
      <w:tr w:rsidR="00B12925" w:rsidRPr="001F33A2" w14:paraId="493EA28C" w14:textId="77777777" w:rsidTr="00B12925">
        <w:trPr>
          <w:trHeight w:val="254"/>
        </w:trPr>
        <w:tc>
          <w:tcPr>
            <w:tcW w:w="1410" w:type="dxa"/>
            <w:gridSpan w:val="3"/>
            <w:shd w:val="clear" w:color="auto" w:fill="D9D9D9"/>
          </w:tcPr>
          <w:p w14:paraId="25791A20" w14:textId="77777777" w:rsidR="00B12925" w:rsidRPr="00D1463C" w:rsidRDefault="00B12925" w:rsidP="00B12925">
            <w:pPr>
              <w:jc w:val="center"/>
              <w:rPr>
                <w:rFonts w:ascii="Calibri" w:eastAsia="Calibri" w:hAnsi="Calibri"/>
                <w:b/>
              </w:rPr>
            </w:pPr>
          </w:p>
        </w:tc>
        <w:tc>
          <w:tcPr>
            <w:tcW w:w="14325" w:type="dxa"/>
            <w:gridSpan w:val="9"/>
            <w:shd w:val="clear" w:color="auto" w:fill="D9D9D9"/>
          </w:tcPr>
          <w:p w14:paraId="31EC1717" w14:textId="77777777" w:rsidR="00B12925" w:rsidRPr="00D1463C" w:rsidRDefault="00B12925" w:rsidP="00B12925">
            <w:pPr>
              <w:jc w:val="center"/>
              <w:rPr>
                <w:rFonts w:eastAsia="Calibri"/>
                <w:b/>
              </w:rPr>
            </w:pPr>
            <w:r w:rsidRPr="00D1463C">
              <w:rPr>
                <w:rFonts w:eastAsia="Calibri"/>
                <w:b/>
                <w:sz w:val="22"/>
                <w:szCs w:val="22"/>
              </w:rPr>
              <w:t>Глава 2. Квадратные корни. 24ч</w:t>
            </w:r>
          </w:p>
        </w:tc>
      </w:tr>
      <w:tr w:rsidR="00B12925" w:rsidRPr="001F33A2" w14:paraId="11A7700A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02EEC2D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1CB617E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0C0230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360BDAA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FCFBA6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5F2E6EF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13649FA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6662" w:type="dxa"/>
            <w:shd w:val="clear" w:color="auto" w:fill="92D050"/>
          </w:tcPr>
          <w:p w14:paraId="164E796E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§4. Действительные числа.  </w:t>
            </w:r>
          </w:p>
        </w:tc>
        <w:tc>
          <w:tcPr>
            <w:tcW w:w="1701" w:type="dxa"/>
            <w:shd w:val="clear" w:color="auto" w:fill="auto"/>
          </w:tcPr>
          <w:p w14:paraId="5B9532A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05C5D5C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05E06A10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5F81F85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181FF63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D3698E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5295348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410D11F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2D77BC7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658561B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28</w:t>
            </w:r>
          </w:p>
        </w:tc>
        <w:tc>
          <w:tcPr>
            <w:tcW w:w="6662" w:type="dxa"/>
            <w:shd w:val="clear" w:color="auto" w:fill="auto"/>
          </w:tcPr>
          <w:p w14:paraId="49019BF1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10. Рациональные числа.</w:t>
            </w:r>
          </w:p>
        </w:tc>
        <w:tc>
          <w:tcPr>
            <w:tcW w:w="1701" w:type="dxa"/>
            <w:shd w:val="clear" w:color="auto" w:fill="auto"/>
          </w:tcPr>
          <w:p w14:paraId="5DC841D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691E3E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108DFB4F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0D519F3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0F54B0D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3F109E4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7B955E9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2C5A9B4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2B04A7B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6CA33A5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29</w:t>
            </w:r>
          </w:p>
        </w:tc>
        <w:tc>
          <w:tcPr>
            <w:tcW w:w="6662" w:type="dxa"/>
            <w:shd w:val="clear" w:color="auto" w:fill="auto"/>
          </w:tcPr>
          <w:p w14:paraId="4D034A5E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11. Иррациональные числа.</w:t>
            </w:r>
          </w:p>
        </w:tc>
        <w:tc>
          <w:tcPr>
            <w:tcW w:w="1701" w:type="dxa"/>
            <w:shd w:val="clear" w:color="auto" w:fill="auto"/>
          </w:tcPr>
          <w:p w14:paraId="1248DBB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02257C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7CFB5AF3" w14:textId="77777777" w:rsidTr="00B12925">
        <w:trPr>
          <w:trHeight w:val="265"/>
        </w:trPr>
        <w:tc>
          <w:tcPr>
            <w:tcW w:w="710" w:type="dxa"/>
            <w:shd w:val="clear" w:color="auto" w:fill="auto"/>
          </w:tcPr>
          <w:p w14:paraId="31EEB7E7" w14:textId="77777777" w:rsidR="00B12925" w:rsidRPr="00D1463C" w:rsidRDefault="00EE57CA" w:rsidP="00B129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12 </w:t>
            </w:r>
            <w:proofErr w:type="spellStart"/>
            <w:r>
              <w:rPr>
                <w:rFonts w:eastAsia="Calibri"/>
              </w:rPr>
              <w:t>нед</w:t>
            </w:r>
            <w:proofErr w:type="spellEnd"/>
          </w:p>
        </w:tc>
        <w:tc>
          <w:tcPr>
            <w:tcW w:w="992" w:type="dxa"/>
            <w:gridSpan w:val="3"/>
            <w:shd w:val="clear" w:color="auto" w:fill="auto"/>
          </w:tcPr>
          <w:p w14:paraId="2E11E738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7FE0221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5487AE0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42C4A3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6228DE2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54DE550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30</w:t>
            </w:r>
          </w:p>
        </w:tc>
        <w:tc>
          <w:tcPr>
            <w:tcW w:w="6662" w:type="dxa"/>
            <w:shd w:val="clear" w:color="auto" w:fill="auto"/>
          </w:tcPr>
          <w:p w14:paraId="7071D559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11. Иррациональные числа.</w:t>
            </w:r>
          </w:p>
        </w:tc>
        <w:tc>
          <w:tcPr>
            <w:tcW w:w="1701" w:type="dxa"/>
            <w:shd w:val="clear" w:color="auto" w:fill="auto"/>
          </w:tcPr>
          <w:p w14:paraId="5A129A5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6B6C6F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2C62367B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51DD141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29587AE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270449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6803352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5E1C22F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87738B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10C7F1D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6662" w:type="dxa"/>
            <w:shd w:val="clear" w:color="auto" w:fill="92D050"/>
          </w:tcPr>
          <w:p w14:paraId="61969169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§5. Арифметический квадратный корень.    </w:t>
            </w:r>
          </w:p>
        </w:tc>
        <w:tc>
          <w:tcPr>
            <w:tcW w:w="1701" w:type="dxa"/>
            <w:shd w:val="clear" w:color="auto" w:fill="auto"/>
          </w:tcPr>
          <w:p w14:paraId="6855591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2D47891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64022CBF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4ED0D65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3CBB9049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029B21B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468C06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11AAB46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5CD76A4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4F14C24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31</w:t>
            </w:r>
          </w:p>
        </w:tc>
        <w:tc>
          <w:tcPr>
            <w:tcW w:w="6662" w:type="dxa"/>
            <w:shd w:val="clear" w:color="auto" w:fill="auto"/>
          </w:tcPr>
          <w:p w14:paraId="6A6D8570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12. Квадратные корни. Арифметический квадратный корень.</w:t>
            </w:r>
          </w:p>
        </w:tc>
        <w:tc>
          <w:tcPr>
            <w:tcW w:w="1701" w:type="dxa"/>
            <w:shd w:val="clear" w:color="auto" w:fill="auto"/>
          </w:tcPr>
          <w:p w14:paraId="06A5189F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6AE33B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50F14234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427B899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185AE09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7165EBA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6E0F0CE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526E2D6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67D12A5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5E51A4C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32</w:t>
            </w:r>
          </w:p>
        </w:tc>
        <w:tc>
          <w:tcPr>
            <w:tcW w:w="6662" w:type="dxa"/>
            <w:shd w:val="clear" w:color="auto" w:fill="auto"/>
          </w:tcPr>
          <w:p w14:paraId="7D2BD623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12. Квадратные корни. Арифметический квадратный корень.</w:t>
            </w:r>
          </w:p>
        </w:tc>
        <w:tc>
          <w:tcPr>
            <w:tcW w:w="1701" w:type="dxa"/>
            <w:shd w:val="clear" w:color="auto" w:fill="auto"/>
          </w:tcPr>
          <w:p w14:paraId="15C2E71E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1291AA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2BCB2956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5285995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6A5846E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57A5749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0175DEA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21EB8FC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64F86AD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292878E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33</w:t>
            </w:r>
          </w:p>
        </w:tc>
        <w:tc>
          <w:tcPr>
            <w:tcW w:w="6662" w:type="dxa"/>
            <w:shd w:val="clear" w:color="auto" w:fill="auto"/>
          </w:tcPr>
          <w:p w14:paraId="10B28179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13. Уравнение    </w:t>
            </w:r>
            <w:r w:rsidRPr="00D1463C">
              <w:rPr>
                <w:rFonts w:eastAsia="Calibri"/>
                <w:iCs/>
                <w:sz w:val="22"/>
                <w:szCs w:val="22"/>
              </w:rPr>
              <w:t>х</w:t>
            </w:r>
            <w:r w:rsidRPr="00D1463C">
              <w:rPr>
                <w:rFonts w:eastAsia="Calibri"/>
                <w:iCs/>
                <w:sz w:val="22"/>
                <w:szCs w:val="22"/>
                <w:vertAlign w:val="superscript"/>
              </w:rPr>
              <w:t>2</w:t>
            </w:r>
            <w:r w:rsidRPr="00D1463C">
              <w:rPr>
                <w:rFonts w:eastAsia="Calibri"/>
                <w:iCs/>
                <w:sz w:val="22"/>
                <w:szCs w:val="22"/>
              </w:rPr>
              <w:t xml:space="preserve"> = а.</w:t>
            </w:r>
          </w:p>
        </w:tc>
        <w:tc>
          <w:tcPr>
            <w:tcW w:w="1701" w:type="dxa"/>
            <w:shd w:val="clear" w:color="auto" w:fill="auto"/>
          </w:tcPr>
          <w:p w14:paraId="2B1DACBD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2C78A7D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50A61F33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2BFDA05C" w14:textId="77777777" w:rsidR="00B12925" w:rsidRPr="00D1463C" w:rsidRDefault="00EE57CA" w:rsidP="00B129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13 </w:t>
            </w:r>
            <w:proofErr w:type="spellStart"/>
            <w:r>
              <w:rPr>
                <w:rFonts w:eastAsia="Calibri"/>
              </w:rPr>
              <w:t>нед</w:t>
            </w:r>
            <w:proofErr w:type="spellEnd"/>
          </w:p>
        </w:tc>
        <w:tc>
          <w:tcPr>
            <w:tcW w:w="992" w:type="dxa"/>
            <w:gridSpan w:val="3"/>
            <w:shd w:val="clear" w:color="auto" w:fill="auto"/>
          </w:tcPr>
          <w:p w14:paraId="3BFDB44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0EF9CCE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2035995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4348BB5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58486B9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6D54A8B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34</w:t>
            </w:r>
          </w:p>
        </w:tc>
        <w:tc>
          <w:tcPr>
            <w:tcW w:w="6662" w:type="dxa"/>
            <w:shd w:val="clear" w:color="auto" w:fill="auto"/>
          </w:tcPr>
          <w:p w14:paraId="63DA6AE5" w14:textId="77777777" w:rsidR="00B12925" w:rsidRPr="00D1463C" w:rsidRDefault="00B12925" w:rsidP="00B12925">
            <w:pPr>
              <w:jc w:val="both"/>
              <w:rPr>
                <w:rFonts w:eastAsia="Calibri"/>
                <w:vertAlign w:val="superscript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13. </w:t>
            </w:r>
            <w:proofErr w:type="gramStart"/>
            <w:r w:rsidRPr="00D1463C">
              <w:rPr>
                <w:rFonts w:eastAsia="Calibri"/>
                <w:sz w:val="22"/>
                <w:szCs w:val="22"/>
              </w:rPr>
              <w:t>Уравнение  х</w:t>
            </w:r>
            <w:proofErr w:type="gramEnd"/>
            <w:r w:rsidRPr="00D1463C">
              <w:rPr>
                <w:rFonts w:eastAsia="Calibri"/>
                <w:sz w:val="22"/>
                <w:szCs w:val="22"/>
              </w:rPr>
              <w:t>= а.</w:t>
            </w:r>
          </w:p>
        </w:tc>
        <w:tc>
          <w:tcPr>
            <w:tcW w:w="1701" w:type="dxa"/>
            <w:shd w:val="clear" w:color="auto" w:fill="auto"/>
          </w:tcPr>
          <w:p w14:paraId="4D43C65B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C1D71D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3784B23E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1007C14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  <w:p w14:paraId="148F24F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52895BC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7A93223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7995271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6A08BE4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6C784A1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5DBF12D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35</w:t>
            </w:r>
          </w:p>
        </w:tc>
        <w:tc>
          <w:tcPr>
            <w:tcW w:w="6662" w:type="dxa"/>
            <w:shd w:val="clear" w:color="auto" w:fill="auto"/>
          </w:tcPr>
          <w:p w14:paraId="0642D532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14. Нахождение приближенных значений квадратного корня.</w:t>
            </w:r>
          </w:p>
        </w:tc>
        <w:tc>
          <w:tcPr>
            <w:tcW w:w="1701" w:type="dxa"/>
            <w:shd w:val="clear" w:color="auto" w:fill="auto"/>
          </w:tcPr>
          <w:p w14:paraId="4CF981C8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AF4AC5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0B220587" w14:textId="77777777" w:rsidTr="00B12925">
        <w:trPr>
          <w:trHeight w:val="1545"/>
        </w:trPr>
        <w:tc>
          <w:tcPr>
            <w:tcW w:w="710" w:type="dxa"/>
            <w:tcBorders>
              <w:bottom w:val="single" w:sz="4" w:space="0" w:color="000000"/>
            </w:tcBorders>
            <w:shd w:val="clear" w:color="auto" w:fill="auto"/>
          </w:tcPr>
          <w:p w14:paraId="78B6BB2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537B891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FFFFFF"/>
          </w:tcPr>
          <w:p w14:paraId="15B0590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FFFFFF"/>
          </w:tcPr>
          <w:p w14:paraId="2954774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bottom w:val="single" w:sz="4" w:space="0" w:color="000000"/>
            </w:tcBorders>
            <w:shd w:val="clear" w:color="auto" w:fill="auto"/>
          </w:tcPr>
          <w:p w14:paraId="286FA8F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bottom w:val="single" w:sz="4" w:space="0" w:color="000000"/>
            </w:tcBorders>
            <w:shd w:val="clear" w:color="auto" w:fill="auto"/>
          </w:tcPr>
          <w:p w14:paraId="5EB1057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tcBorders>
              <w:bottom w:val="single" w:sz="4" w:space="0" w:color="000000"/>
            </w:tcBorders>
            <w:shd w:val="clear" w:color="auto" w:fill="auto"/>
          </w:tcPr>
          <w:p w14:paraId="482B468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36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</w:tcPr>
          <w:p w14:paraId="3F3D6789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15. Функция </w:t>
            </w:r>
            <w:r w:rsidRPr="00D1463C">
              <w:rPr>
                <w:rFonts w:eastAsia="Calibri"/>
                <w:i/>
                <w:iCs/>
                <w:sz w:val="22"/>
                <w:szCs w:val="22"/>
              </w:rPr>
              <w:t xml:space="preserve">у = √х </w:t>
            </w:r>
            <w:r w:rsidRPr="00D1463C">
              <w:rPr>
                <w:rFonts w:eastAsia="Calibri"/>
                <w:sz w:val="22"/>
                <w:szCs w:val="22"/>
              </w:rPr>
              <w:t>и ее график.</w:t>
            </w:r>
          </w:p>
          <w:p w14:paraId="31B9B8FB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.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3CFA303A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6519000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6A107150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333AB36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6E0077F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23061B0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3C47206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0FB3C36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E5B022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046F836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6662" w:type="dxa"/>
            <w:shd w:val="clear" w:color="auto" w:fill="92D050"/>
          </w:tcPr>
          <w:p w14:paraId="45115824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§6. Свойства арифметического квадратного корня.   </w:t>
            </w:r>
          </w:p>
        </w:tc>
        <w:tc>
          <w:tcPr>
            <w:tcW w:w="1701" w:type="dxa"/>
            <w:shd w:val="clear" w:color="auto" w:fill="auto"/>
          </w:tcPr>
          <w:p w14:paraId="456F46B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58F92BC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497EEFF7" w14:textId="77777777" w:rsidTr="00B12925">
        <w:trPr>
          <w:trHeight w:val="272"/>
        </w:trPr>
        <w:tc>
          <w:tcPr>
            <w:tcW w:w="710" w:type="dxa"/>
            <w:tcBorders>
              <w:bottom w:val="single" w:sz="4" w:space="0" w:color="4F81BD"/>
            </w:tcBorders>
            <w:shd w:val="clear" w:color="auto" w:fill="auto"/>
          </w:tcPr>
          <w:p w14:paraId="13D800FA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tcBorders>
              <w:bottom w:val="single" w:sz="4" w:space="0" w:color="4F81BD"/>
            </w:tcBorders>
            <w:shd w:val="clear" w:color="auto" w:fill="auto"/>
          </w:tcPr>
          <w:p w14:paraId="60AA346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bottom w:val="single" w:sz="4" w:space="0" w:color="4F81BD"/>
            </w:tcBorders>
            <w:shd w:val="clear" w:color="auto" w:fill="FFFFFF"/>
          </w:tcPr>
          <w:p w14:paraId="7CA985D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bottom w:val="single" w:sz="4" w:space="0" w:color="4F81BD"/>
            </w:tcBorders>
            <w:shd w:val="clear" w:color="auto" w:fill="FFFFFF"/>
          </w:tcPr>
          <w:p w14:paraId="0E7FB5C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bottom w:val="single" w:sz="4" w:space="0" w:color="4F81BD"/>
            </w:tcBorders>
            <w:shd w:val="clear" w:color="auto" w:fill="auto"/>
          </w:tcPr>
          <w:p w14:paraId="546DBA7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bottom w:val="single" w:sz="4" w:space="0" w:color="4F81BD"/>
            </w:tcBorders>
            <w:shd w:val="clear" w:color="auto" w:fill="auto"/>
          </w:tcPr>
          <w:p w14:paraId="1096FD9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tcBorders>
              <w:bottom w:val="single" w:sz="4" w:space="0" w:color="4F81BD"/>
            </w:tcBorders>
            <w:shd w:val="clear" w:color="auto" w:fill="auto"/>
          </w:tcPr>
          <w:p w14:paraId="0B8A35B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37</w:t>
            </w:r>
          </w:p>
        </w:tc>
        <w:tc>
          <w:tcPr>
            <w:tcW w:w="6662" w:type="dxa"/>
            <w:tcBorders>
              <w:bottom w:val="single" w:sz="4" w:space="0" w:color="4F81BD"/>
            </w:tcBorders>
            <w:shd w:val="clear" w:color="auto" w:fill="auto"/>
          </w:tcPr>
          <w:p w14:paraId="503C3E85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16. Квадратный корень из произведения и дроби.</w:t>
            </w:r>
          </w:p>
        </w:tc>
        <w:tc>
          <w:tcPr>
            <w:tcW w:w="1701" w:type="dxa"/>
            <w:tcBorders>
              <w:bottom w:val="single" w:sz="4" w:space="0" w:color="4F81BD"/>
            </w:tcBorders>
            <w:shd w:val="clear" w:color="auto" w:fill="auto"/>
          </w:tcPr>
          <w:p w14:paraId="32374A43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4F81BD"/>
            </w:tcBorders>
            <w:shd w:val="clear" w:color="auto" w:fill="auto"/>
          </w:tcPr>
          <w:p w14:paraId="0E28ACE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6AB30650" w14:textId="77777777" w:rsidTr="00B12925">
        <w:trPr>
          <w:trHeight w:val="267"/>
        </w:trPr>
        <w:tc>
          <w:tcPr>
            <w:tcW w:w="710" w:type="dxa"/>
            <w:tcBorders>
              <w:top w:val="single" w:sz="4" w:space="0" w:color="4F81BD"/>
            </w:tcBorders>
            <w:shd w:val="clear" w:color="auto" w:fill="auto"/>
          </w:tcPr>
          <w:p w14:paraId="25C8B7D7" w14:textId="77777777" w:rsidR="00B12925" w:rsidRPr="00D1463C" w:rsidRDefault="00EE57CA" w:rsidP="00B129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14 </w:t>
            </w:r>
            <w:proofErr w:type="spellStart"/>
            <w:r>
              <w:rPr>
                <w:rFonts w:eastAsia="Calibri"/>
              </w:rPr>
              <w:t>нед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4F81BD"/>
            </w:tcBorders>
            <w:shd w:val="clear" w:color="auto" w:fill="auto"/>
          </w:tcPr>
          <w:p w14:paraId="2041762B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tcBorders>
              <w:top w:val="single" w:sz="4" w:space="0" w:color="4F81BD"/>
            </w:tcBorders>
            <w:shd w:val="clear" w:color="auto" w:fill="FFFFFF"/>
          </w:tcPr>
          <w:p w14:paraId="0A5F18E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top w:val="single" w:sz="4" w:space="0" w:color="4F81BD"/>
            </w:tcBorders>
            <w:shd w:val="clear" w:color="auto" w:fill="FFFFFF"/>
          </w:tcPr>
          <w:p w14:paraId="7D4B221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top w:val="single" w:sz="4" w:space="0" w:color="4F81BD"/>
            </w:tcBorders>
            <w:shd w:val="clear" w:color="auto" w:fill="auto"/>
          </w:tcPr>
          <w:p w14:paraId="4668CEB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top w:val="single" w:sz="4" w:space="0" w:color="4F81BD"/>
            </w:tcBorders>
            <w:shd w:val="clear" w:color="auto" w:fill="auto"/>
          </w:tcPr>
          <w:p w14:paraId="3DCDFE1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tcBorders>
              <w:top w:val="single" w:sz="4" w:space="0" w:color="4F81BD"/>
            </w:tcBorders>
            <w:shd w:val="clear" w:color="auto" w:fill="auto"/>
          </w:tcPr>
          <w:p w14:paraId="2299B57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38</w:t>
            </w:r>
          </w:p>
        </w:tc>
        <w:tc>
          <w:tcPr>
            <w:tcW w:w="6662" w:type="dxa"/>
            <w:tcBorders>
              <w:top w:val="single" w:sz="4" w:space="0" w:color="4F81BD"/>
            </w:tcBorders>
            <w:shd w:val="clear" w:color="auto" w:fill="auto"/>
          </w:tcPr>
          <w:p w14:paraId="7DD43CEC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16. Квадратный корень из произведения и дроби.</w:t>
            </w:r>
          </w:p>
        </w:tc>
        <w:tc>
          <w:tcPr>
            <w:tcW w:w="1701" w:type="dxa"/>
            <w:tcBorders>
              <w:top w:val="single" w:sz="4" w:space="0" w:color="4F81BD"/>
            </w:tcBorders>
            <w:shd w:val="clear" w:color="auto" w:fill="auto"/>
          </w:tcPr>
          <w:p w14:paraId="523212A2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4F81BD"/>
            </w:tcBorders>
            <w:shd w:val="clear" w:color="auto" w:fill="auto"/>
          </w:tcPr>
          <w:p w14:paraId="6601B61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03221963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71061E3A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12C277E1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97DC04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7846B0A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4AF39B0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E8E794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3AD0C6E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39</w:t>
            </w:r>
          </w:p>
        </w:tc>
        <w:tc>
          <w:tcPr>
            <w:tcW w:w="6662" w:type="dxa"/>
            <w:shd w:val="clear" w:color="auto" w:fill="auto"/>
          </w:tcPr>
          <w:p w14:paraId="766A9740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17. Квадратный корень из степени.</w:t>
            </w:r>
          </w:p>
        </w:tc>
        <w:tc>
          <w:tcPr>
            <w:tcW w:w="1701" w:type="dxa"/>
            <w:shd w:val="clear" w:color="auto" w:fill="auto"/>
          </w:tcPr>
          <w:p w14:paraId="72397991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21F9B1A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695AF424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4E348EC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515661C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79F1047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2E4499B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18CA486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2348EE2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3FE58B1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40</w:t>
            </w:r>
          </w:p>
        </w:tc>
        <w:tc>
          <w:tcPr>
            <w:tcW w:w="6662" w:type="dxa"/>
            <w:shd w:val="clear" w:color="auto" w:fill="auto"/>
          </w:tcPr>
          <w:p w14:paraId="6414BB6D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17. Квадратный корень из степени.</w:t>
            </w:r>
          </w:p>
        </w:tc>
        <w:tc>
          <w:tcPr>
            <w:tcW w:w="1701" w:type="dxa"/>
            <w:shd w:val="clear" w:color="auto" w:fill="auto"/>
          </w:tcPr>
          <w:p w14:paraId="0A6743E8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6A4BFB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0EF3B10D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6154F92B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13E7DCA3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1080FE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6D574E6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4967FA2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34F43BC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18A60F1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41</w:t>
            </w:r>
          </w:p>
        </w:tc>
        <w:tc>
          <w:tcPr>
            <w:tcW w:w="6662" w:type="dxa"/>
            <w:shd w:val="clear" w:color="auto" w:fill="C6D9F1"/>
          </w:tcPr>
          <w:p w14:paraId="359CEDD9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Контрольная работа №3 по теме «</w:t>
            </w:r>
            <w:r w:rsidRPr="00D1463C">
              <w:rPr>
                <w:rFonts w:eastAsia="Calibri"/>
                <w:i/>
                <w:iCs/>
                <w:sz w:val="22"/>
                <w:szCs w:val="22"/>
              </w:rPr>
              <w:t>«</w:t>
            </w:r>
            <w:r w:rsidRPr="00D1463C">
              <w:rPr>
                <w:rFonts w:eastAsia="Calibri"/>
                <w:iCs/>
                <w:sz w:val="22"/>
                <w:szCs w:val="22"/>
              </w:rPr>
              <w:t>Квадратные корни»</w:t>
            </w:r>
          </w:p>
        </w:tc>
        <w:tc>
          <w:tcPr>
            <w:tcW w:w="1701" w:type="dxa"/>
            <w:shd w:val="clear" w:color="auto" w:fill="auto"/>
          </w:tcPr>
          <w:p w14:paraId="605D5C2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8A5E29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sz w:val="22"/>
                <w:szCs w:val="22"/>
              </w:rPr>
              <w:t>КР</w:t>
            </w:r>
          </w:p>
        </w:tc>
      </w:tr>
      <w:tr w:rsidR="00B12925" w:rsidRPr="001F33A2" w14:paraId="45D8C475" w14:textId="77777777" w:rsidTr="00B12925">
        <w:trPr>
          <w:trHeight w:val="254"/>
        </w:trPr>
        <w:tc>
          <w:tcPr>
            <w:tcW w:w="710" w:type="dxa"/>
            <w:shd w:val="clear" w:color="auto" w:fill="auto"/>
          </w:tcPr>
          <w:p w14:paraId="35DBF7B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52BA357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CA0F85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56649FC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6D51DA7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8373D9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7A4341A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6662" w:type="dxa"/>
            <w:shd w:val="clear" w:color="auto" w:fill="92D050"/>
          </w:tcPr>
          <w:p w14:paraId="013A24CC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§7. Применение свойств арифметического квадратного корня.    </w:t>
            </w:r>
          </w:p>
        </w:tc>
        <w:tc>
          <w:tcPr>
            <w:tcW w:w="1701" w:type="dxa"/>
            <w:shd w:val="clear" w:color="auto" w:fill="auto"/>
          </w:tcPr>
          <w:p w14:paraId="2EA24F1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23C1334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2252AE29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27F58B4B" w14:textId="77777777" w:rsidR="00B12925" w:rsidRPr="00D1463C" w:rsidRDefault="00EE57CA" w:rsidP="00B12925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15 </w:t>
            </w:r>
            <w:proofErr w:type="spellStart"/>
            <w:r>
              <w:rPr>
                <w:rFonts w:eastAsia="Calibri"/>
              </w:rPr>
              <w:t>нед</w:t>
            </w:r>
            <w:proofErr w:type="spellEnd"/>
          </w:p>
        </w:tc>
        <w:tc>
          <w:tcPr>
            <w:tcW w:w="992" w:type="dxa"/>
            <w:gridSpan w:val="3"/>
            <w:shd w:val="clear" w:color="auto" w:fill="auto"/>
          </w:tcPr>
          <w:p w14:paraId="11ED82AF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5FBB1D2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285A807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32FF358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03B4CC1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4A065E9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42</w:t>
            </w:r>
          </w:p>
        </w:tc>
        <w:tc>
          <w:tcPr>
            <w:tcW w:w="6662" w:type="dxa"/>
            <w:shd w:val="clear" w:color="auto" w:fill="auto"/>
          </w:tcPr>
          <w:p w14:paraId="71682863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18. Вынесение множителя из-под знака корня. Внесение множителя под знак корня.</w:t>
            </w:r>
          </w:p>
        </w:tc>
        <w:tc>
          <w:tcPr>
            <w:tcW w:w="1701" w:type="dxa"/>
            <w:shd w:val="clear" w:color="auto" w:fill="auto"/>
          </w:tcPr>
          <w:p w14:paraId="43E25420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CC23AB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0CFB4A77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58F01929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0E021190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006888B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551D8A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6FF1686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1B3EB7D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50209D1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43</w:t>
            </w:r>
          </w:p>
        </w:tc>
        <w:tc>
          <w:tcPr>
            <w:tcW w:w="6662" w:type="dxa"/>
            <w:shd w:val="clear" w:color="auto" w:fill="auto"/>
          </w:tcPr>
          <w:p w14:paraId="0E371BE1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18. Вынесение множителя из-под знака корня. Внесение множителя под знак корня.</w:t>
            </w:r>
          </w:p>
        </w:tc>
        <w:tc>
          <w:tcPr>
            <w:tcW w:w="1701" w:type="dxa"/>
            <w:shd w:val="clear" w:color="auto" w:fill="auto"/>
          </w:tcPr>
          <w:p w14:paraId="733533C4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B0FECC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6402506D" w14:textId="77777777" w:rsidTr="00B12925">
        <w:trPr>
          <w:trHeight w:val="254"/>
        </w:trPr>
        <w:tc>
          <w:tcPr>
            <w:tcW w:w="710" w:type="dxa"/>
            <w:shd w:val="clear" w:color="auto" w:fill="auto"/>
          </w:tcPr>
          <w:p w14:paraId="1F64653D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698C9CDD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526AC3F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64ECDA5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6D80D58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028C966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6672B8B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44</w:t>
            </w:r>
          </w:p>
        </w:tc>
        <w:tc>
          <w:tcPr>
            <w:tcW w:w="6662" w:type="dxa"/>
            <w:shd w:val="clear" w:color="auto" w:fill="auto"/>
          </w:tcPr>
          <w:p w14:paraId="5A2559BD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18. Вынесение множителя из-под знака корня. Внесение множителя под знак корня.</w:t>
            </w:r>
          </w:p>
        </w:tc>
        <w:tc>
          <w:tcPr>
            <w:tcW w:w="1701" w:type="dxa"/>
            <w:shd w:val="clear" w:color="auto" w:fill="auto"/>
          </w:tcPr>
          <w:p w14:paraId="65F091E8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91A60D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0F416E68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47D45F81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3960C602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5099150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BC80F9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650A3B1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5488CBA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1EF97C4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45</w:t>
            </w:r>
          </w:p>
        </w:tc>
        <w:tc>
          <w:tcPr>
            <w:tcW w:w="6662" w:type="dxa"/>
            <w:shd w:val="clear" w:color="auto" w:fill="auto"/>
          </w:tcPr>
          <w:p w14:paraId="64220CAE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19. Преобразование выражений, содержащих квадратные корни.</w:t>
            </w:r>
          </w:p>
        </w:tc>
        <w:tc>
          <w:tcPr>
            <w:tcW w:w="1701" w:type="dxa"/>
            <w:shd w:val="clear" w:color="auto" w:fill="auto"/>
          </w:tcPr>
          <w:p w14:paraId="094D5B56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7B5A9D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75338311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5C354267" w14:textId="77777777" w:rsidR="00B12925" w:rsidRPr="00D1463C" w:rsidRDefault="00EE57CA" w:rsidP="00B12925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16 </w:t>
            </w:r>
            <w:proofErr w:type="spellStart"/>
            <w:r>
              <w:rPr>
                <w:rFonts w:eastAsia="Calibri"/>
              </w:rPr>
              <w:t>нед</w:t>
            </w:r>
            <w:proofErr w:type="spellEnd"/>
          </w:p>
        </w:tc>
        <w:tc>
          <w:tcPr>
            <w:tcW w:w="992" w:type="dxa"/>
            <w:gridSpan w:val="3"/>
            <w:shd w:val="clear" w:color="auto" w:fill="auto"/>
          </w:tcPr>
          <w:p w14:paraId="02415339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F22511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028E306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23E3EE1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A316F7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558E6F9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46</w:t>
            </w:r>
          </w:p>
        </w:tc>
        <w:tc>
          <w:tcPr>
            <w:tcW w:w="6662" w:type="dxa"/>
            <w:shd w:val="clear" w:color="auto" w:fill="auto"/>
          </w:tcPr>
          <w:p w14:paraId="545CC136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19. Преобразование выражений, содержащих квадратные корни.</w:t>
            </w:r>
          </w:p>
        </w:tc>
        <w:tc>
          <w:tcPr>
            <w:tcW w:w="1701" w:type="dxa"/>
            <w:shd w:val="clear" w:color="auto" w:fill="auto"/>
          </w:tcPr>
          <w:p w14:paraId="056D1308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47FC84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2D5D3AC4" w14:textId="77777777" w:rsidTr="00B12925">
        <w:trPr>
          <w:trHeight w:val="428"/>
        </w:trPr>
        <w:tc>
          <w:tcPr>
            <w:tcW w:w="710" w:type="dxa"/>
            <w:shd w:val="clear" w:color="auto" w:fill="auto"/>
          </w:tcPr>
          <w:p w14:paraId="54380841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04A180CE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2D7147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5039B4F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50E0FC8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62442D0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6C80D7B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47</w:t>
            </w:r>
          </w:p>
        </w:tc>
        <w:tc>
          <w:tcPr>
            <w:tcW w:w="6662" w:type="dxa"/>
            <w:shd w:val="clear" w:color="auto" w:fill="auto"/>
          </w:tcPr>
          <w:p w14:paraId="25E03D5B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19. Преобразование выражений, содержащих квадратные корни.</w:t>
            </w:r>
          </w:p>
        </w:tc>
        <w:tc>
          <w:tcPr>
            <w:tcW w:w="1701" w:type="dxa"/>
            <w:shd w:val="clear" w:color="auto" w:fill="auto"/>
          </w:tcPr>
          <w:p w14:paraId="269E969D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2D04D49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7D330007" w14:textId="77777777" w:rsidTr="00B12925">
        <w:trPr>
          <w:trHeight w:val="428"/>
        </w:trPr>
        <w:tc>
          <w:tcPr>
            <w:tcW w:w="710" w:type="dxa"/>
            <w:shd w:val="clear" w:color="auto" w:fill="auto"/>
          </w:tcPr>
          <w:p w14:paraId="6CA43FB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742DAA31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6E7221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3C13DC2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60F140B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224CC56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763E1C9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48</w:t>
            </w:r>
          </w:p>
        </w:tc>
        <w:tc>
          <w:tcPr>
            <w:tcW w:w="6662" w:type="dxa"/>
            <w:shd w:val="clear" w:color="auto" w:fill="auto"/>
          </w:tcPr>
          <w:p w14:paraId="47DAD532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proofErr w:type="gramStart"/>
            <w:r w:rsidRPr="00D1463C">
              <w:rPr>
                <w:rFonts w:eastAsia="Calibri"/>
                <w:sz w:val="22"/>
                <w:szCs w:val="22"/>
              </w:rPr>
              <w:t>19. .</w:t>
            </w:r>
            <w:proofErr w:type="gramEnd"/>
            <w:r w:rsidRPr="00D1463C">
              <w:rPr>
                <w:rFonts w:eastAsia="Calibri"/>
                <w:sz w:val="22"/>
                <w:szCs w:val="22"/>
              </w:rPr>
              <w:t xml:space="preserve"> Преобразование выражений, содержащих квадратные корни.</w:t>
            </w:r>
          </w:p>
        </w:tc>
        <w:tc>
          <w:tcPr>
            <w:tcW w:w="1701" w:type="dxa"/>
            <w:shd w:val="clear" w:color="auto" w:fill="auto"/>
          </w:tcPr>
          <w:p w14:paraId="3131B602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B20323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37E3C1FD" w14:textId="77777777" w:rsidTr="00B12925">
        <w:trPr>
          <w:trHeight w:val="428"/>
        </w:trPr>
        <w:tc>
          <w:tcPr>
            <w:tcW w:w="710" w:type="dxa"/>
            <w:shd w:val="clear" w:color="auto" w:fill="auto"/>
          </w:tcPr>
          <w:p w14:paraId="2895188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7ADA18C0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BF482A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0E45E35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2A2E644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50CAE1E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1249EF8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49</w:t>
            </w:r>
          </w:p>
        </w:tc>
        <w:tc>
          <w:tcPr>
            <w:tcW w:w="6662" w:type="dxa"/>
            <w:shd w:val="clear" w:color="auto" w:fill="auto"/>
          </w:tcPr>
          <w:p w14:paraId="3977E5BD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proofErr w:type="gramStart"/>
            <w:r w:rsidRPr="00D1463C">
              <w:rPr>
                <w:rFonts w:eastAsia="Calibri"/>
                <w:sz w:val="22"/>
                <w:szCs w:val="22"/>
              </w:rPr>
              <w:t>19. .</w:t>
            </w:r>
            <w:proofErr w:type="gramEnd"/>
            <w:r w:rsidRPr="00D1463C">
              <w:rPr>
                <w:rFonts w:eastAsia="Calibri"/>
                <w:sz w:val="22"/>
                <w:szCs w:val="22"/>
              </w:rPr>
              <w:t xml:space="preserve"> Преобразование выражений, содержащих квадратные корни.</w:t>
            </w:r>
          </w:p>
        </w:tc>
        <w:tc>
          <w:tcPr>
            <w:tcW w:w="1701" w:type="dxa"/>
            <w:shd w:val="clear" w:color="auto" w:fill="auto"/>
          </w:tcPr>
          <w:p w14:paraId="47B5649E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4E1DCE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38F2D85B" w14:textId="77777777" w:rsidTr="00B12925">
        <w:trPr>
          <w:trHeight w:val="387"/>
        </w:trPr>
        <w:tc>
          <w:tcPr>
            <w:tcW w:w="710" w:type="dxa"/>
            <w:shd w:val="clear" w:color="auto" w:fill="auto"/>
          </w:tcPr>
          <w:p w14:paraId="3795D25D" w14:textId="77777777" w:rsidR="00B12925" w:rsidRPr="00D1463C" w:rsidRDefault="00EE57CA" w:rsidP="00B12925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17 </w:t>
            </w:r>
            <w:proofErr w:type="spellStart"/>
            <w:r>
              <w:rPr>
                <w:rFonts w:eastAsia="Calibri"/>
              </w:rPr>
              <w:t>нед</w:t>
            </w:r>
            <w:proofErr w:type="spellEnd"/>
          </w:p>
        </w:tc>
        <w:tc>
          <w:tcPr>
            <w:tcW w:w="992" w:type="dxa"/>
            <w:gridSpan w:val="3"/>
            <w:shd w:val="clear" w:color="auto" w:fill="auto"/>
          </w:tcPr>
          <w:p w14:paraId="09B41042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5BE0589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8B4786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4E7C849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19F7D8B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5441DD5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50</w:t>
            </w:r>
          </w:p>
        </w:tc>
        <w:tc>
          <w:tcPr>
            <w:tcW w:w="6662" w:type="dxa"/>
            <w:shd w:val="clear" w:color="auto" w:fill="auto"/>
          </w:tcPr>
          <w:p w14:paraId="7DD52BEB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Обобщающий урок по теме </w:t>
            </w:r>
            <w:r w:rsidRPr="00D1463C">
              <w:rPr>
                <w:rFonts w:eastAsia="Calibri"/>
                <w:iCs/>
                <w:sz w:val="22"/>
                <w:szCs w:val="22"/>
              </w:rPr>
              <w:t>«Применение свойств арифметического квадратного корня»</w:t>
            </w:r>
          </w:p>
        </w:tc>
        <w:tc>
          <w:tcPr>
            <w:tcW w:w="1701" w:type="dxa"/>
            <w:shd w:val="clear" w:color="auto" w:fill="auto"/>
          </w:tcPr>
          <w:p w14:paraId="7602C3FD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325B73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77754820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5762DBF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069CB84C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556E5D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31BD609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492EA29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1D208E1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04F7DF4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51</w:t>
            </w:r>
          </w:p>
        </w:tc>
        <w:tc>
          <w:tcPr>
            <w:tcW w:w="6662" w:type="dxa"/>
            <w:shd w:val="clear" w:color="auto" w:fill="C6D9F1"/>
          </w:tcPr>
          <w:p w14:paraId="343D4EE1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iCs/>
                <w:sz w:val="22"/>
                <w:szCs w:val="22"/>
              </w:rPr>
              <w:t>Контрольная работа № 4 «Применение свойств арифметического квадратного корня»</w:t>
            </w:r>
          </w:p>
        </w:tc>
        <w:tc>
          <w:tcPr>
            <w:tcW w:w="1701" w:type="dxa"/>
            <w:shd w:val="clear" w:color="auto" w:fill="auto"/>
          </w:tcPr>
          <w:p w14:paraId="2F07EE6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E517EA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sz w:val="22"/>
                <w:szCs w:val="22"/>
              </w:rPr>
              <w:t>КР</w:t>
            </w:r>
          </w:p>
        </w:tc>
      </w:tr>
      <w:tr w:rsidR="00B12925" w:rsidRPr="001F33A2" w14:paraId="6CB2B160" w14:textId="77777777" w:rsidTr="00B12925">
        <w:trPr>
          <w:trHeight w:val="285"/>
        </w:trPr>
        <w:tc>
          <w:tcPr>
            <w:tcW w:w="1410" w:type="dxa"/>
            <w:gridSpan w:val="3"/>
            <w:shd w:val="clear" w:color="auto" w:fill="D9D9D9"/>
          </w:tcPr>
          <w:p w14:paraId="695CE3F1" w14:textId="77777777" w:rsidR="00B12925" w:rsidRPr="00D1463C" w:rsidRDefault="00B12925" w:rsidP="00B12925">
            <w:pPr>
              <w:jc w:val="center"/>
              <w:rPr>
                <w:rFonts w:ascii="Calibri" w:eastAsia="Calibri" w:hAnsi="Calibri"/>
                <w:b/>
              </w:rPr>
            </w:pPr>
          </w:p>
        </w:tc>
        <w:tc>
          <w:tcPr>
            <w:tcW w:w="14325" w:type="dxa"/>
            <w:gridSpan w:val="9"/>
            <w:shd w:val="clear" w:color="auto" w:fill="D9D9D9"/>
          </w:tcPr>
          <w:p w14:paraId="2BA1792E" w14:textId="77777777" w:rsidR="00B12925" w:rsidRPr="00D1463C" w:rsidRDefault="00B12925" w:rsidP="00B12925">
            <w:pPr>
              <w:jc w:val="center"/>
              <w:rPr>
                <w:rFonts w:eastAsia="Calibri"/>
                <w:b/>
              </w:rPr>
            </w:pPr>
            <w:r w:rsidRPr="00D1463C">
              <w:rPr>
                <w:rFonts w:eastAsia="Calibri"/>
                <w:b/>
                <w:sz w:val="22"/>
                <w:szCs w:val="22"/>
              </w:rPr>
              <w:t xml:space="preserve">Глава 3. Квадратные уравнения. 24ч </w:t>
            </w:r>
          </w:p>
        </w:tc>
      </w:tr>
      <w:tr w:rsidR="00B12925" w:rsidRPr="001F33A2" w14:paraId="7235C400" w14:textId="77777777" w:rsidTr="00B12925">
        <w:trPr>
          <w:trHeight w:val="254"/>
        </w:trPr>
        <w:tc>
          <w:tcPr>
            <w:tcW w:w="710" w:type="dxa"/>
            <w:shd w:val="clear" w:color="auto" w:fill="auto"/>
          </w:tcPr>
          <w:p w14:paraId="1E4B9DA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55EBA0D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B85AF5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62A4A40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6134767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34B133E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0D21171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6662" w:type="dxa"/>
            <w:shd w:val="clear" w:color="auto" w:fill="92D050"/>
          </w:tcPr>
          <w:p w14:paraId="4980601E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§8. Квадратное уравнение и его корни.  11</w:t>
            </w:r>
          </w:p>
        </w:tc>
        <w:tc>
          <w:tcPr>
            <w:tcW w:w="1701" w:type="dxa"/>
            <w:shd w:val="clear" w:color="auto" w:fill="auto"/>
          </w:tcPr>
          <w:p w14:paraId="5CF43BA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20A1974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50192F91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13AD3734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772B7B76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5A2C593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7266D2C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6DB08FD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298B98B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6B6E0AA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52</w:t>
            </w:r>
          </w:p>
        </w:tc>
        <w:tc>
          <w:tcPr>
            <w:tcW w:w="6662" w:type="dxa"/>
            <w:shd w:val="clear" w:color="auto" w:fill="auto"/>
          </w:tcPr>
          <w:p w14:paraId="779AA923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21. Неполные квадратные уравнения.</w:t>
            </w:r>
          </w:p>
        </w:tc>
        <w:tc>
          <w:tcPr>
            <w:tcW w:w="1701" w:type="dxa"/>
            <w:shd w:val="clear" w:color="auto" w:fill="auto"/>
          </w:tcPr>
          <w:p w14:paraId="03579E3A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35DC9F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6BB516A3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7142A1AB" w14:textId="77777777" w:rsidR="00B12925" w:rsidRPr="00D1463C" w:rsidRDefault="00EE57CA" w:rsidP="00B12925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18 </w:t>
            </w:r>
            <w:proofErr w:type="spellStart"/>
            <w:r>
              <w:rPr>
                <w:rFonts w:eastAsia="Calibri"/>
              </w:rPr>
              <w:t>нед</w:t>
            </w:r>
            <w:proofErr w:type="spellEnd"/>
          </w:p>
        </w:tc>
        <w:tc>
          <w:tcPr>
            <w:tcW w:w="992" w:type="dxa"/>
            <w:gridSpan w:val="3"/>
            <w:shd w:val="clear" w:color="auto" w:fill="auto"/>
          </w:tcPr>
          <w:p w14:paraId="24410EB7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6EDE440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5FE5315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6A38ED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BAB573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773EEC0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53</w:t>
            </w:r>
          </w:p>
        </w:tc>
        <w:tc>
          <w:tcPr>
            <w:tcW w:w="6662" w:type="dxa"/>
            <w:shd w:val="clear" w:color="auto" w:fill="auto"/>
          </w:tcPr>
          <w:p w14:paraId="43F15774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21. Неполные квадратные уравнения.</w:t>
            </w:r>
          </w:p>
        </w:tc>
        <w:tc>
          <w:tcPr>
            <w:tcW w:w="1701" w:type="dxa"/>
            <w:shd w:val="clear" w:color="auto" w:fill="auto"/>
          </w:tcPr>
          <w:p w14:paraId="1CB4DCAD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182A30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0E2C57EC" w14:textId="77777777" w:rsidTr="00B12925">
        <w:trPr>
          <w:trHeight w:val="254"/>
        </w:trPr>
        <w:tc>
          <w:tcPr>
            <w:tcW w:w="710" w:type="dxa"/>
            <w:shd w:val="clear" w:color="auto" w:fill="auto"/>
          </w:tcPr>
          <w:p w14:paraId="1D3255EA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2F16BEA9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69D2C4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26B8027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C449B2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6F00F8E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135A097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54</w:t>
            </w:r>
          </w:p>
        </w:tc>
        <w:tc>
          <w:tcPr>
            <w:tcW w:w="6662" w:type="dxa"/>
            <w:shd w:val="clear" w:color="auto" w:fill="auto"/>
          </w:tcPr>
          <w:p w14:paraId="00290534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22. Формула корней квадратного уравнения.</w:t>
            </w:r>
          </w:p>
        </w:tc>
        <w:tc>
          <w:tcPr>
            <w:tcW w:w="1701" w:type="dxa"/>
            <w:shd w:val="clear" w:color="auto" w:fill="auto"/>
          </w:tcPr>
          <w:p w14:paraId="40B94481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E85CD9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1438E2DE" w14:textId="77777777" w:rsidTr="00B12925">
        <w:trPr>
          <w:trHeight w:val="311"/>
        </w:trPr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14:paraId="5635B234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5025AF1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</w:tcPr>
          <w:p w14:paraId="2667B88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</w:tcPr>
          <w:p w14:paraId="741ED8E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shd w:val="clear" w:color="auto" w:fill="auto"/>
          </w:tcPr>
          <w:p w14:paraId="5E72EE4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shd w:val="clear" w:color="auto" w:fill="auto"/>
          </w:tcPr>
          <w:p w14:paraId="7A2CF39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shd w:val="clear" w:color="auto" w:fill="auto"/>
          </w:tcPr>
          <w:p w14:paraId="2989A5B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55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auto"/>
          </w:tcPr>
          <w:p w14:paraId="20A86BBA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22. Формула корней квадратного уравнения.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78398227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51430C3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6720912F" w14:textId="77777777" w:rsidTr="00B12925">
        <w:trPr>
          <w:trHeight w:val="228"/>
        </w:trPr>
        <w:tc>
          <w:tcPr>
            <w:tcW w:w="710" w:type="dxa"/>
            <w:tcBorders>
              <w:bottom w:val="single" w:sz="4" w:space="0" w:color="4F81BD"/>
            </w:tcBorders>
            <w:shd w:val="clear" w:color="auto" w:fill="auto"/>
          </w:tcPr>
          <w:p w14:paraId="6564114C" w14:textId="77777777" w:rsidR="00B12925" w:rsidRPr="00D1463C" w:rsidRDefault="00EE57CA" w:rsidP="00B12925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19 </w:t>
            </w:r>
            <w:proofErr w:type="spellStart"/>
            <w:r>
              <w:rPr>
                <w:rFonts w:eastAsia="Calibri"/>
              </w:rPr>
              <w:lastRenderedPageBreak/>
              <w:t>нед</w:t>
            </w:r>
            <w:proofErr w:type="spellEnd"/>
          </w:p>
        </w:tc>
        <w:tc>
          <w:tcPr>
            <w:tcW w:w="992" w:type="dxa"/>
            <w:gridSpan w:val="3"/>
            <w:tcBorders>
              <w:bottom w:val="single" w:sz="4" w:space="0" w:color="4F81BD"/>
            </w:tcBorders>
            <w:shd w:val="clear" w:color="auto" w:fill="auto"/>
          </w:tcPr>
          <w:p w14:paraId="4AF888B8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tcBorders>
              <w:bottom w:val="single" w:sz="4" w:space="0" w:color="4F81BD"/>
            </w:tcBorders>
            <w:shd w:val="clear" w:color="auto" w:fill="FFFFFF"/>
          </w:tcPr>
          <w:p w14:paraId="3BA1DB3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bottom w:val="single" w:sz="4" w:space="0" w:color="4F81BD"/>
            </w:tcBorders>
            <w:shd w:val="clear" w:color="auto" w:fill="FFFFFF"/>
          </w:tcPr>
          <w:p w14:paraId="4B6323F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bottom w:val="single" w:sz="4" w:space="0" w:color="4F81BD"/>
            </w:tcBorders>
            <w:shd w:val="clear" w:color="auto" w:fill="auto"/>
          </w:tcPr>
          <w:p w14:paraId="3568B9C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bottom w:val="single" w:sz="4" w:space="0" w:color="4F81BD"/>
            </w:tcBorders>
            <w:shd w:val="clear" w:color="auto" w:fill="auto"/>
          </w:tcPr>
          <w:p w14:paraId="0DAB5CA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tcBorders>
              <w:bottom w:val="single" w:sz="4" w:space="0" w:color="4F81BD"/>
            </w:tcBorders>
            <w:shd w:val="clear" w:color="auto" w:fill="auto"/>
          </w:tcPr>
          <w:p w14:paraId="020E8BA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56</w:t>
            </w:r>
          </w:p>
        </w:tc>
        <w:tc>
          <w:tcPr>
            <w:tcW w:w="6662" w:type="dxa"/>
            <w:tcBorders>
              <w:bottom w:val="single" w:sz="4" w:space="0" w:color="4F81BD"/>
            </w:tcBorders>
            <w:shd w:val="clear" w:color="auto" w:fill="FDE9D9"/>
          </w:tcPr>
          <w:p w14:paraId="03111BE1" w14:textId="77777777" w:rsidR="00B12925" w:rsidRPr="00D1463C" w:rsidRDefault="00B12925" w:rsidP="00B12925">
            <w:pPr>
              <w:jc w:val="both"/>
              <w:rPr>
                <w:rFonts w:eastAsia="Calibri"/>
                <w:b/>
              </w:rPr>
            </w:pPr>
            <w:r w:rsidRPr="00D1463C">
              <w:rPr>
                <w:rFonts w:eastAsia="Calibri"/>
                <w:sz w:val="22"/>
                <w:szCs w:val="22"/>
              </w:rPr>
              <w:t>22. Формула корней квадратного уравнения.</w:t>
            </w:r>
          </w:p>
        </w:tc>
        <w:tc>
          <w:tcPr>
            <w:tcW w:w="1701" w:type="dxa"/>
            <w:tcBorders>
              <w:bottom w:val="single" w:sz="4" w:space="0" w:color="4F81BD"/>
            </w:tcBorders>
            <w:shd w:val="clear" w:color="auto" w:fill="auto"/>
          </w:tcPr>
          <w:p w14:paraId="42674AC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4F81BD"/>
            </w:tcBorders>
            <w:shd w:val="clear" w:color="auto" w:fill="auto"/>
          </w:tcPr>
          <w:p w14:paraId="0FAC7C1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7D9BE7CD" w14:textId="77777777" w:rsidTr="00B12925">
        <w:trPr>
          <w:trHeight w:val="350"/>
        </w:trPr>
        <w:tc>
          <w:tcPr>
            <w:tcW w:w="710" w:type="dxa"/>
            <w:tcBorders>
              <w:top w:val="single" w:sz="4" w:space="0" w:color="4F81BD"/>
            </w:tcBorders>
            <w:shd w:val="clear" w:color="auto" w:fill="auto"/>
          </w:tcPr>
          <w:p w14:paraId="676E9F53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4F81BD"/>
            </w:tcBorders>
            <w:shd w:val="clear" w:color="auto" w:fill="auto"/>
          </w:tcPr>
          <w:p w14:paraId="19E31888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tcBorders>
              <w:top w:val="single" w:sz="4" w:space="0" w:color="4F81BD"/>
            </w:tcBorders>
            <w:shd w:val="clear" w:color="auto" w:fill="FFFFFF"/>
          </w:tcPr>
          <w:p w14:paraId="3830EA0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top w:val="single" w:sz="4" w:space="0" w:color="4F81BD"/>
            </w:tcBorders>
            <w:shd w:val="clear" w:color="auto" w:fill="FFFFFF"/>
          </w:tcPr>
          <w:p w14:paraId="478EF97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top w:val="single" w:sz="4" w:space="0" w:color="4F81BD"/>
            </w:tcBorders>
            <w:shd w:val="clear" w:color="auto" w:fill="auto"/>
          </w:tcPr>
          <w:p w14:paraId="53052BC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top w:val="single" w:sz="4" w:space="0" w:color="4F81BD"/>
            </w:tcBorders>
            <w:shd w:val="clear" w:color="auto" w:fill="auto"/>
          </w:tcPr>
          <w:p w14:paraId="086DAAE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tcBorders>
              <w:top w:val="single" w:sz="4" w:space="0" w:color="4F81BD"/>
            </w:tcBorders>
            <w:shd w:val="clear" w:color="auto" w:fill="auto"/>
          </w:tcPr>
          <w:p w14:paraId="7241C3B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57</w:t>
            </w:r>
          </w:p>
        </w:tc>
        <w:tc>
          <w:tcPr>
            <w:tcW w:w="6662" w:type="dxa"/>
            <w:tcBorders>
              <w:top w:val="single" w:sz="4" w:space="0" w:color="4F81BD"/>
            </w:tcBorders>
            <w:shd w:val="clear" w:color="auto" w:fill="auto"/>
          </w:tcPr>
          <w:p w14:paraId="5FFF44D6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22. Решение квадратных уравнений по формуле.</w:t>
            </w:r>
          </w:p>
        </w:tc>
        <w:tc>
          <w:tcPr>
            <w:tcW w:w="1701" w:type="dxa"/>
            <w:tcBorders>
              <w:top w:val="single" w:sz="4" w:space="0" w:color="4F81BD"/>
            </w:tcBorders>
            <w:shd w:val="clear" w:color="auto" w:fill="auto"/>
          </w:tcPr>
          <w:p w14:paraId="5F00A679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4F81BD"/>
            </w:tcBorders>
            <w:shd w:val="clear" w:color="auto" w:fill="auto"/>
          </w:tcPr>
          <w:p w14:paraId="36FF5CE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443BD318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6118942A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06F8F04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727295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5469BC0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75E648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B446E8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0B51343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58</w:t>
            </w:r>
          </w:p>
        </w:tc>
        <w:tc>
          <w:tcPr>
            <w:tcW w:w="6662" w:type="dxa"/>
            <w:shd w:val="clear" w:color="auto" w:fill="auto"/>
          </w:tcPr>
          <w:p w14:paraId="454E0A76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23. Решение задач с помощью квадратных уравнений.</w:t>
            </w:r>
          </w:p>
        </w:tc>
        <w:tc>
          <w:tcPr>
            <w:tcW w:w="1701" w:type="dxa"/>
            <w:shd w:val="clear" w:color="auto" w:fill="auto"/>
          </w:tcPr>
          <w:p w14:paraId="5DF425D6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A5C5BD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7D94838D" w14:textId="77777777" w:rsidTr="00B12925">
        <w:trPr>
          <w:trHeight w:val="254"/>
        </w:trPr>
        <w:tc>
          <w:tcPr>
            <w:tcW w:w="710" w:type="dxa"/>
            <w:shd w:val="clear" w:color="auto" w:fill="auto"/>
          </w:tcPr>
          <w:p w14:paraId="461E1BF5" w14:textId="77777777" w:rsidR="00B12925" w:rsidRPr="00D1463C" w:rsidRDefault="00EE57CA" w:rsidP="00B12925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20 </w:t>
            </w:r>
            <w:proofErr w:type="spellStart"/>
            <w:r>
              <w:rPr>
                <w:rFonts w:eastAsia="Calibri"/>
              </w:rPr>
              <w:t>нед</w:t>
            </w:r>
            <w:proofErr w:type="spellEnd"/>
          </w:p>
        </w:tc>
        <w:tc>
          <w:tcPr>
            <w:tcW w:w="992" w:type="dxa"/>
            <w:gridSpan w:val="3"/>
            <w:shd w:val="clear" w:color="auto" w:fill="auto"/>
          </w:tcPr>
          <w:p w14:paraId="0C23507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1D36DA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672279E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30AAA14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1CF8FF6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176ABC2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59</w:t>
            </w:r>
          </w:p>
        </w:tc>
        <w:tc>
          <w:tcPr>
            <w:tcW w:w="6662" w:type="dxa"/>
            <w:shd w:val="clear" w:color="auto" w:fill="auto"/>
          </w:tcPr>
          <w:p w14:paraId="74C104AC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23. Решение задач с помощью квадратных уравнений.</w:t>
            </w:r>
          </w:p>
        </w:tc>
        <w:tc>
          <w:tcPr>
            <w:tcW w:w="1701" w:type="dxa"/>
            <w:shd w:val="clear" w:color="auto" w:fill="auto"/>
          </w:tcPr>
          <w:p w14:paraId="2BDD38E4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0DC46C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237839E1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4587C610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04C627D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0F1FB6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E476C8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351B280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6DDC264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31B479E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60</w:t>
            </w:r>
          </w:p>
        </w:tc>
        <w:tc>
          <w:tcPr>
            <w:tcW w:w="6662" w:type="dxa"/>
            <w:shd w:val="clear" w:color="auto" w:fill="auto"/>
          </w:tcPr>
          <w:p w14:paraId="73B5A181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24. Теорема Виета.</w:t>
            </w:r>
          </w:p>
        </w:tc>
        <w:tc>
          <w:tcPr>
            <w:tcW w:w="1701" w:type="dxa"/>
            <w:shd w:val="clear" w:color="auto" w:fill="auto"/>
          </w:tcPr>
          <w:p w14:paraId="1A01C51B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0F35E5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763673AF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56513EA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05DCBB26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000462A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34A06F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09FB4C6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08AF55C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497B646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61</w:t>
            </w:r>
          </w:p>
        </w:tc>
        <w:tc>
          <w:tcPr>
            <w:tcW w:w="6662" w:type="dxa"/>
            <w:shd w:val="clear" w:color="auto" w:fill="auto"/>
          </w:tcPr>
          <w:p w14:paraId="1DC78F79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24. Теорема Виета.</w:t>
            </w:r>
          </w:p>
        </w:tc>
        <w:tc>
          <w:tcPr>
            <w:tcW w:w="1701" w:type="dxa"/>
            <w:shd w:val="clear" w:color="auto" w:fill="auto"/>
          </w:tcPr>
          <w:p w14:paraId="0BD7D673" w14:textId="77777777" w:rsidR="00B12925" w:rsidRDefault="00B12925" w:rsidP="00B12925">
            <w:pPr>
              <w:jc w:val="center"/>
              <w:rPr>
                <w:rFonts w:ascii="Calibri" w:eastAsia="Calibri" w:hAnsi="Calibri"/>
              </w:rPr>
            </w:pPr>
          </w:p>
          <w:p w14:paraId="724AA3CF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47B389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1460AE40" w14:textId="77777777" w:rsidTr="00B12925">
        <w:trPr>
          <w:trHeight w:val="254"/>
        </w:trPr>
        <w:tc>
          <w:tcPr>
            <w:tcW w:w="710" w:type="dxa"/>
            <w:shd w:val="clear" w:color="auto" w:fill="auto"/>
          </w:tcPr>
          <w:p w14:paraId="2200EC53" w14:textId="77777777" w:rsidR="00B12925" w:rsidRPr="00D1463C" w:rsidRDefault="00EE57CA" w:rsidP="00B12925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21 </w:t>
            </w:r>
            <w:proofErr w:type="spellStart"/>
            <w:r>
              <w:rPr>
                <w:rFonts w:eastAsia="Calibri"/>
              </w:rPr>
              <w:t>нед</w:t>
            </w:r>
            <w:proofErr w:type="spellEnd"/>
          </w:p>
        </w:tc>
        <w:tc>
          <w:tcPr>
            <w:tcW w:w="992" w:type="dxa"/>
            <w:gridSpan w:val="3"/>
            <w:shd w:val="clear" w:color="auto" w:fill="auto"/>
          </w:tcPr>
          <w:p w14:paraId="1876E76C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2498E7B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8FE03E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63E8F6D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B52268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199C675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62</w:t>
            </w:r>
          </w:p>
        </w:tc>
        <w:tc>
          <w:tcPr>
            <w:tcW w:w="6662" w:type="dxa"/>
            <w:shd w:val="clear" w:color="auto" w:fill="auto"/>
          </w:tcPr>
          <w:p w14:paraId="2034BF2F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Обобщающий урок по теме </w:t>
            </w:r>
            <w:r w:rsidRPr="00D1463C">
              <w:rPr>
                <w:rFonts w:eastAsia="Calibri"/>
                <w:iCs/>
                <w:sz w:val="22"/>
                <w:szCs w:val="22"/>
              </w:rPr>
              <w:t>«Квадратные уравнения»</w:t>
            </w:r>
          </w:p>
        </w:tc>
        <w:tc>
          <w:tcPr>
            <w:tcW w:w="1701" w:type="dxa"/>
            <w:shd w:val="clear" w:color="auto" w:fill="auto"/>
          </w:tcPr>
          <w:p w14:paraId="2297345C" w14:textId="77777777" w:rsidR="00B12925" w:rsidRDefault="00B12925" w:rsidP="00B12925">
            <w:pPr>
              <w:jc w:val="center"/>
              <w:rPr>
                <w:rFonts w:ascii="Calibri" w:eastAsia="Calibri" w:hAnsi="Calibri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  <w:p w14:paraId="1DC06F70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</w:p>
        </w:tc>
        <w:tc>
          <w:tcPr>
            <w:tcW w:w="1134" w:type="dxa"/>
            <w:shd w:val="clear" w:color="auto" w:fill="auto"/>
          </w:tcPr>
          <w:p w14:paraId="7A7FD02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5E3303EA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5C09978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770609ED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3DB7AFA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ADB4CF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5A23DC9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2CD296A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25EA399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63</w:t>
            </w:r>
          </w:p>
        </w:tc>
        <w:tc>
          <w:tcPr>
            <w:tcW w:w="6662" w:type="dxa"/>
            <w:shd w:val="clear" w:color="auto" w:fill="C6D9F1"/>
          </w:tcPr>
          <w:p w14:paraId="25AF52A8" w14:textId="77777777" w:rsidR="00B12925" w:rsidRPr="00D1463C" w:rsidRDefault="00B12925" w:rsidP="00B12925">
            <w:pPr>
              <w:jc w:val="both"/>
              <w:rPr>
                <w:rFonts w:eastAsia="Calibri"/>
                <w:iCs/>
              </w:rPr>
            </w:pPr>
            <w:r w:rsidRPr="00D1463C">
              <w:rPr>
                <w:rFonts w:eastAsia="Calibri"/>
                <w:iCs/>
                <w:sz w:val="22"/>
                <w:szCs w:val="22"/>
              </w:rPr>
              <w:t>Контрольная работа № 5 по теме «Квадратные уравнения»</w:t>
            </w:r>
          </w:p>
        </w:tc>
        <w:tc>
          <w:tcPr>
            <w:tcW w:w="1701" w:type="dxa"/>
            <w:shd w:val="clear" w:color="auto" w:fill="auto"/>
          </w:tcPr>
          <w:p w14:paraId="5202CED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0C6302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К</w:t>
            </w:r>
            <w:r>
              <w:rPr>
                <w:rFonts w:eastAsia="Calibri"/>
                <w:sz w:val="22"/>
                <w:szCs w:val="22"/>
              </w:rPr>
              <w:t>Р</w:t>
            </w:r>
          </w:p>
        </w:tc>
      </w:tr>
      <w:tr w:rsidR="00B12925" w:rsidRPr="001F33A2" w14:paraId="2513A3F2" w14:textId="77777777" w:rsidTr="00B12925">
        <w:trPr>
          <w:trHeight w:val="254"/>
        </w:trPr>
        <w:tc>
          <w:tcPr>
            <w:tcW w:w="710" w:type="dxa"/>
            <w:shd w:val="clear" w:color="auto" w:fill="auto"/>
          </w:tcPr>
          <w:p w14:paraId="662A127B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7713D6C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F2408F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347959E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2E7BC3A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5D0D760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687578E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6662" w:type="dxa"/>
            <w:shd w:val="clear" w:color="auto" w:fill="92D050"/>
          </w:tcPr>
          <w:p w14:paraId="7DAD1780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 §9. Дробные рациональные уравнения. 11</w:t>
            </w:r>
          </w:p>
        </w:tc>
        <w:tc>
          <w:tcPr>
            <w:tcW w:w="1701" w:type="dxa"/>
            <w:shd w:val="clear" w:color="auto" w:fill="auto"/>
          </w:tcPr>
          <w:p w14:paraId="746B8FE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5D7D257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62375D6C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7D85409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7C0C0492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741850E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63E444C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472F22D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65873C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3A5FC70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64</w:t>
            </w:r>
          </w:p>
        </w:tc>
        <w:tc>
          <w:tcPr>
            <w:tcW w:w="6662" w:type="dxa"/>
            <w:shd w:val="clear" w:color="auto" w:fill="auto"/>
          </w:tcPr>
          <w:p w14:paraId="0762667B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25. Решение дробных рациональных уравнений.</w:t>
            </w:r>
          </w:p>
        </w:tc>
        <w:tc>
          <w:tcPr>
            <w:tcW w:w="1701" w:type="dxa"/>
            <w:shd w:val="clear" w:color="auto" w:fill="auto"/>
          </w:tcPr>
          <w:p w14:paraId="65022C7C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F718CE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47C06428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0107DA78" w14:textId="77777777" w:rsidR="00B12925" w:rsidRPr="00D1463C" w:rsidRDefault="00EE57CA" w:rsidP="00B129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sz w:val="22"/>
                <w:szCs w:val="22"/>
              </w:rPr>
              <w:t xml:space="preserve">22 </w:t>
            </w:r>
            <w:proofErr w:type="spellStart"/>
            <w:r>
              <w:rPr>
                <w:rFonts w:eastAsia="Calibri"/>
                <w:sz w:val="22"/>
                <w:szCs w:val="22"/>
              </w:rPr>
              <w:t>нед</w:t>
            </w:r>
            <w:proofErr w:type="spellEnd"/>
            <w:r w:rsidR="00B12925" w:rsidRPr="00D1463C">
              <w:rPr>
                <w:rFonts w:eastAsia="Calibri"/>
                <w:sz w:val="22"/>
                <w:szCs w:val="22"/>
              </w:rPr>
              <w:t xml:space="preserve"> </w:t>
            </w:r>
          </w:p>
        </w:tc>
        <w:tc>
          <w:tcPr>
            <w:tcW w:w="992" w:type="dxa"/>
            <w:gridSpan w:val="3"/>
            <w:shd w:val="clear" w:color="auto" w:fill="auto"/>
          </w:tcPr>
          <w:p w14:paraId="2554E61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50BD88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727F502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1933EAA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7BDB88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445DAF5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65</w:t>
            </w:r>
          </w:p>
        </w:tc>
        <w:tc>
          <w:tcPr>
            <w:tcW w:w="6662" w:type="dxa"/>
            <w:shd w:val="clear" w:color="auto" w:fill="auto"/>
          </w:tcPr>
          <w:p w14:paraId="591BBC52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25. Решение дробных рациональных уравнений.</w:t>
            </w:r>
          </w:p>
        </w:tc>
        <w:tc>
          <w:tcPr>
            <w:tcW w:w="1701" w:type="dxa"/>
            <w:shd w:val="clear" w:color="auto" w:fill="auto"/>
          </w:tcPr>
          <w:p w14:paraId="18148656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6723DF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7421C9EC" w14:textId="77777777" w:rsidTr="00B12925">
        <w:trPr>
          <w:trHeight w:val="254"/>
        </w:trPr>
        <w:tc>
          <w:tcPr>
            <w:tcW w:w="710" w:type="dxa"/>
            <w:shd w:val="clear" w:color="auto" w:fill="auto"/>
          </w:tcPr>
          <w:p w14:paraId="3ACF1F2F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36EC20F2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BB8B9B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8B92DC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131DB05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501CD6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6132725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66</w:t>
            </w:r>
          </w:p>
        </w:tc>
        <w:tc>
          <w:tcPr>
            <w:tcW w:w="6662" w:type="dxa"/>
            <w:shd w:val="clear" w:color="auto" w:fill="auto"/>
          </w:tcPr>
          <w:p w14:paraId="67593FCE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25. Решение дробных рациональных уравнений.</w:t>
            </w:r>
          </w:p>
        </w:tc>
        <w:tc>
          <w:tcPr>
            <w:tcW w:w="1701" w:type="dxa"/>
            <w:shd w:val="clear" w:color="auto" w:fill="auto"/>
          </w:tcPr>
          <w:p w14:paraId="65F1B79F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51E3D4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2CD71DE5" w14:textId="77777777" w:rsidTr="00B12925">
        <w:trPr>
          <w:trHeight w:val="254"/>
        </w:trPr>
        <w:tc>
          <w:tcPr>
            <w:tcW w:w="710" w:type="dxa"/>
            <w:shd w:val="clear" w:color="auto" w:fill="auto"/>
          </w:tcPr>
          <w:p w14:paraId="4F4C499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3CB0CEA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65F47C2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6F4B2FA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326F9A1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E784E5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6862001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67</w:t>
            </w:r>
          </w:p>
        </w:tc>
        <w:tc>
          <w:tcPr>
            <w:tcW w:w="6662" w:type="dxa"/>
            <w:shd w:val="clear" w:color="auto" w:fill="auto"/>
          </w:tcPr>
          <w:p w14:paraId="12AB9F2C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25. Решение дробных рациональных уравнений.</w:t>
            </w:r>
          </w:p>
        </w:tc>
        <w:tc>
          <w:tcPr>
            <w:tcW w:w="1701" w:type="dxa"/>
            <w:shd w:val="clear" w:color="auto" w:fill="auto"/>
          </w:tcPr>
          <w:p w14:paraId="5D0622C4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F70937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51DF96CB" w14:textId="77777777" w:rsidTr="00B12925">
        <w:trPr>
          <w:trHeight w:val="254"/>
        </w:trPr>
        <w:tc>
          <w:tcPr>
            <w:tcW w:w="710" w:type="dxa"/>
            <w:shd w:val="clear" w:color="auto" w:fill="auto"/>
          </w:tcPr>
          <w:p w14:paraId="53A29ADB" w14:textId="77777777" w:rsidR="00B12925" w:rsidRPr="00D1463C" w:rsidRDefault="00EE57CA" w:rsidP="00B129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23 </w:t>
            </w:r>
            <w:proofErr w:type="spellStart"/>
            <w:r>
              <w:rPr>
                <w:rFonts w:eastAsia="Calibri"/>
              </w:rPr>
              <w:t>нед</w:t>
            </w:r>
            <w:proofErr w:type="spellEnd"/>
          </w:p>
        </w:tc>
        <w:tc>
          <w:tcPr>
            <w:tcW w:w="992" w:type="dxa"/>
            <w:gridSpan w:val="3"/>
            <w:shd w:val="clear" w:color="auto" w:fill="auto"/>
          </w:tcPr>
          <w:p w14:paraId="201B940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5D0AD3E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036FBBA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07DD53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266AAFD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65E8E94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68</w:t>
            </w:r>
          </w:p>
        </w:tc>
        <w:tc>
          <w:tcPr>
            <w:tcW w:w="6662" w:type="dxa"/>
            <w:shd w:val="clear" w:color="auto" w:fill="auto"/>
          </w:tcPr>
          <w:p w14:paraId="334A33A4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25. Решение дробных рациональных уравнений.</w:t>
            </w:r>
          </w:p>
        </w:tc>
        <w:tc>
          <w:tcPr>
            <w:tcW w:w="1701" w:type="dxa"/>
            <w:shd w:val="clear" w:color="auto" w:fill="auto"/>
          </w:tcPr>
          <w:p w14:paraId="40ABF52B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FE93D4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52243B3C" w14:textId="77777777" w:rsidTr="00B12925">
        <w:trPr>
          <w:trHeight w:val="254"/>
        </w:trPr>
        <w:tc>
          <w:tcPr>
            <w:tcW w:w="710" w:type="dxa"/>
            <w:shd w:val="clear" w:color="auto" w:fill="auto"/>
          </w:tcPr>
          <w:p w14:paraId="09A8BBB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293650B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23C46D2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19B583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F95006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123DBDB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65A331C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69</w:t>
            </w:r>
          </w:p>
        </w:tc>
        <w:tc>
          <w:tcPr>
            <w:tcW w:w="6662" w:type="dxa"/>
            <w:shd w:val="clear" w:color="auto" w:fill="auto"/>
          </w:tcPr>
          <w:p w14:paraId="40B875A8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25. Решение дробных рациональных уравнений.</w:t>
            </w:r>
          </w:p>
        </w:tc>
        <w:tc>
          <w:tcPr>
            <w:tcW w:w="1701" w:type="dxa"/>
            <w:shd w:val="clear" w:color="auto" w:fill="auto"/>
          </w:tcPr>
          <w:p w14:paraId="7F867EE0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5BE573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47D5953C" w14:textId="77777777" w:rsidTr="00B12925">
        <w:trPr>
          <w:trHeight w:val="254"/>
        </w:trPr>
        <w:tc>
          <w:tcPr>
            <w:tcW w:w="710" w:type="dxa"/>
            <w:shd w:val="clear" w:color="auto" w:fill="auto"/>
          </w:tcPr>
          <w:p w14:paraId="5301425D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725BD441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7EAC61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4BE193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5BDA9AB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6C6F283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7F67955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70</w:t>
            </w:r>
          </w:p>
        </w:tc>
        <w:tc>
          <w:tcPr>
            <w:tcW w:w="6662" w:type="dxa"/>
            <w:shd w:val="clear" w:color="auto" w:fill="auto"/>
          </w:tcPr>
          <w:p w14:paraId="43D9C529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26. Решение задач с помощью рациональных уравнений.</w:t>
            </w:r>
          </w:p>
        </w:tc>
        <w:tc>
          <w:tcPr>
            <w:tcW w:w="1701" w:type="dxa"/>
            <w:shd w:val="clear" w:color="auto" w:fill="auto"/>
          </w:tcPr>
          <w:p w14:paraId="146D8E8A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A01F30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697729E8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67CAE707" w14:textId="77777777" w:rsidR="00B12925" w:rsidRPr="00D1463C" w:rsidRDefault="00EE57CA" w:rsidP="00B12925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24 </w:t>
            </w:r>
            <w:proofErr w:type="spellStart"/>
            <w:r>
              <w:rPr>
                <w:rFonts w:eastAsia="Calibri"/>
              </w:rPr>
              <w:t>нед</w:t>
            </w:r>
            <w:proofErr w:type="spellEnd"/>
          </w:p>
        </w:tc>
        <w:tc>
          <w:tcPr>
            <w:tcW w:w="992" w:type="dxa"/>
            <w:gridSpan w:val="3"/>
            <w:shd w:val="clear" w:color="auto" w:fill="auto"/>
          </w:tcPr>
          <w:p w14:paraId="6E0DD54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23BBE78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7AAECF4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1F52ECC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4B5340D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53EABC0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71</w:t>
            </w:r>
          </w:p>
        </w:tc>
        <w:tc>
          <w:tcPr>
            <w:tcW w:w="6662" w:type="dxa"/>
            <w:shd w:val="clear" w:color="auto" w:fill="auto"/>
          </w:tcPr>
          <w:p w14:paraId="6F3BA55D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26. Решение задач с помощью рациональных уравнений.</w:t>
            </w:r>
          </w:p>
        </w:tc>
        <w:tc>
          <w:tcPr>
            <w:tcW w:w="1701" w:type="dxa"/>
            <w:shd w:val="clear" w:color="auto" w:fill="auto"/>
          </w:tcPr>
          <w:p w14:paraId="5E43DEAA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CC1FF9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63DD47FA" w14:textId="77777777" w:rsidTr="00B12925">
        <w:trPr>
          <w:trHeight w:val="739"/>
        </w:trPr>
        <w:tc>
          <w:tcPr>
            <w:tcW w:w="710" w:type="dxa"/>
            <w:tcBorders>
              <w:bottom w:val="single" w:sz="4" w:space="0" w:color="000000"/>
            </w:tcBorders>
            <w:shd w:val="clear" w:color="auto" w:fill="auto"/>
          </w:tcPr>
          <w:p w14:paraId="1B8F9268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DF0738C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FFFFFF"/>
          </w:tcPr>
          <w:p w14:paraId="3C8DC4E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FFFFFF"/>
          </w:tcPr>
          <w:p w14:paraId="25C7ECA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bottom w:val="single" w:sz="4" w:space="0" w:color="000000"/>
            </w:tcBorders>
            <w:shd w:val="clear" w:color="auto" w:fill="auto"/>
          </w:tcPr>
          <w:p w14:paraId="01CE532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bottom w:val="single" w:sz="4" w:space="0" w:color="000000"/>
            </w:tcBorders>
            <w:shd w:val="clear" w:color="auto" w:fill="auto"/>
          </w:tcPr>
          <w:p w14:paraId="6358D78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tcBorders>
              <w:bottom w:val="single" w:sz="4" w:space="0" w:color="000000"/>
            </w:tcBorders>
            <w:shd w:val="clear" w:color="auto" w:fill="auto"/>
          </w:tcPr>
          <w:p w14:paraId="625075F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72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</w:tcPr>
          <w:p w14:paraId="43CB3AA2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26. Решение задач с помощью рациональных уравнений.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66953CE1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064D706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600CDD86" w14:textId="77777777" w:rsidTr="00B12925">
        <w:trPr>
          <w:trHeight w:val="254"/>
        </w:trPr>
        <w:tc>
          <w:tcPr>
            <w:tcW w:w="710" w:type="dxa"/>
            <w:shd w:val="clear" w:color="auto" w:fill="auto"/>
          </w:tcPr>
          <w:p w14:paraId="3B1F1CA2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339A5263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2576A2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2E8FE08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60A5D27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5488123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0330CDC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73</w:t>
            </w:r>
          </w:p>
        </w:tc>
        <w:tc>
          <w:tcPr>
            <w:tcW w:w="6662" w:type="dxa"/>
            <w:shd w:val="clear" w:color="auto" w:fill="auto"/>
          </w:tcPr>
          <w:p w14:paraId="02526146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26. Решение задач с помощью рациональных уравнений</w:t>
            </w:r>
          </w:p>
        </w:tc>
        <w:tc>
          <w:tcPr>
            <w:tcW w:w="1701" w:type="dxa"/>
            <w:shd w:val="clear" w:color="auto" w:fill="auto"/>
          </w:tcPr>
          <w:p w14:paraId="2D6A6D16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6E7A75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3B52EEBC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689B3ABD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2629556E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ABF1E9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3105B1E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4287522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5C67441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00ACCAE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74</w:t>
            </w:r>
          </w:p>
        </w:tc>
        <w:tc>
          <w:tcPr>
            <w:tcW w:w="6662" w:type="dxa"/>
            <w:shd w:val="clear" w:color="auto" w:fill="auto"/>
          </w:tcPr>
          <w:p w14:paraId="7FEFD201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 Обобщающий урок по теме «</w:t>
            </w:r>
            <w:r w:rsidRPr="00D1463C">
              <w:rPr>
                <w:rFonts w:eastAsia="Calibri"/>
                <w:iCs/>
                <w:sz w:val="22"/>
                <w:szCs w:val="22"/>
              </w:rPr>
              <w:t>Дробные рациональные уравнения»</w:t>
            </w:r>
          </w:p>
        </w:tc>
        <w:tc>
          <w:tcPr>
            <w:tcW w:w="1701" w:type="dxa"/>
            <w:shd w:val="clear" w:color="auto" w:fill="auto"/>
          </w:tcPr>
          <w:p w14:paraId="2E588061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441CC9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45F859CA" w14:textId="77777777" w:rsidTr="00B12925">
        <w:trPr>
          <w:trHeight w:val="254"/>
        </w:trPr>
        <w:tc>
          <w:tcPr>
            <w:tcW w:w="710" w:type="dxa"/>
            <w:shd w:val="clear" w:color="auto" w:fill="auto"/>
          </w:tcPr>
          <w:p w14:paraId="779D8460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70EC4E28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347F5B5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4DF76A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5BD826B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0E52BF0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177678D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75</w:t>
            </w:r>
          </w:p>
        </w:tc>
        <w:tc>
          <w:tcPr>
            <w:tcW w:w="6662" w:type="dxa"/>
            <w:shd w:val="clear" w:color="auto" w:fill="C6D9F1"/>
          </w:tcPr>
          <w:p w14:paraId="37074E30" w14:textId="77777777" w:rsidR="00B12925" w:rsidRPr="00D1463C" w:rsidRDefault="00B12925" w:rsidP="00B12925">
            <w:pPr>
              <w:jc w:val="both"/>
              <w:rPr>
                <w:rFonts w:eastAsia="Calibri"/>
                <w:iCs/>
              </w:rPr>
            </w:pPr>
            <w:r w:rsidRPr="00D1463C">
              <w:rPr>
                <w:rFonts w:eastAsia="Calibri"/>
                <w:iCs/>
                <w:sz w:val="22"/>
                <w:szCs w:val="22"/>
              </w:rPr>
              <w:t>Контрольная работа № 6 по теме «Дробные рациональные уравнения»</w:t>
            </w:r>
          </w:p>
        </w:tc>
        <w:tc>
          <w:tcPr>
            <w:tcW w:w="1701" w:type="dxa"/>
            <w:shd w:val="clear" w:color="auto" w:fill="auto"/>
          </w:tcPr>
          <w:p w14:paraId="2E4F5F1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600563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К</w:t>
            </w:r>
            <w:r>
              <w:rPr>
                <w:rFonts w:eastAsia="Calibri"/>
                <w:sz w:val="22"/>
                <w:szCs w:val="22"/>
              </w:rPr>
              <w:t>Р</w:t>
            </w:r>
          </w:p>
        </w:tc>
      </w:tr>
      <w:tr w:rsidR="00B12925" w:rsidRPr="001F33A2" w14:paraId="79F59372" w14:textId="77777777" w:rsidTr="00B12925">
        <w:trPr>
          <w:trHeight w:val="285"/>
        </w:trPr>
        <w:tc>
          <w:tcPr>
            <w:tcW w:w="1410" w:type="dxa"/>
            <w:gridSpan w:val="3"/>
            <w:shd w:val="clear" w:color="auto" w:fill="D9D9D9"/>
          </w:tcPr>
          <w:p w14:paraId="6399841B" w14:textId="77777777" w:rsidR="00B12925" w:rsidRPr="00D1463C" w:rsidRDefault="00B12925" w:rsidP="00B12925">
            <w:pPr>
              <w:jc w:val="center"/>
              <w:rPr>
                <w:rFonts w:ascii="Calibri" w:eastAsia="Calibri" w:hAnsi="Calibri"/>
                <w:b/>
              </w:rPr>
            </w:pPr>
          </w:p>
        </w:tc>
        <w:tc>
          <w:tcPr>
            <w:tcW w:w="14325" w:type="dxa"/>
            <w:gridSpan w:val="9"/>
            <w:shd w:val="clear" w:color="auto" w:fill="D9D9D9"/>
          </w:tcPr>
          <w:p w14:paraId="136DE4F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b/>
                <w:sz w:val="22"/>
                <w:szCs w:val="22"/>
              </w:rPr>
              <w:t>Глава 4. Неравенства. 20 ч</w:t>
            </w:r>
          </w:p>
        </w:tc>
      </w:tr>
      <w:tr w:rsidR="00B12925" w:rsidRPr="001F33A2" w14:paraId="3EEE6BCD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5D2673B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27317A7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3033D1F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F09D28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46DF80C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075C416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7946414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6662" w:type="dxa"/>
            <w:shd w:val="clear" w:color="auto" w:fill="92D050"/>
          </w:tcPr>
          <w:p w14:paraId="1743C685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  §10. Числовые неравенства </w:t>
            </w:r>
            <w:proofErr w:type="gramStart"/>
            <w:r w:rsidRPr="00D1463C">
              <w:rPr>
                <w:rFonts w:eastAsia="Calibri"/>
                <w:sz w:val="22"/>
                <w:szCs w:val="22"/>
              </w:rPr>
              <w:t>и  их</w:t>
            </w:r>
            <w:proofErr w:type="gramEnd"/>
            <w:r w:rsidRPr="00D1463C">
              <w:rPr>
                <w:rFonts w:eastAsia="Calibri"/>
                <w:sz w:val="22"/>
                <w:szCs w:val="22"/>
              </w:rPr>
              <w:t xml:space="preserve"> свойства.    8</w:t>
            </w:r>
          </w:p>
        </w:tc>
        <w:tc>
          <w:tcPr>
            <w:tcW w:w="1701" w:type="dxa"/>
            <w:shd w:val="clear" w:color="auto" w:fill="auto"/>
          </w:tcPr>
          <w:p w14:paraId="1E23A1E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5807D11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75D27BE9" w14:textId="77777777" w:rsidTr="00B12925">
        <w:trPr>
          <w:trHeight w:val="254"/>
        </w:trPr>
        <w:tc>
          <w:tcPr>
            <w:tcW w:w="710" w:type="dxa"/>
            <w:shd w:val="clear" w:color="auto" w:fill="auto"/>
          </w:tcPr>
          <w:p w14:paraId="5BAA73A2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3522F7BA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986674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5435A87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298C157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E1FB62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219C5DD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76</w:t>
            </w:r>
          </w:p>
        </w:tc>
        <w:tc>
          <w:tcPr>
            <w:tcW w:w="6662" w:type="dxa"/>
            <w:shd w:val="clear" w:color="auto" w:fill="auto"/>
          </w:tcPr>
          <w:p w14:paraId="06C91997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 28. Числовые неравенства.</w:t>
            </w:r>
          </w:p>
        </w:tc>
        <w:tc>
          <w:tcPr>
            <w:tcW w:w="1701" w:type="dxa"/>
            <w:shd w:val="clear" w:color="auto" w:fill="auto"/>
          </w:tcPr>
          <w:p w14:paraId="6BE75B78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25ACEB7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44F81470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26E89C9F" w14:textId="77777777" w:rsidR="00B12925" w:rsidRPr="00D1463C" w:rsidRDefault="00EE57CA" w:rsidP="00B12925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 xml:space="preserve">25 </w:t>
            </w:r>
            <w:proofErr w:type="spellStart"/>
            <w:r>
              <w:rPr>
                <w:rFonts w:eastAsia="Calibri"/>
              </w:rPr>
              <w:t>нед</w:t>
            </w:r>
            <w:proofErr w:type="spellEnd"/>
          </w:p>
        </w:tc>
        <w:tc>
          <w:tcPr>
            <w:tcW w:w="992" w:type="dxa"/>
            <w:gridSpan w:val="3"/>
            <w:shd w:val="clear" w:color="auto" w:fill="auto"/>
          </w:tcPr>
          <w:p w14:paraId="44CD46B8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21EDB3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4CC5C5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6EFF588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54F36A7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1947243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77</w:t>
            </w:r>
          </w:p>
        </w:tc>
        <w:tc>
          <w:tcPr>
            <w:tcW w:w="6662" w:type="dxa"/>
            <w:shd w:val="clear" w:color="auto" w:fill="auto"/>
          </w:tcPr>
          <w:p w14:paraId="5945A13B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 28. Числовые неравенства.</w:t>
            </w:r>
          </w:p>
        </w:tc>
        <w:tc>
          <w:tcPr>
            <w:tcW w:w="1701" w:type="dxa"/>
            <w:shd w:val="clear" w:color="auto" w:fill="auto"/>
          </w:tcPr>
          <w:p w14:paraId="5F473E4E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B2E296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4DCFFD56" w14:textId="77777777" w:rsidTr="00B12925">
        <w:trPr>
          <w:trHeight w:val="254"/>
        </w:trPr>
        <w:tc>
          <w:tcPr>
            <w:tcW w:w="710" w:type="dxa"/>
            <w:shd w:val="clear" w:color="auto" w:fill="auto"/>
          </w:tcPr>
          <w:p w14:paraId="7C34DE5B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134348D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74D21D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0518EE0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286F8A9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5A24576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3F3941F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78</w:t>
            </w:r>
          </w:p>
        </w:tc>
        <w:tc>
          <w:tcPr>
            <w:tcW w:w="6662" w:type="dxa"/>
            <w:shd w:val="clear" w:color="auto" w:fill="auto"/>
          </w:tcPr>
          <w:p w14:paraId="12A461C5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 29. Свойства числовых неравенств.</w:t>
            </w:r>
          </w:p>
        </w:tc>
        <w:tc>
          <w:tcPr>
            <w:tcW w:w="1701" w:type="dxa"/>
            <w:shd w:val="clear" w:color="auto" w:fill="auto"/>
          </w:tcPr>
          <w:p w14:paraId="47478F85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F59A9B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29F97995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3F36A6C2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2EA82423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037F2D6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0FCB3D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398BEB2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47C97C9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17BE11B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79</w:t>
            </w:r>
          </w:p>
        </w:tc>
        <w:tc>
          <w:tcPr>
            <w:tcW w:w="6662" w:type="dxa"/>
            <w:shd w:val="clear" w:color="auto" w:fill="auto"/>
          </w:tcPr>
          <w:p w14:paraId="71B95C6F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 29. Свойства числовых неравенств.</w:t>
            </w:r>
          </w:p>
        </w:tc>
        <w:tc>
          <w:tcPr>
            <w:tcW w:w="1701" w:type="dxa"/>
            <w:shd w:val="clear" w:color="auto" w:fill="auto"/>
          </w:tcPr>
          <w:p w14:paraId="6F1C03CF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20CB153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6F8C51D1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62BA0F1C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16E2980A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0DEF7C9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378AA4B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5CDDB26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4011326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6EC7098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80</w:t>
            </w:r>
          </w:p>
        </w:tc>
        <w:tc>
          <w:tcPr>
            <w:tcW w:w="6662" w:type="dxa"/>
            <w:shd w:val="clear" w:color="auto" w:fill="auto"/>
          </w:tcPr>
          <w:p w14:paraId="64C59320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30. Сложение и умножение числовых неравенств</w:t>
            </w:r>
          </w:p>
        </w:tc>
        <w:tc>
          <w:tcPr>
            <w:tcW w:w="1701" w:type="dxa"/>
            <w:shd w:val="clear" w:color="auto" w:fill="auto"/>
          </w:tcPr>
          <w:p w14:paraId="0AAA220C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BE8DDA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2D9DB149" w14:textId="77777777" w:rsidTr="00B12925">
        <w:trPr>
          <w:trHeight w:val="254"/>
        </w:trPr>
        <w:tc>
          <w:tcPr>
            <w:tcW w:w="710" w:type="dxa"/>
            <w:shd w:val="clear" w:color="auto" w:fill="auto"/>
          </w:tcPr>
          <w:p w14:paraId="752BAC51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277EA71F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0DE284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25BCFC3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5E24DFE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47AED93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19D0F31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81</w:t>
            </w:r>
          </w:p>
        </w:tc>
        <w:tc>
          <w:tcPr>
            <w:tcW w:w="6662" w:type="dxa"/>
            <w:shd w:val="clear" w:color="auto" w:fill="auto"/>
          </w:tcPr>
          <w:p w14:paraId="0009C153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30. Сложение и умножение числовых неравенств</w:t>
            </w:r>
          </w:p>
        </w:tc>
        <w:tc>
          <w:tcPr>
            <w:tcW w:w="1701" w:type="dxa"/>
            <w:shd w:val="clear" w:color="auto" w:fill="auto"/>
          </w:tcPr>
          <w:p w14:paraId="114A4115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8AF716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5BDD8A36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15A70860" w14:textId="77777777" w:rsidR="00B12925" w:rsidRPr="00D1463C" w:rsidRDefault="00EE57CA" w:rsidP="00B12925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26 </w:t>
            </w:r>
            <w:proofErr w:type="spellStart"/>
            <w:r>
              <w:rPr>
                <w:rFonts w:eastAsia="Calibri"/>
              </w:rPr>
              <w:t>нед</w:t>
            </w:r>
            <w:proofErr w:type="spellEnd"/>
          </w:p>
        </w:tc>
        <w:tc>
          <w:tcPr>
            <w:tcW w:w="992" w:type="dxa"/>
            <w:gridSpan w:val="3"/>
            <w:shd w:val="clear" w:color="auto" w:fill="auto"/>
          </w:tcPr>
          <w:p w14:paraId="43F90FF5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4E615F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9E5E7D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13FC230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4AD7DFE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56B4F15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82</w:t>
            </w:r>
          </w:p>
        </w:tc>
        <w:tc>
          <w:tcPr>
            <w:tcW w:w="6662" w:type="dxa"/>
            <w:shd w:val="clear" w:color="auto" w:fill="auto"/>
          </w:tcPr>
          <w:p w14:paraId="769B6354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30. Сложение и умножение числовых неравенств</w:t>
            </w:r>
          </w:p>
        </w:tc>
        <w:tc>
          <w:tcPr>
            <w:tcW w:w="1701" w:type="dxa"/>
            <w:shd w:val="clear" w:color="auto" w:fill="auto"/>
          </w:tcPr>
          <w:p w14:paraId="423E8DB8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4CF9D9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47C2B56E" w14:textId="77777777" w:rsidTr="00B12925">
        <w:trPr>
          <w:trHeight w:val="254"/>
        </w:trPr>
        <w:tc>
          <w:tcPr>
            <w:tcW w:w="710" w:type="dxa"/>
            <w:shd w:val="clear" w:color="auto" w:fill="auto"/>
          </w:tcPr>
          <w:p w14:paraId="5D0C2A3C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36BD19DD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0F95F38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06AB428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324046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47C957E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123D2DC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83</w:t>
            </w:r>
          </w:p>
        </w:tc>
        <w:tc>
          <w:tcPr>
            <w:tcW w:w="6662" w:type="dxa"/>
            <w:shd w:val="clear" w:color="auto" w:fill="auto"/>
          </w:tcPr>
          <w:p w14:paraId="5011F95E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 31. Погрешность и точность приближения.</w:t>
            </w:r>
          </w:p>
        </w:tc>
        <w:tc>
          <w:tcPr>
            <w:tcW w:w="1701" w:type="dxa"/>
            <w:shd w:val="clear" w:color="auto" w:fill="auto"/>
          </w:tcPr>
          <w:p w14:paraId="5C986F53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EF3BDB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6F22983D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13B71887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7234A52B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68B1505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75630A4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38DC08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20209FC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1E9ED5A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84</w:t>
            </w:r>
          </w:p>
        </w:tc>
        <w:tc>
          <w:tcPr>
            <w:tcW w:w="6662" w:type="dxa"/>
            <w:shd w:val="clear" w:color="auto" w:fill="C6D9F1"/>
          </w:tcPr>
          <w:p w14:paraId="4E768C1B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 Контрольная работа №7 по теме «Числовые неравенства и их свойства»</w:t>
            </w:r>
          </w:p>
        </w:tc>
        <w:tc>
          <w:tcPr>
            <w:tcW w:w="1701" w:type="dxa"/>
            <w:shd w:val="clear" w:color="auto" w:fill="auto"/>
          </w:tcPr>
          <w:p w14:paraId="34E9C2F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6EA8CA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К</w:t>
            </w:r>
            <w:r>
              <w:rPr>
                <w:rFonts w:eastAsia="Calibri"/>
                <w:sz w:val="22"/>
                <w:szCs w:val="22"/>
              </w:rPr>
              <w:t>Р</w:t>
            </w:r>
          </w:p>
        </w:tc>
      </w:tr>
      <w:tr w:rsidR="00B12925" w:rsidRPr="001F33A2" w14:paraId="0F503746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1D37577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6F24560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600497B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2B3E282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0A97D2C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D7E48B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70B7F98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6662" w:type="dxa"/>
            <w:shd w:val="clear" w:color="auto" w:fill="92D050"/>
          </w:tcPr>
          <w:p w14:paraId="5CEBBB14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 §11. Неравенства с одной переменной и их системы.  10</w:t>
            </w:r>
          </w:p>
        </w:tc>
        <w:tc>
          <w:tcPr>
            <w:tcW w:w="1701" w:type="dxa"/>
            <w:shd w:val="clear" w:color="auto" w:fill="auto"/>
          </w:tcPr>
          <w:p w14:paraId="5A74D9C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4FD3E6F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65D79E27" w14:textId="77777777" w:rsidTr="00B12925">
        <w:trPr>
          <w:trHeight w:val="254"/>
        </w:trPr>
        <w:tc>
          <w:tcPr>
            <w:tcW w:w="710" w:type="dxa"/>
            <w:shd w:val="clear" w:color="auto" w:fill="auto"/>
          </w:tcPr>
          <w:p w14:paraId="13652BFC" w14:textId="77777777" w:rsidR="00B12925" w:rsidRPr="00D1463C" w:rsidRDefault="00EE57CA" w:rsidP="00B12925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27 </w:t>
            </w:r>
            <w:proofErr w:type="spellStart"/>
            <w:r>
              <w:rPr>
                <w:rFonts w:eastAsia="Calibri"/>
              </w:rPr>
              <w:t>нед</w:t>
            </w:r>
            <w:proofErr w:type="spellEnd"/>
          </w:p>
        </w:tc>
        <w:tc>
          <w:tcPr>
            <w:tcW w:w="992" w:type="dxa"/>
            <w:gridSpan w:val="3"/>
            <w:shd w:val="clear" w:color="auto" w:fill="auto"/>
          </w:tcPr>
          <w:p w14:paraId="2B5514D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7A0CB7E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54F8A75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6238568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265D1D9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5D43FBF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85</w:t>
            </w:r>
          </w:p>
        </w:tc>
        <w:tc>
          <w:tcPr>
            <w:tcW w:w="6662" w:type="dxa"/>
            <w:shd w:val="clear" w:color="auto" w:fill="auto"/>
          </w:tcPr>
          <w:p w14:paraId="14255C91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 32. Пересечение и объединение множеств.</w:t>
            </w:r>
          </w:p>
        </w:tc>
        <w:tc>
          <w:tcPr>
            <w:tcW w:w="1701" w:type="dxa"/>
            <w:shd w:val="clear" w:color="auto" w:fill="auto"/>
          </w:tcPr>
          <w:p w14:paraId="785CDE7F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DD0945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1C8DF97D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1BDB2220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40B8E4F1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033B7B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2B1A8F0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34ED492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0E1BEF3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60B5554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86</w:t>
            </w:r>
          </w:p>
        </w:tc>
        <w:tc>
          <w:tcPr>
            <w:tcW w:w="6662" w:type="dxa"/>
            <w:shd w:val="clear" w:color="auto" w:fill="auto"/>
          </w:tcPr>
          <w:p w14:paraId="2795F431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 33. Числовые промежутки.</w:t>
            </w:r>
          </w:p>
        </w:tc>
        <w:tc>
          <w:tcPr>
            <w:tcW w:w="1701" w:type="dxa"/>
            <w:shd w:val="clear" w:color="auto" w:fill="auto"/>
          </w:tcPr>
          <w:p w14:paraId="3EC5BC64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2D911D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34B98D38" w14:textId="77777777" w:rsidTr="00B12925">
        <w:trPr>
          <w:trHeight w:val="254"/>
        </w:trPr>
        <w:tc>
          <w:tcPr>
            <w:tcW w:w="710" w:type="dxa"/>
            <w:shd w:val="clear" w:color="auto" w:fill="auto"/>
          </w:tcPr>
          <w:p w14:paraId="0DA8F379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2591323D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E411A5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329D313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5375ACC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6471FEB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0444D98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87</w:t>
            </w:r>
          </w:p>
        </w:tc>
        <w:tc>
          <w:tcPr>
            <w:tcW w:w="6662" w:type="dxa"/>
            <w:shd w:val="clear" w:color="auto" w:fill="auto"/>
          </w:tcPr>
          <w:p w14:paraId="605A6C08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 33. Числовые промежутки.</w:t>
            </w:r>
          </w:p>
        </w:tc>
        <w:tc>
          <w:tcPr>
            <w:tcW w:w="1701" w:type="dxa"/>
            <w:shd w:val="clear" w:color="auto" w:fill="auto"/>
          </w:tcPr>
          <w:p w14:paraId="07EF5423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37B856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3A681FB0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4D6B7E27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2FD36BB8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5CD84B9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70D96A5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5FD2C26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33781DD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221CAA3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88</w:t>
            </w:r>
          </w:p>
        </w:tc>
        <w:tc>
          <w:tcPr>
            <w:tcW w:w="6662" w:type="dxa"/>
            <w:shd w:val="clear" w:color="auto" w:fill="auto"/>
          </w:tcPr>
          <w:p w14:paraId="40BA471C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 34. Решение неравенств с одной переменной.</w:t>
            </w:r>
          </w:p>
        </w:tc>
        <w:tc>
          <w:tcPr>
            <w:tcW w:w="1701" w:type="dxa"/>
            <w:shd w:val="clear" w:color="auto" w:fill="auto"/>
          </w:tcPr>
          <w:p w14:paraId="4546DC2E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A79B6D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2D0339FE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479464A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22E6199C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70713F5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397423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1CD3598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31D351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428B09B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89</w:t>
            </w:r>
          </w:p>
        </w:tc>
        <w:tc>
          <w:tcPr>
            <w:tcW w:w="6662" w:type="dxa"/>
            <w:shd w:val="clear" w:color="auto" w:fill="auto"/>
          </w:tcPr>
          <w:p w14:paraId="6B00F1F8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 34. Решение неравенств с одной переменной.</w:t>
            </w:r>
          </w:p>
        </w:tc>
        <w:tc>
          <w:tcPr>
            <w:tcW w:w="1701" w:type="dxa"/>
            <w:shd w:val="clear" w:color="auto" w:fill="auto"/>
          </w:tcPr>
          <w:p w14:paraId="1E4FA949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11E287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2948F023" w14:textId="77777777" w:rsidTr="00B12925">
        <w:trPr>
          <w:trHeight w:val="254"/>
        </w:trPr>
        <w:tc>
          <w:tcPr>
            <w:tcW w:w="710" w:type="dxa"/>
            <w:shd w:val="clear" w:color="auto" w:fill="auto"/>
          </w:tcPr>
          <w:p w14:paraId="6FD49A51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4A30F57C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53466AC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F7BB1E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5765DC8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9CA753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6700C6E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90</w:t>
            </w:r>
          </w:p>
        </w:tc>
        <w:tc>
          <w:tcPr>
            <w:tcW w:w="6662" w:type="dxa"/>
            <w:shd w:val="clear" w:color="auto" w:fill="auto"/>
          </w:tcPr>
          <w:p w14:paraId="23DC7899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 34. Решение неравенств с одной переменной.</w:t>
            </w:r>
          </w:p>
        </w:tc>
        <w:tc>
          <w:tcPr>
            <w:tcW w:w="1701" w:type="dxa"/>
            <w:shd w:val="clear" w:color="auto" w:fill="auto"/>
          </w:tcPr>
          <w:p w14:paraId="5C0B3AC8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5DAE32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5998ED2A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6E31458E" w14:textId="77777777" w:rsidR="00B12925" w:rsidRPr="00D1463C" w:rsidRDefault="00EE57CA" w:rsidP="00B12925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28 </w:t>
            </w:r>
            <w:proofErr w:type="spellStart"/>
            <w:r>
              <w:rPr>
                <w:rFonts w:eastAsia="Calibri"/>
              </w:rPr>
              <w:t>нед</w:t>
            </w:r>
            <w:proofErr w:type="spellEnd"/>
          </w:p>
        </w:tc>
        <w:tc>
          <w:tcPr>
            <w:tcW w:w="992" w:type="dxa"/>
            <w:gridSpan w:val="3"/>
            <w:shd w:val="clear" w:color="auto" w:fill="auto"/>
          </w:tcPr>
          <w:p w14:paraId="7346466E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6A08CEE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6EF5CE1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66EFB98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15ACFEA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28B2369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91</w:t>
            </w:r>
          </w:p>
        </w:tc>
        <w:tc>
          <w:tcPr>
            <w:tcW w:w="6662" w:type="dxa"/>
            <w:shd w:val="clear" w:color="auto" w:fill="auto"/>
          </w:tcPr>
          <w:p w14:paraId="57E61F18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 35. Решение систем неравенств с одной переменной.</w:t>
            </w:r>
          </w:p>
        </w:tc>
        <w:tc>
          <w:tcPr>
            <w:tcW w:w="1701" w:type="dxa"/>
            <w:shd w:val="clear" w:color="auto" w:fill="auto"/>
          </w:tcPr>
          <w:p w14:paraId="3243B170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9FAE7B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6EE71ADE" w14:textId="77777777" w:rsidTr="00B12925">
        <w:trPr>
          <w:trHeight w:val="254"/>
        </w:trPr>
        <w:tc>
          <w:tcPr>
            <w:tcW w:w="710" w:type="dxa"/>
            <w:shd w:val="clear" w:color="auto" w:fill="auto"/>
          </w:tcPr>
          <w:p w14:paraId="5ACF443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5C79CC26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799AE8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6DC9AAB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6CA70C5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5F923C8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0829D54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92</w:t>
            </w:r>
          </w:p>
        </w:tc>
        <w:tc>
          <w:tcPr>
            <w:tcW w:w="6662" w:type="dxa"/>
            <w:shd w:val="clear" w:color="auto" w:fill="auto"/>
          </w:tcPr>
          <w:p w14:paraId="47E8A9EA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 35. Решение систем неравенств с одной переменной.</w:t>
            </w:r>
          </w:p>
        </w:tc>
        <w:tc>
          <w:tcPr>
            <w:tcW w:w="1701" w:type="dxa"/>
            <w:shd w:val="clear" w:color="auto" w:fill="auto"/>
          </w:tcPr>
          <w:p w14:paraId="43CB3FAA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756257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46D75D5F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32FEA70B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6E5B1627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376DC91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09C9033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F8D898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3E3035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6704436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93</w:t>
            </w:r>
          </w:p>
        </w:tc>
        <w:tc>
          <w:tcPr>
            <w:tcW w:w="6662" w:type="dxa"/>
            <w:shd w:val="clear" w:color="auto" w:fill="auto"/>
          </w:tcPr>
          <w:p w14:paraId="299B7B33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 35. Решение систем неравенств с одной переменной.</w:t>
            </w:r>
          </w:p>
        </w:tc>
        <w:tc>
          <w:tcPr>
            <w:tcW w:w="1701" w:type="dxa"/>
            <w:shd w:val="clear" w:color="auto" w:fill="auto"/>
          </w:tcPr>
          <w:p w14:paraId="4CD21BC2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37FBF3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0F1290A5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4F25EEC9" w14:textId="77777777" w:rsidR="00B12925" w:rsidRPr="00D1463C" w:rsidRDefault="00EE57CA" w:rsidP="00B12925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29 </w:t>
            </w:r>
            <w:proofErr w:type="spellStart"/>
            <w:r>
              <w:rPr>
                <w:rFonts w:eastAsia="Calibri"/>
              </w:rPr>
              <w:t>нед</w:t>
            </w:r>
            <w:proofErr w:type="spellEnd"/>
          </w:p>
        </w:tc>
        <w:tc>
          <w:tcPr>
            <w:tcW w:w="992" w:type="dxa"/>
            <w:gridSpan w:val="3"/>
            <w:shd w:val="clear" w:color="auto" w:fill="auto"/>
          </w:tcPr>
          <w:p w14:paraId="7D4676B9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345920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6EFF723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58CD0B0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4D2E141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7BC5A7C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94</w:t>
            </w:r>
          </w:p>
        </w:tc>
        <w:tc>
          <w:tcPr>
            <w:tcW w:w="6662" w:type="dxa"/>
            <w:shd w:val="clear" w:color="auto" w:fill="auto"/>
          </w:tcPr>
          <w:p w14:paraId="68C31719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 Обобщающий урок по теме «Неравенства с одной переменной и их системы»</w:t>
            </w:r>
          </w:p>
        </w:tc>
        <w:tc>
          <w:tcPr>
            <w:tcW w:w="1701" w:type="dxa"/>
            <w:shd w:val="clear" w:color="auto" w:fill="auto"/>
          </w:tcPr>
          <w:p w14:paraId="1F59F9C5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9CFAC5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15C5B096" w14:textId="77777777" w:rsidTr="00B12925">
        <w:trPr>
          <w:trHeight w:val="254"/>
        </w:trPr>
        <w:tc>
          <w:tcPr>
            <w:tcW w:w="710" w:type="dxa"/>
            <w:shd w:val="clear" w:color="auto" w:fill="auto"/>
          </w:tcPr>
          <w:p w14:paraId="5643CF06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026A0528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3854793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BBA265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4F5DCAC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5C38C85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096BD86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95</w:t>
            </w:r>
          </w:p>
        </w:tc>
        <w:tc>
          <w:tcPr>
            <w:tcW w:w="6662" w:type="dxa"/>
            <w:shd w:val="clear" w:color="auto" w:fill="C6D9F1"/>
          </w:tcPr>
          <w:p w14:paraId="095AA75E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 Контрольная работа №8 по теме «Неравенства с одной переменной и их системы»</w:t>
            </w:r>
          </w:p>
        </w:tc>
        <w:tc>
          <w:tcPr>
            <w:tcW w:w="1701" w:type="dxa"/>
            <w:shd w:val="clear" w:color="auto" w:fill="auto"/>
          </w:tcPr>
          <w:p w14:paraId="75D3657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9E949E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К</w:t>
            </w:r>
            <w:r>
              <w:rPr>
                <w:rFonts w:eastAsia="Calibri"/>
                <w:sz w:val="22"/>
                <w:szCs w:val="22"/>
              </w:rPr>
              <w:t>Р</w:t>
            </w:r>
          </w:p>
        </w:tc>
      </w:tr>
      <w:tr w:rsidR="00B12925" w:rsidRPr="001F33A2" w14:paraId="7FD3A206" w14:textId="77777777" w:rsidTr="00B12925">
        <w:trPr>
          <w:trHeight w:val="285"/>
        </w:trPr>
        <w:tc>
          <w:tcPr>
            <w:tcW w:w="1410" w:type="dxa"/>
            <w:gridSpan w:val="3"/>
            <w:shd w:val="clear" w:color="auto" w:fill="D9D9D9"/>
          </w:tcPr>
          <w:p w14:paraId="5C1439C4" w14:textId="77777777" w:rsidR="00B12925" w:rsidRPr="00D1463C" w:rsidRDefault="00B12925" w:rsidP="00B12925">
            <w:pPr>
              <w:jc w:val="center"/>
              <w:rPr>
                <w:rFonts w:ascii="Calibri" w:eastAsia="Calibri" w:hAnsi="Calibri"/>
                <w:b/>
              </w:rPr>
            </w:pPr>
          </w:p>
        </w:tc>
        <w:tc>
          <w:tcPr>
            <w:tcW w:w="14325" w:type="dxa"/>
            <w:gridSpan w:val="9"/>
            <w:shd w:val="clear" w:color="auto" w:fill="D9D9D9"/>
          </w:tcPr>
          <w:p w14:paraId="0EF8F4C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b/>
                <w:sz w:val="22"/>
                <w:szCs w:val="22"/>
              </w:rPr>
              <w:t>Глава 5. Степень с целым показателем. Элементы статистики.  13 ч</w:t>
            </w:r>
            <w:r w:rsidRPr="00D1463C">
              <w:rPr>
                <w:rFonts w:eastAsia="Calibri"/>
                <w:sz w:val="22"/>
                <w:szCs w:val="22"/>
              </w:rPr>
              <w:t xml:space="preserve"> +1 </w:t>
            </w:r>
            <w:proofErr w:type="spellStart"/>
            <w:r w:rsidRPr="00D1463C">
              <w:rPr>
                <w:rFonts w:eastAsia="Calibri"/>
                <w:sz w:val="22"/>
                <w:szCs w:val="22"/>
              </w:rPr>
              <w:t>к.р</w:t>
            </w:r>
            <w:proofErr w:type="spellEnd"/>
            <w:r w:rsidRPr="00D1463C">
              <w:rPr>
                <w:rFonts w:eastAsia="Calibri"/>
                <w:sz w:val="22"/>
                <w:szCs w:val="22"/>
              </w:rPr>
              <w:t>.</w:t>
            </w:r>
          </w:p>
        </w:tc>
      </w:tr>
      <w:tr w:rsidR="00B12925" w:rsidRPr="001F33A2" w14:paraId="6C73F565" w14:textId="77777777" w:rsidTr="00B12925">
        <w:trPr>
          <w:trHeight w:val="254"/>
        </w:trPr>
        <w:tc>
          <w:tcPr>
            <w:tcW w:w="710" w:type="dxa"/>
            <w:shd w:val="clear" w:color="auto" w:fill="auto"/>
          </w:tcPr>
          <w:p w14:paraId="74FBCCA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7AE7AC2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24C3A9D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0157389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0A235F3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0A0775D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5B41012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6662" w:type="dxa"/>
            <w:shd w:val="clear" w:color="auto" w:fill="92D050"/>
          </w:tcPr>
          <w:p w14:paraId="67D51169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§12. Степень с целым показателем и её свойства.   8</w:t>
            </w:r>
          </w:p>
        </w:tc>
        <w:tc>
          <w:tcPr>
            <w:tcW w:w="1701" w:type="dxa"/>
            <w:shd w:val="clear" w:color="auto" w:fill="auto"/>
          </w:tcPr>
          <w:p w14:paraId="7409D72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388F4C6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07DF052A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379A10F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2C889ABC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0FA4E61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41B678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6A6087B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1442EB6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664E385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96</w:t>
            </w:r>
          </w:p>
        </w:tc>
        <w:tc>
          <w:tcPr>
            <w:tcW w:w="6662" w:type="dxa"/>
            <w:shd w:val="clear" w:color="auto" w:fill="auto"/>
          </w:tcPr>
          <w:p w14:paraId="61D464F4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 37. Определение степени с целым отрицательным показателем.</w:t>
            </w:r>
          </w:p>
        </w:tc>
        <w:tc>
          <w:tcPr>
            <w:tcW w:w="1701" w:type="dxa"/>
            <w:shd w:val="clear" w:color="auto" w:fill="auto"/>
          </w:tcPr>
          <w:p w14:paraId="2C31CE71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DC98AD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6847503E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11D5C732" w14:textId="77777777" w:rsidR="00B12925" w:rsidRPr="00D1463C" w:rsidRDefault="00EE57CA" w:rsidP="00B12925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30 </w:t>
            </w:r>
            <w:proofErr w:type="spellStart"/>
            <w:r>
              <w:rPr>
                <w:rFonts w:eastAsia="Calibri"/>
              </w:rPr>
              <w:t>нед</w:t>
            </w:r>
            <w:proofErr w:type="spellEnd"/>
          </w:p>
        </w:tc>
        <w:tc>
          <w:tcPr>
            <w:tcW w:w="992" w:type="dxa"/>
            <w:gridSpan w:val="3"/>
            <w:shd w:val="clear" w:color="auto" w:fill="auto"/>
          </w:tcPr>
          <w:p w14:paraId="51477FB6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3EFB4BF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99D732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3857A31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15198AB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0FEB800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97</w:t>
            </w:r>
          </w:p>
        </w:tc>
        <w:tc>
          <w:tcPr>
            <w:tcW w:w="6662" w:type="dxa"/>
            <w:shd w:val="clear" w:color="auto" w:fill="auto"/>
          </w:tcPr>
          <w:p w14:paraId="589A3A98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 37. Определение степени с целым отрицательным показателем.</w:t>
            </w:r>
          </w:p>
        </w:tc>
        <w:tc>
          <w:tcPr>
            <w:tcW w:w="1701" w:type="dxa"/>
            <w:shd w:val="clear" w:color="auto" w:fill="auto"/>
          </w:tcPr>
          <w:p w14:paraId="2FC6B4B5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50F554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7B57907E" w14:textId="77777777" w:rsidTr="00B12925">
        <w:trPr>
          <w:trHeight w:val="254"/>
        </w:trPr>
        <w:tc>
          <w:tcPr>
            <w:tcW w:w="710" w:type="dxa"/>
            <w:shd w:val="clear" w:color="auto" w:fill="auto"/>
          </w:tcPr>
          <w:p w14:paraId="12DE576F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76CCE8EE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2E10E7B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5996886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EFB122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00F5753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639E4DE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98</w:t>
            </w:r>
          </w:p>
        </w:tc>
        <w:tc>
          <w:tcPr>
            <w:tcW w:w="6662" w:type="dxa"/>
            <w:shd w:val="clear" w:color="auto" w:fill="auto"/>
          </w:tcPr>
          <w:p w14:paraId="4B1F034A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38. Свойства степени с целым показателем.</w:t>
            </w:r>
          </w:p>
        </w:tc>
        <w:tc>
          <w:tcPr>
            <w:tcW w:w="1701" w:type="dxa"/>
            <w:shd w:val="clear" w:color="auto" w:fill="auto"/>
          </w:tcPr>
          <w:p w14:paraId="7FCDFC8E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C5EC92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77773EE0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694F1BDF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1AED1BA5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54A566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5FE219A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FFF83F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0875B80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27229C2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99</w:t>
            </w:r>
          </w:p>
        </w:tc>
        <w:tc>
          <w:tcPr>
            <w:tcW w:w="6662" w:type="dxa"/>
            <w:shd w:val="clear" w:color="auto" w:fill="auto"/>
          </w:tcPr>
          <w:p w14:paraId="75CE0877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38. Свойства степени с целым показателем.</w:t>
            </w:r>
          </w:p>
        </w:tc>
        <w:tc>
          <w:tcPr>
            <w:tcW w:w="1701" w:type="dxa"/>
            <w:shd w:val="clear" w:color="auto" w:fill="auto"/>
          </w:tcPr>
          <w:p w14:paraId="7C27BE2E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BB7DBC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165EA88D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34B4128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7B38C31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BA19D6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220540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D457C8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6DC7CA1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249FEBD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100</w:t>
            </w:r>
          </w:p>
        </w:tc>
        <w:tc>
          <w:tcPr>
            <w:tcW w:w="6662" w:type="dxa"/>
            <w:shd w:val="clear" w:color="auto" w:fill="auto"/>
          </w:tcPr>
          <w:p w14:paraId="26271562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38. Свойства степени с целым показателем.</w:t>
            </w:r>
          </w:p>
        </w:tc>
        <w:tc>
          <w:tcPr>
            <w:tcW w:w="1701" w:type="dxa"/>
            <w:shd w:val="clear" w:color="auto" w:fill="auto"/>
          </w:tcPr>
          <w:p w14:paraId="446C239F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39F6E7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6B301EF8" w14:textId="77777777" w:rsidTr="00B12925">
        <w:trPr>
          <w:trHeight w:val="254"/>
        </w:trPr>
        <w:tc>
          <w:tcPr>
            <w:tcW w:w="710" w:type="dxa"/>
            <w:shd w:val="clear" w:color="auto" w:fill="auto"/>
          </w:tcPr>
          <w:p w14:paraId="4874D55B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4529DD6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721E732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533AF3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7AD60FD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0129DDA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3E284A8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101</w:t>
            </w:r>
          </w:p>
        </w:tc>
        <w:tc>
          <w:tcPr>
            <w:tcW w:w="6662" w:type="dxa"/>
            <w:shd w:val="clear" w:color="auto" w:fill="auto"/>
          </w:tcPr>
          <w:p w14:paraId="2ABFB2C6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39. Стандартный вид числа.</w:t>
            </w:r>
          </w:p>
        </w:tc>
        <w:tc>
          <w:tcPr>
            <w:tcW w:w="1701" w:type="dxa"/>
            <w:shd w:val="clear" w:color="auto" w:fill="auto"/>
          </w:tcPr>
          <w:p w14:paraId="173A2ECC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2E220BE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07A5C6FC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3020FFD0" w14:textId="77777777" w:rsidR="00B12925" w:rsidRPr="00D1463C" w:rsidRDefault="00EE57CA" w:rsidP="00B12925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31 </w:t>
            </w:r>
            <w:proofErr w:type="spellStart"/>
            <w:r>
              <w:rPr>
                <w:rFonts w:eastAsia="Calibri"/>
              </w:rPr>
              <w:t>нед</w:t>
            </w:r>
            <w:proofErr w:type="spellEnd"/>
          </w:p>
        </w:tc>
        <w:tc>
          <w:tcPr>
            <w:tcW w:w="992" w:type="dxa"/>
            <w:gridSpan w:val="3"/>
            <w:shd w:val="clear" w:color="auto" w:fill="auto"/>
          </w:tcPr>
          <w:p w14:paraId="7D02A1CE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6906547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32E36A8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597A2B8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3EE4071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4CF1210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102</w:t>
            </w:r>
          </w:p>
        </w:tc>
        <w:tc>
          <w:tcPr>
            <w:tcW w:w="6662" w:type="dxa"/>
            <w:shd w:val="clear" w:color="auto" w:fill="auto"/>
          </w:tcPr>
          <w:p w14:paraId="598BCB73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39. Стандартный вид числа.</w:t>
            </w:r>
          </w:p>
        </w:tc>
        <w:tc>
          <w:tcPr>
            <w:tcW w:w="1701" w:type="dxa"/>
            <w:shd w:val="clear" w:color="auto" w:fill="auto"/>
          </w:tcPr>
          <w:p w14:paraId="6308DB6F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5D7174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535C8297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7DCF552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1602044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666A9BE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22EC397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5B65AC2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668A1BC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5B5953D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103</w:t>
            </w:r>
          </w:p>
        </w:tc>
        <w:tc>
          <w:tcPr>
            <w:tcW w:w="6662" w:type="dxa"/>
            <w:shd w:val="clear" w:color="auto" w:fill="auto"/>
          </w:tcPr>
          <w:p w14:paraId="0CF1A304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39. Стандартный вид числа.</w:t>
            </w:r>
          </w:p>
        </w:tc>
        <w:tc>
          <w:tcPr>
            <w:tcW w:w="1701" w:type="dxa"/>
            <w:shd w:val="clear" w:color="auto" w:fill="auto"/>
          </w:tcPr>
          <w:p w14:paraId="2D07905E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63A3DA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2D3473BD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1F0AC0E9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7A976D41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E4742D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2EDAE42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1E6E932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13108F8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7D5FA6C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104</w:t>
            </w:r>
          </w:p>
        </w:tc>
        <w:tc>
          <w:tcPr>
            <w:tcW w:w="6662" w:type="dxa"/>
            <w:shd w:val="clear" w:color="auto" w:fill="C6D9F1"/>
          </w:tcPr>
          <w:p w14:paraId="598F0879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 Контрольная работа №9 по теме «Степень с целым показателем»</w:t>
            </w:r>
          </w:p>
        </w:tc>
        <w:tc>
          <w:tcPr>
            <w:tcW w:w="1701" w:type="dxa"/>
            <w:shd w:val="clear" w:color="auto" w:fill="auto"/>
          </w:tcPr>
          <w:p w14:paraId="5F44E97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1BE50F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К</w:t>
            </w:r>
            <w:r>
              <w:rPr>
                <w:rFonts w:eastAsia="Calibri"/>
                <w:sz w:val="22"/>
                <w:szCs w:val="22"/>
              </w:rPr>
              <w:t>Р</w:t>
            </w:r>
          </w:p>
        </w:tc>
      </w:tr>
      <w:tr w:rsidR="00B12925" w:rsidRPr="001F33A2" w14:paraId="52543A94" w14:textId="77777777" w:rsidTr="00B12925">
        <w:trPr>
          <w:trHeight w:val="254"/>
        </w:trPr>
        <w:tc>
          <w:tcPr>
            <w:tcW w:w="710" w:type="dxa"/>
            <w:shd w:val="clear" w:color="auto" w:fill="auto"/>
          </w:tcPr>
          <w:p w14:paraId="5048DE1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167C2C2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34B6EFA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6914631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4E2AFEAA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6278A343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491C2392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6662" w:type="dxa"/>
            <w:shd w:val="clear" w:color="auto" w:fill="92D050"/>
          </w:tcPr>
          <w:p w14:paraId="578D76E6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 §13. Элементы статистики.  4</w:t>
            </w:r>
          </w:p>
        </w:tc>
        <w:tc>
          <w:tcPr>
            <w:tcW w:w="1701" w:type="dxa"/>
            <w:shd w:val="clear" w:color="auto" w:fill="auto"/>
          </w:tcPr>
          <w:p w14:paraId="69172DB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3942CA3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18AC8CAC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04582C1E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45A12109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517D419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D4935B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0C9E5F6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32BE0B6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3FC7DE8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105</w:t>
            </w:r>
          </w:p>
        </w:tc>
        <w:tc>
          <w:tcPr>
            <w:tcW w:w="6662" w:type="dxa"/>
            <w:shd w:val="clear" w:color="auto" w:fill="auto"/>
          </w:tcPr>
          <w:p w14:paraId="71B0F420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 40. Сбор и группировка статистических данных.</w:t>
            </w:r>
          </w:p>
        </w:tc>
        <w:tc>
          <w:tcPr>
            <w:tcW w:w="1701" w:type="dxa"/>
            <w:shd w:val="clear" w:color="auto" w:fill="auto"/>
          </w:tcPr>
          <w:p w14:paraId="2C925EF8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65226F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51AC94D9" w14:textId="77777777" w:rsidTr="00B12925">
        <w:trPr>
          <w:trHeight w:val="254"/>
        </w:trPr>
        <w:tc>
          <w:tcPr>
            <w:tcW w:w="710" w:type="dxa"/>
            <w:shd w:val="clear" w:color="auto" w:fill="auto"/>
          </w:tcPr>
          <w:p w14:paraId="2E9D60E7" w14:textId="77777777" w:rsidR="00B12925" w:rsidRPr="00D1463C" w:rsidRDefault="00EE57CA" w:rsidP="00B12925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32 </w:t>
            </w:r>
            <w:proofErr w:type="spellStart"/>
            <w:r>
              <w:rPr>
                <w:rFonts w:eastAsia="Calibri"/>
              </w:rPr>
              <w:t>нед</w:t>
            </w:r>
            <w:proofErr w:type="spellEnd"/>
          </w:p>
        </w:tc>
        <w:tc>
          <w:tcPr>
            <w:tcW w:w="992" w:type="dxa"/>
            <w:gridSpan w:val="3"/>
            <w:shd w:val="clear" w:color="auto" w:fill="auto"/>
          </w:tcPr>
          <w:p w14:paraId="669B3D28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6C860D0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6DAFD70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0DD84A8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3DB119E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4E3B977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106</w:t>
            </w:r>
          </w:p>
        </w:tc>
        <w:tc>
          <w:tcPr>
            <w:tcW w:w="6662" w:type="dxa"/>
            <w:shd w:val="clear" w:color="auto" w:fill="auto"/>
          </w:tcPr>
          <w:p w14:paraId="5F2ECDA7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 40. Сбор и группировка статистических данных.</w:t>
            </w:r>
          </w:p>
        </w:tc>
        <w:tc>
          <w:tcPr>
            <w:tcW w:w="1701" w:type="dxa"/>
            <w:shd w:val="clear" w:color="auto" w:fill="auto"/>
          </w:tcPr>
          <w:p w14:paraId="21947190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6D5586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4DA9E0DB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64D71C3A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2B62BD48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06042F5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6998578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1462776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208AE44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0B649DC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107</w:t>
            </w:r>
          </w:p>
        </w:tc>
        <w:tc>
          <w:tcPr>
            <w:tcW w:w="6662" w:type="dxa"/>
            <w:shd w:val="clear" w:color="auto" w:fill="auto"/>
          </w:tcPr>
          <w:p w14:paraId="2E050221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41. Наглядное представление статистической информации</w:t>
            </w:r>
          </w:p>
        </w:tc>
        <w:tc>
          <w:tcPr>
            <w:tcW w:w="1701" w:type="dxa"/>
            <w:shd w:val="clear" w:color="auto" w:fill="auto"/>
          </w:tcPr>
          <w:p w14:paraId="112F7FFC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64DB1C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0B9F8D87" w14:textId="77777777" w:rsidTr="00B12925">
        <w:trPr>
          <w:trHeight w:val="337"/>
        </w:trPr>
        <w:tc>
          <w:tcPr>
            <w:tcW w:w="710" w:type="dxa"/>
            <w:shd w:val="clear" w:color="auto" w:fill="auto"/>
          </w:tcPr>
          <w:p w14:paraId="092408EE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46773DFF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6792279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6D04CDE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6C5BE3C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1C3ECAA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2FF1FFE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108</w:t>
            </w:r>
          </w:p>
        </w:tc>
        <w:tc>
          <w:tcPr>
            <w:tcW w:w="6662" w:type="dxa"/>
            <w:shd w:val="clear" w:color="auto" w:fill="auto"/>
          </w:tcPr>
          <w:p w14:paraId="71F3FFF6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41. Наглядное представление статистической информации</w:t>
            </w:r>
          </w:p>
        </w:tc>
        <w:tc>
          <w:tcPr>
            <w:tcW w:w="1701" w:type="dxa"/>
            <w:shd w:val="clear" w:color="auto" w:fill="auto"/>
          </w:tcPr>
          <w:p w14:paraId="38AF6A8B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C9718C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7F2BCDA2" w14:textId="77777777" w:rsidTr="00B12925">
        <w:trPr>
          <w:trHeight w:val="208"/>
        </w:trPr>
        <w:tc>
          <w:tcPr>
            <w:tcW w:w="710" w:type="dxa"/>
            <w:shd w:val="clear" w:color="auto" w:fill="auto"/>
          </w:tcPr>
          <w:p w14:paraId="03051CBC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762BFD9C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0AD350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5FD8E30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1E89687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1878910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64610C3D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109</w:t>
            </w:r>
          </w:p>
        </w:tc>
        <w:tc>
          <w:tcPr>
            <w:tcW w:w="6662" w:type="dxa"/>
            <w:shd w:val="clear" w:color="auto" w:fill="FDE9D9"/>
          </w:tcPr>
          <w:p w14:paraId="7A1F77AB" w14:textId="77777777" w:rsidR="00B12925" w:rsidRPr="00D1463C" w:rsidRDefault="00B12925" w:rsidP="00B12925">
            <w:pPr>
              <w:jc w:val="both"/>
              <w:rPr>
                <w:rFonts w:eastAsia="Calibri"/>
                <w:b/>
              </w:rPr>
            </w:pPr>
            <w:r w:rsidRPr="00D1463C">
              <w:rPr>
                <w:rFonts w:eastAsia="Calibri"/>
                <w:b/>
                <w:sz w:val="22"/>
                <w:szCs w:val="22"/>
              </w:rPr>
              <w:t>Контрольная работа по тексту администрации.</w:t>
            </w:r>
          </w:p>
        </w:tc>
        <w:tc>
          <w:tcPr>
            <w:tcW w:w="1701" w:type="dxa"/>
            <w:shd w:val="clear" w:color="auto" w:fill="auto"/>
          </w:tcPr>
          <w:p w14:paraId="243ED076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8D003B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К</w:t>
            </w:r>
            <w:r>
              <w:rPr>
                <w:rFonts w:eastAsia="Calibri"/>
                <w:sz w:val="22"/>
                <w:szCs w:val="22"/>
              </w:rPr>
              <w:t>Р</w:t>
            </w:r>
          </w:p>
        </w:tc>
      </w:tr>
      <w:tr w:rsidR="00B12925" w:rsidRPr="001F33A2" w14:paraId="45609E05" w14:textId="77777777" w:rsidTr="00B12925">
        <w:trPr>
          <w:trHeight w:val="254"/>
        </w:trPr>
        <w:tc>
          <w:tcPr>
            <w:tcW w:w="1410" w:type="dxa"/>
            <w:gridSpan w:val="3"/>
            <w:shd w:val="clear" w:color="auto" w:fill="D9D9D9"/>
          </w:tcPr>
          <w:p w14:paraId="4E7CC29A" w14:textId="77777777" w:rsidR="00B12925" w:rsidRPr="00D1463C" w:rsidRDefault="00B12925" w:rsidP="00B12925">
            <w:pPr>
              <w:jc w:val="center"/>
              <w:rPr>
                <w:rFonts w:ascii="Calibri" w:eastAsia="Calibri" w:hAnsi="Calibri"/>
                <w:b/>
              </w:rPr>
            </w:pPr>
          </w:p>
        </w:tc>
        <w:tc>
          <w:tcPr>
            <w:tcW w:w="14325" w:type="dxa"/>
            <w:gridSpan w:val="9"/>
            <w:shd w:val="clear" w:color="auto" w:fill="D9D9D9"/>
          </w:tcPr>
          <w:p w14:paraId="23426670" w14:textId="77777777" w:rsidR="00B12925" w:rsidRPr="00D1463C" w:rsidRDefault="00E61CA1" w:rsidP="00B129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b/>
                <w:sz w:val="22"/>
                <w:szCs w:val="22"/>
              </w:rPr>
              <w:t>Повторение. 3</w:t>
            </w:r>
            <w:r w:rsidR="00B12925" w:rsidRPr="00D1463C">
              <w:rPr>
                <w:rFonts w:eastAsia="Calibri"/>
                <w:b/>
                <w:sz w:val="22"/>
                <w:szCs w:val="22"/>
              </w:rPr>
              <w:t>ч</w:t>
            </w:r>
          </w:p>
        </w:tc>
      </w:tr>
      <w:tr w:rsidR="00B12925" w:rsidRPr="001F33A2" w14:paraId="19BB98AE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269AFCA9" w14:textId="77777777" w:rsidR="00B12925" w:rsidRPr="00D1463C" w:rsidRDefault="00EE57CA" w:rsidP="00B12925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33 </w:t>
            </w:r>
            <w:proofErr w:type="spellStart"/>
            <w:r>
              <w:rPr>
                <w:rFonts w:eastAsia="Calibri"/>
              </w:rPr>
              <w:t>нед</w:t>
            </w:r>
            <w:proofErr w:type="spellEnd"/>
          </w:p>
        </w:tc>
        <w:tc>
          <w:tcPr>
            <w:tcW w:w="992" w:type="dxa"/>
            <w:gridSpan w:val="3"/>
            <w:shd w:val="clear" w:color="auto" w:fill="auto"/>
          </w:tcPr>
          <w:p w14:paraId="22DBA6E1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5F9DC427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427AF1C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0199F81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0ACF8F48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57B8797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110</w:t>
            </w:r>
          </w:p>
        </w:tc>
        <w:tc>
          <w:tcPr>
            <w:tcW w:w="6662" w:type="dxa"/>
            <w:shd w:val="clear" w:color="auto" w:fill="auto"/>
          </w:tcPr>
          <w:p w14:paraId="5B1904C3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 xml:space="preserve"> Повторение «Рациональные дроби»</w:t>
            </w:r>
          </w:p>
        </w:tc>
        <w:tc>
          <w:tcPr>
            <w:tcW w:w="1701" w:type="dxa"/>
            <w:shd w:val="clear" w:color="auto" w:fill="auto"/>
          </w:tcPr>
          <w:p w14:paraId="69D8A147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6B004F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0E62058B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4CDD04FB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5614ECBF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7BCB33E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3D92061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25FFB762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5E2AF21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3095F469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111</w:t>
            </w:r>
          </w:p>
        </w:tc>
        <w:tc>
          <w:tcPr>
            <w:tcW w:w="6662" w:type="dxa"/>
            <w:shd w:val="clear" w:color="auto" w:fill="auto"/>
          </w:tcPr>
          <w:p w14:paraId="03CE1F63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Повторение «Рациональные дроби»</w:t>
            </w:r>
          </w:p>
        </w:tc>
        <w:tc>
          <w:tcPr>
            <w:tcW w:w="1701" w:type="dxa"/>
            <w:shd w:val="clear" w:color="auto" w:fill="auto"/>
          </w:tcPr>
          <w:p w14:paraId="1596D822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6EE488C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  <w:tr w:rsidR="00B12925" w:rsidRPr="001F33A2" w14:paraId="0E316DAA" w14:textId="77777777" w:rsidTr="00B12925">
        <w:trPr>
          <w:trHeight w:val="285"/>
        </w:trPr>
        <w:tc>
          <w:tcPr>
            <w:tcW w:w="710" w:type="dxa"/>
            <w:shd w:val="clear" w:color="auto" w:fill="auto"/>
          </w:tcPr>
          <w:p w14:paraId="617B6170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5555EB8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5C38FB05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shd w:val="clear" w:color="auto" w:fill="FFFFFF"/>
          </w:tcPr>
          <w:p w14:paraId="1102E761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377331AE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shd w:val="clear" w:color="auto" w:fill="auto"/>
          </w:tcPr>
          <w:p w14:paraId="5945B7F3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  <w:tc>
          <w:tcPr>
            <w:tcW w:w="560" w:type="dxa"/>
            <w:shd w:val="clear" w:color="auto" w:fill="auto"/>
          </w:tcPr>
          <w:p w14:paraId="62AEDA04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112</w:t>
            </w:r>
          </w:p>
        </w:tc>
        <w:tc>
          <w:tcPr>
            <w:tcW w:w="6662" w:type="dxa"/>
            <w:shd w:val="clear" w:color="auto" w:fill="auto"/>
          </w:tcPr>
          <w:p w14:paraId="68EEA524" w14:textId="77777777" w:rsidR="00B12925" w:rsidRPr="00D1463C" w:rsidRDefault="00B12925" w:rsidP="00B12925">
            <w:pPr>
              <w:jc w:val="both"/>
              <w:rPr>
                <w:rFonts w:eastAsia="Calibri"/>
              </w:rPr>
            </w:pPr>
            <w:r w:rsidRPr="00D1463C">
              <w:rPr>
                <w:rFonts w:eastAsia="Calibri"/>
                <w:sz w:val="22"/>
                <w:szCs w:val="22"/>
              </w:rPr>
              <w:t>Повторение «Рациональные дроби»</w:t>
            </w:r>
          </w:p>
        </w:tc>
        <w:tc>
          <w:tcPr>
            <w:tcW w:w="1701" w:type="dxa"/>
            <w:shd w:val="clear" w:color="auto" w:fill="auto"/>
          </w:tcPr>
          <w:p w14:paraId="2642402E" w14:textId="77777777" w:rsidR="00B12925" w:rsidRPr="00D1463C" w:rsidRDefault="00B12925" w:rsidP="00B12925">
            <w:pPr>
              <w:jc w:val="center"/>
              <w:rPr>
                <w:rFonts w:eastAsia="Calibri"/>
                <w:color w:val="4F81BD"/>
              </w:rPr>
            </w:pPr>
            <w:r w:rsidRPr="00D1463C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6A4DFFA" w14:textId="77777777" w:rsidR="00B12925" w:rsidRPr="00D1463C" w:rsidRDefault="00B12925" w:rsidP="00B12925">
            <w:pPr>
              <w:jc w:val="center"/>
              <w:rPr>
                <w:rFonts w:eastAsia="Calibri"/>
              </w:rPr>
            </w:pPr>
          </w:p>
        </w:tc>
      </w:tr>
    </w:tbl>
    <w:p w14:paraId="1948BF31" w14:textId="77777777" w:rsidR="00B12925" w:rsidRPr="005C7EDD" w:rsidRDefault="00B12925" w:rsidP="00B12925">
      <w:r w:rsidRPr="005C7EDD">
        <w:t>ФО- фронтальный опрос</w:t>
      </w:r>
      <w:r>
        <w:t xml:space="preserve">                                              </w:t>
      </w:r>
      <w:r w:rsidRPr="005C7EDD">
        <w:t>ПР – проверочная работа</w:t>
      </w:r>
    </w:p>
    <w:p w14:paraId="16DB89A1" w14:textId="77777777" w:rsidR="00B12925" w:rsidRDefault="00B12925" w:rsidP="00B12925">
      <w:r w:rsidRPr="005C7EDD">
        <w:t>ИДР – индивидуальная работа у доски</w:t>
      </w:r>
      <w:r>
        <w:t xml:space="preserve">                      </w:t>
      </w:r>
      <w:r w:rsidRPr="005C7EDD">
        <w:t>Т – тестовая работа</w:t>
      </w:r>
    </w:p>
    <w:p w14:paraId="7F3B9C42" w14:textId="77777777" w:rsidR="00B12925" w:rsidRPr="005C7EDD" w:rsidRDefault="00B12925" w:rsidP="00B12925">
      <w:r w:rsidRPr="005C7EDD">
        <w:t>ТЗ – творческое задание</w:t>
      </w:r>
      <w:r>
        <w:t xml:space="preserve">                                              ИК – индивидуальный контроль</w:t>
      </w:r>
    </w:p>
    <w:p w14:paraId="2CE687B7" w14:textId="77777777" w:rsidR="00B12925" w:rsidRPr="005C7EDD" w:rsidRDefault="00B12925" w:rsidP="00B12925">
      <w:r w:rsidRPr="005C7EDD">
        <w:t>ИРК – индивидуальная работа по карточкам</w:t>
      </w:r>
    </w:p>
    <w:p w14:paraId="22F13526" w14:textId="77777777" w:rsidR="00B12925" w:rsidRDefault="00B12925" w:rsidP="00B12925">
      <w:pPr>
        <w:widowControl w:val="0"/>
        <w:ind w:left="720"/>
        <w:jc w:val="center"/>
        <w:rPr>
          <w:b/>
          <w:sz w:val="28"/>
          <w:szCs w:val="28"/>
        </w:rPr>
      </w:pPr>
    </w:p>
    <w:p w14:paraId="1A90B917" w14:textId="77777777" w:rsidR="00B12925" w:rsidRDefault="00B12925" w:rsidP="00B12925">
      <w:pPr>
        <w:tabs>
          <w:tab w:val="left" w:pos="0"/>
        </w:tabs>
        <w:jc w:val="both"/>
      </w:pPr>
    </w:p>
    <w:p w14:paraId="3D19695E" w14:textId="77777777" w:rsidR="00B12925" w:rsidRDefault="00B12925" w:rsidP="00B12925">
      <w:pPr>
        <w:widowControl w:val="0"/>
        <w:tabs>
          <w:tab w:val="left" w:pos="0"/>
        </w:tabs>
        <w:ind w:firstLine="567"/>
        <w:jc w:val="both"/>
        <w:rPr>
          <w:b/>
        </w:rPr>
      </w:pPr>
    </w:p>
    <w:p w14:paraId="12EC15F7" w14:textId="77777777" w:rsidR="00B12925" w:rsidRDefault="00B12925" w:rsidP="00B12925">
      <w:pPr>
        <w:widowControl w:val="0"/>
        <w:tabs>
          <w:tab w:val="left" w:pos="0"/>
        </w:tabs>
        <w:ind w:firstLine="567"/>
        <w:jc w:val="both"/>
        <w:rPr>
          <w:b/>
        </w:rPr>
      </w:pPr>
    </w:p>
    <w:p w14:paraId="06135DE8" w14:textId="77777777" w:rsidR="00B12925" w:rsidRDefault="00B12925" w:rsidP="00B12925">
      <w:pPr>
        <w:widowControl w:val="0"/>
        <w:tabs>
          <w:tab w:val="left" w:pos="0"/>
        </w:tabs>
        <w:ind w:firstLine="567"/>
        <w:jc w:val="both"/>
        <w:rPr>
          <w:b/>
        </w:rPr>
      </w:pPr>
    </w:p>
    <w:p w14:paraId="30063119" w14:textId="77777777" w:rsidR="00B12925" w:rsidRDefault="00B12925" w:rsidP="00B12925">
      <w:pPr>
        <w:widowControl w:val="0"/>
        <w:tabs>
          <w:tab w:val="left" w:pos="0"/>
        </w:tabs>
        <w:ind w:firstLine="567"/>
        <w:jc w:val="both"/>
        <w:rPr>
          <w:b/>
        </w:rPr>
      </w:pPr>
    </w:p>
    <w:p w14:paraId="78965F2D" w14:textId="77777777" w:rsidR="001D0E23" w:rsidRPr="004A0210" w:rsidRDefault="001D0E23" w:rsidP="005D2863"/>
    <w:p w14:paraId="3BCE2C0C" w14:textId="77777777" w:rsidR="00067F50" w:rsidRPr="00777BD1" w:rsidRDefault="00067F50" w:rsidP="00067F50">
      <w:pPr>
        <w:jc w:val="center"/>
        <w:rPr>
          <w:b/>
          <w:i/>
        </w:rPr>
      </w:pPr>
      <w:r w:rsidRPr="00777BD1">
        <w:rPr>
          <w:b/>
          <w:i/>
        </w:rPr>
        <w:t xml:space="preserve">СОДЕРЖАНИЕ ПРОГРАММЫ </w:t>
      </w:r>
      <w:r>
        <w:rPr>
          <w:b/>
          <w:i/>
        </w:rPr>
        <w:t>9 класс.</w:t>
      </w:r>
    </w:p>
    <w:p w14:paraId="6F7C9502" w14:textId="77777777" w:rsidR="00067F50" w:rsidRPr="00777BD1" w:rsidRDefault="00067F50" w:rsidP="00067F50">
      <w:pPr>
        <w:ind w:firstLine="540"/>
        <w:jc w:val="both"/>
        <w:rPr>
          <w:b/>
          <w:bCs/>
        </w:rPr>
      </w:pPr>
      <w:r w:rsidRPr="00777BD1">
        <w:rPr>
          <w:b/>
          <w:bCs/>
        </w:rPr>
        <w:lastRenderedPageBreak/>
        <w:t>Вводное повторение (2 ч)</w:t>
      </w:r>
    </w:p>
    <w:p w14:paraId="196D66F7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ind w:firstLine="540"/>
        <w:jc w:val="both"/>
      </w:pPr>
      <w:r w:rsidRPr="00777BD1">
        <w:rPr>
          <w:b/>
        </w:rPr>
        <w:t>Глава 1</w:t>
      </w:r>
      <w:r w:rsidRPr="00777BD1">
        <w:rPr>
          <w:b/>
          <w:bCs/>
        </w:rPr>
        <w:t>. Свойства функций. Квадратичная функция (22 ч)</w:t>
      </w:r>
    </w:p>
    <w:p w14:paraId="1513C150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jc w:val="both"/>
      </w:pPr>
      <w:r w:rsidRPr="00777BD1">
        <w:t xml:space="preserve">Функция. Свойства функций. Квадратный трехчлен. Разложение квадратного трехчлена на множители. Функция </w:t>
      </w:r>
      <w:r w:rsidRPr="00777BD1">
        <w:rPr>
          <w:iCs/>
        </w:rPr>
        <w:t>у = ах</w:t>
      </w:r>
      <w:r w:rsidRPr="00777BD1">
        <w:rPr>
          <w:iCs/>
          <w:vertAlign w:val="superscript"/>
        </w:rPr>
        <w:t>2</w:t>
      </w:r>
      <w:r w:rsidRPr="00777BD1">
        <w:rPr>
          <w:iCs/>
        </w:rPr>
        <w:t xml:space="preserve"> </w:t>
      </w:r>
      <w:r w:rsidRPr="00777BD1">
        <w:t xml:space="preserve">+ </w:t>
      </w:r>
      <w:r w:rsidRPr="00777BD1">
        <w:rPr>
          <w:iCs/>
          <w:lang w:val="en-US"/>
        </w:rPr>
        <w:t>b</w:t>
      </w:r>
      <w:r w:rsidRPr="00777BD1">
        <w:rPr>
          <w:iCs/>
        </w:rPr>
        <w:t xml:space="preserve">х + с, </w:t>
      </w:r>
      <w:r w:rsidRPr="00777BD1">
        <w:t>её свойства и график. Степенная функция.</w:t>
      </w:r>
    </w:p>
    <w:p w14:paraId="31EBDAA7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jc w:val="both"/>
      </w:pPr>
      <w:r w:rsidRPr="00777BD1">
        <w:rPr>
          <w:b/>
          <w:i/>
        </w:rPr>
        <w:t>Основная цель</w:t>
      </w:r>
      <w:r w:rsidRPr="00777BD1">
        <w:rPr>
          <w:b/>
        </w:rPr>
        <w:t xml:space="preserve"> - </w:t>
      </w:r>
      <w:r w:rsidRPr="00777BD1">
        <w:t>расширить сведения о свойствах функций, ознакомить обучающихся со свойствами и графиком квадратичной функции.</w:t>
      </w:r>
    </w:p>
    <w:p w14:paraId="4030022C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ind w:firstLine="708"/>
        <w:jc w:val="both"/>
      </w:pPr>
      <w:r w:rsidRPr="00777BD1">
        <w:t xml:space="preserve">В начале темы систематизируются сведения о функциях. Повторяются основные понятия: функция, аргумент, область определения функции, график. Даются понятия о возрастании и убывании функции, промежутках </w:t>
      </w:r>
      <w:proofErr w:type="spellStart"/>
      <w:r w:rsidRPr="00777BD1">
        <w:t>знакопостоянства</w:t>
      </w:r>
      <w:proofErr w:type="spellEnd"/>
      <w:r w:rsidRPr="00777BD1">
        <w:t>. Тем самым создается база для усвоения свойств квадратичной и степенной функций, а также для дальнейшего углубления функциональных представлений при изучении курса алгебры и начал анализа.</w:t>
      </w:r>
    </w:p>
    <w:p w14:paraId="0CD03318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ind w:firstLine="708"/>
        <w:jc w:val="both"/>
      </w:pPr>
      <w:r w:rsidRPr="00777BD1">
        <w:t>Подготовительным шагом к изучению свойств квадратичной функции является также рассмотрение вопроса о квадратном трехчлене и его корнях, выделении квадрата двучлена из квад</w:t>
      </w:r>
      <w:r w:rsidRPr="00777BD1">
        <w:softHyphen/>
        <w:t>ратного трехчлена, разложении квадратного трехчлена на множители.</w:t>
      </w:r>
    </w:p>
    <w:p w14:paraId="2A44E2C8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ind w:firstLine="708"/>
        <w:jc w:val="both"/>
      </w:pPr>
      <w:r w:rsidRPr="00777BD1">
        <w:t xml:space="preserve">Изучение квадратичной функции начинается с рассмотрения функции </w:t>
      </w:r>
      <w:r w:rsidRPr="00777BD1">
        <w:rPr>
          <w:iCs/>
        </w:rPr>
        <w:t>у=ах</w:t>
      </w:r>
      <w:r w:rsidRPr="00777BD1">
        <w:rPr>
          <w:iCs/>
          <w:vertAlign w:val="superscript"/>
        </w:rPr>
        <w:t>2</w:t>
      </w:r>
      <w:r w:rsidRPr="00777BD1">
        <w:rPr>
          <w:i/>
          <w:iCs/>
        </w:rPr>
        <w:t xml:space="preserve">, </w:t>
      </w:r>
      <w:r w:rsidRPr="00777BD1">
        <w:t xml:space="preserve">её свойств и особенностей графика, а также других частных видов квадратичной функции – функций </w:t>
      </w:r>
      <w:r w:rsidRPr="00777BD1">
        <w:rPr>
          <w:iCs/>
        </w:rPr>
        <w:t>у=ах</w:t>
      </w:r>
      <w:r w:rsidRPr="00777BD1">
        <w:rPr>
          <w:iCs/>
          <w:vertAlign w:val="superscript"/>
        </w:rPr>
        <w:t>2</w:t>
      </w:r>
      <w:r w:rsidRPr="00777BD1">
        <w:rPr>
          <w:iCs/>
        </w:rPr>
        <w:t>+</w:t>
      </w:r>
      <w:r w:rsidRPr="00777BD1">
        <w:rPr>
          <w:iCs/>
          <w:lang w:val="en-US"/>
        </w:rPr>
        <w:t>n</w:t>
      </w:r>
      <w:r w:rsidRPr="00777BD1">
        <w:rPr>
          <w:i/>
          <w:iCs/>
        </w:rPr>
        <w:t xml:space="preserve">, </w:t>
      </w:r>
      <w:r w:rsidRPr="00777BD1">
        <w:rPr>
          <w:iCs/>
        </w:rPr>
        <w:t>у=а(х-</w:t>
      </w:r>
      <w:r w:rsidRPr="00777BD1">
        <w:rPr>
          <w:iCs/>
          <w:lang w:val="en-US"/>
        </w:rPr>
        <w:t>m</w:t>
      </w:r>
      <w:r w:rsidRPr="00777BD1">
        <w:rPr>
          <w:iCs/>
        </w:rPr>
        <w:t>)</w:t>
      </w:r>
      <w:r w:rsidRPr="00777BD1">
        <w:rPr>
          <w:iCs/>
          <w:vertAlign w:val="superscript"/>
        </w:rPr>
        <w:t>2</w:t>
      </w:r>
      <w:r w:rsidRPr="00777BD1">
        <w:rPr>
          <w:i/>
          <w:iCs/>
        </w:rPr>
        <w:t xml:space="preserve">. </w:t>
      </w:r>
      <w:r w:rsidRPr="00777BD1">
        <w:t xml:space="preserve">Эти сведения используются при изучении свойств квадратичной функции общего вида. Важно, чтобы обучающиеся поняли, что график функции </w:t>
      </w:r>
      <w:r w:rsidRPr="00777BD1">
        <w:rPr>
          <w:iCs/>
        </w:rPr>
        <w:t>у = ах</w:t>
      </w:r>
      <w:r w:rsidRPr="00777BD1">
        <w:rPr>
          <w:iCs/>
          <w:vertAlign w:val="superscript"/>
        </w:rPr>
        <w:t>2</w:t>
      </w:r>
      <w:r w:rsidRPr="00777BD1">
        <w:rPr>
          <w:iCs/>
        </w:rPr>
        <w:t xml:space="preserve"> </w:t>
      </w:r>
      <w:r w:rsidRPr="00777BD1">
        <w:t xml:space="preserve">+ </w:t>
      </w:r>
      <w:r w:rsidRPr="00777BD1">
        <w:rPr>
          <w:iCs/>
          <w:lang w:val="en-US"/>
        </w:rPr>
        <w:t>b</w:t>
      </w:r>
      <w:r w:rsidRPr="00777BD1">
        <w:rPr>
          <w:iCs/>
        </w:rPr>
        <w:t>х + с</w:t>
      </w:r>
      <w:r w:rsidRPr="00777BD1">
        <w:t xml:space="preserve"> может быть получен из графика функции </w:t>
      </w:r>
      <w:r w:rsidRPr="00777BD1">
        <w:rPr>
          <w:iCs/>
        </w:rPr>
        <w:t xml:space="preserve">у </w:t>
      </w:r>
      <w:r w:rsidRPr="00777BD1">
        <w:t xml:space="preserve">= </w:t>
      </w:r>
      <w:r w:rsidRPr="00777BD1">
        <w:rPr>
          <w:iCs/>
        </w:rPr>
        <w:t>ах</w:t>
      </w:r>
      <w:r w:rsidRPr="00777BD1">
        <w:rPr>
          <w:iCs/>
          <w:vertAlign w:val="superscript"/>
        </w:rPr>
        <w:t>2</w:t>
      </w:r>
      <w:r w:rsidRPr="00777BD1">
        <w:rPr>
          <w:i/>
          <w:iCs/>
        </w:rPr>
        <w:t xml:space="preserve"> </w:t>
      </w:r>
      <w:r w:rsidRPr="00777BD1">
        <w:t xml:space="preserve">с помощью двух </w:t>
      </w:r>
      <w:proofErr w:type="gramStart"/>
      <w:r w:rsidRPr="00777BD1">
        <w:t>параллельных  переносов</w:t>
      </w:r>
      <w:proofErr w:type="gramEnd"/>
      <w:r w:rsidRPr="00777BD1">
        <w:t xml:space="preserve">. Приёмы построения графика функции </w:t>
      </w:r>
      <w:r w:rsidRPr="00777BD1">
        <w:rPr>
          <w:iCs/>
        </w:rPr>
        <w:t>у = ах</w:t>
      </w:r>
      <w:r w:rsidRPr="00777BD1">
        <w:rPr>
          <w:iCs/>
          <w:vertAlign w:val="superscript"/>
        </w:rPr>
        <w:t>2</w:t>
      </w:r>
      <w:r w:rsidRPr="00777BD1">
        <w:rPr>
          <w:iCs/>
        </w:rPr>
        <w:t xml:space="preserve"> </w:t>
      </w:r>
      <w:r w:rsidRPr="00777BD1">
        <w:t xml:space="preserve">+ </w:t>
      </w:r>
      <w:r w:rsidRPr="00777BD1">
        <w:rPr>
          <w:iCs/>
          <w:lang w:val="en-US"/>
        </w:rPr>
        <w:t>b</w:t>
      </w:r>
      <w:r w:rsidRPr="00777BD1">
        <w:rPr>
          <w:iCs/>
        </w:rPr>
        <w:t>х + с</w:t>
      </w:r>
      <w:r w:rsidRPr="00777BD1">
        <w:t xml:space="preserve"> отрабатываются на конкретных примерах. При этом особое внимание следует уделить формированию у обучающихся умения указывать координаты вершины параболы, ее ось симметрии, направление ветвей параболы.</w:t>
      </w:r>
    </w:p>
    <w:p w14:paraId="2FBCDBF0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ind w:firstLine="708"/>
        <w:jc w:val="both"/>
      </w:pPr>
      <w:r w:rsidRPr="00777BD1">
        <w:t>При изучении этой темы дальнейшее развитие получает умение находить по графику промежутки возрастания и убывания функции, а также промежутки, в которых функция сохраняет знак.</w:t>
      </w:r>
    </w:p>
    <w:p w14:paraId="7B4E5263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ind w:firstLine="708"/>
        <w:jc w:val="both"/>
      </w:pPr>
      <w:r w:rsidRPr="00777BD1">
        <w:t>Обучающиеся знакомятся со свойствами степенной функции у=х</w:t>
      </w:r>
      <w:r w:rsidRPr="00777BD1">
        <w:rPr>
          <w:vertAlign w:val="superscript"/>
          <w:lang w:val="en-US"/>
        </w:rPr>
        <w:t>n</w:t>
      </w:r>
      <w:r w:rsidRPr="00777BD1">
        <w:rPr>
          <w:i/>
          <w:iCs/>
        </w:rPr>
        <w:t xml:space="preserve"> </w:t>
      </w:r>
      <w:r w:rsidRPr="00777BD1">
        <w:t xml:space="preserve">при четном и нечетном натуральном показателе </w:t>
      </w:r>
      <w:proofErr w:type="gramStart"/>
      <w:r w:rsidRPr="00777BD1">
        <w:rPr>
          <w:iCs/>
          <w:lang w:val="en-US"/>
        </w:rPr>
        <w:t>n</w:t>
      </w:r>
      <w:r w:rsidRPr="00777BD1">
        <w:rPr>
          <w:iCs/>
        </w:rPr>
        <w:t>.</w:t>
      </w:r>
      <w:r w:rsidRPr="00777BD1">
        <w:rPr>
          <w:i/>
          <w:iCs/>
        </w:rPr>
        <w:t>.</w:t>
      </w:r>
      <w:proofErr w:type="gramEnd"/>
      <w:r w:rsidRPr="00777BD1">
        <w:rPr>
          <w:i/>
          <w:iCs/>
        </w:rPr>
        <w:t xml:space="preserve"> </w:t>
      </w:r>
      <w:proofErr w:type="gramStart"/>
      <w:r w:rsidRPr="00777BD1">
        <w:t>Вводится  понятие</w:t>
      </w:r>
      <w:proofErr w:type="gramEnd"/>
      <w:r w:rsidRPr="00777BD1">
        <w:t xml:space="preserve"> корня  </w:t>
      </w:r>
      <w:r w:rsidRPr="00777BD1">
        <w:rPr>
          <w:lang w:val="en-US"/>
        </w:rPr>
        <w:t>n</w:t>
      </w:r>
      <w:r w:rsidRPr="00777BD1">
        <w:t xml:space="preserve">-й степени. Обучающиеся должны понимать смысл записей вида </w:t>
      </w:r>
      <w:r w:rsidRPr="00777BD1">
        <w:rPr>
          <w:position w:val="-8"/>
        </w:rPr>
        <w:object w:dxaOrig="580" w:dyaOrig="340" w14:anchorId="5336E0C0">
          <v:shape id="_x0000_i1036" type="#_x0000_t75" style="width:28.5pt;height:16.15pt" o:ole="">
            <v:imagedata r:id="rId26" o:title=""/>
          </v:shape>
          <o:OLEObject Type="Embed" ProgID="Equation.3" ShapeID="_x0000_i1036" DrawAspect="Content" ObjectID="_1697728544" r:id="rId27"/>
        </w:object>
      </w:r>
      <w:r w:rsidRPr="00777BD1">
        <w:t xml:space="preserve">, </w:t>
      </w:r>
      <w:r w:rsidRPr="00777BD1">
        <w:rPr>
          <w:position w:val="-8"/>
        </w:rPr>
        <w:object w:dxaOrig="400" w:dyaOrig="340" w14:anchorId="7B59153D">
          <v:shape id="_x0000_i1037" type="#_x0000_t75" style="width:20.65pt;height:16.15pt" o:ole="">
            <v:imagedata r:id="rId28" o:title=""/>
          </v:shape>
          <o:OLEObject Type="Embed" ProgID="Equation.3" ShapeID="_x0000_i1037" DrawAspect="Content" ObjectID="_1697728545" r:id="rId29"/>
        </w:object>
      </w:r>
      <w:r w:rsidRPr="00777BD1">
        <w:rPr>
          <w:i/>
          <w:iCs/>
        </w:rPr>
        <w:t xml:space="preserve">. </w:t>
      </w:r>
      <w:r w:rsidRPr="00777BD1">
        <w:t>Они получают представление о нахождении значений корня с помощью калькулятора, причем выработка соответствующих умений не требуется.</w:t>
      </w:r>
    </w:p>
    <w:p w14:paraId="06BB95C2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ind w:firstLine="540"/>
        <w:jc w:val="both"/>
      </w:pPr>
      <w:r w:rsidRPr="00777BD1">
        <w:rPr>
          <w:b/>
        </w:rPr>
        <w:t xml:space="preserve">Глава </w:t>
      </w:r>
      <w:r w:rsidRPr="00777BD1">
        <w:rPr>
          <w:b/>
          <w:bCs/>
        </w:rPr>
        <w:t>2. Уравнения и неравенства с одной переменной</w:t>
      </w:r>
      <w:r w:rsidRPr="00777BD1">
        <w:t xml:space="preserve"> </w:t>
      </w:r>
      <w:r w:rsidRPr="00777BD1">
        <w:rPr>
          <w:b/>
          <w:bCs/>
        </w:rPr>
        <w:t>(14 ч)</w:t>
      </w:r>
    </w:p>
    <w:p w14:paraId="656CD544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ind w:firstLine="708"/>
        <w:jc w:val="both"/>
      </w:pPr>
      <w:r w:rsidRPr="00777BD1">
        <w:t>Целые уравнения. Дробные рациональные уравнения. Неравенства второй степени с одной переменной. Метод интервалов.</w:t>
      </w:r>
    </w:p>
    <w:p w14:paraId="1B3E8ED6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jc w:val="both"/>
        <w:rPr>
          <w:iCs/>
        </w:rPr>
      </w:pPr>
      <w:r w:rsidRPr="00777BD1">
        <w:rPr>
          <w:b/>
          <w:i/>
        </w:rPr>
        <w:t>Основная цель-</w:t>
      </w:r>
      <w:r w:rsidRPr="00777BD1">
        <w:t xml:space="preserve"> систематизировать и обобщить сведения о решении целых и дробных рациональных уравнений с одной переменной. Сформировать умение решать неравенства вида</w:t>
      </w:r>
      <w:r w:rsidRPr="00777BD1">
        <w:rPr>
          <w:iCs/>
        </w:rPr>
        <w:t xml:space="preserve"> ах</w:t>
      </w:r>
      <w:r w:rsidRPr="00777BD1">
        <w:rPr>
          <w:iCs/>
          <w:vertAlign w:val="superscript"/>
        </w:rPr>
        <w:t>2</w:t>
      </w:r>
      <w:r w:rsidRPr="00777BD1">
        <w:rPr>
          <w:iCs/>
        </w:rPr>
        <w:t xml:space="preserve"> </w:t>
      </w:r>
      <w:r w:rsidRPr="00777BD1">
        <w:t xml:space="preserve">+ </w:t>
      </w:r>
      <w:r w:rsidRPr="00777BD1">
        <w:rPr>
          <w:iCs/>
          <w:lang w:val="en-US"/>
        </w:rPr>
        <w:t>b</w:t>
      </w:r>
      <w:r w:rsidRPr="00777BD1">
        <w:rPr>
          <w:iCs/>
        </w:rPr>
        <w:t>х + с &gt;0 или ах</w:t>
      </w:r>
      <w:r w:rsidRPr="00777BD1">
        <w:rPr>
          <w:iCs/>
          <w:vertAlign w:val="superscript"/>
        </w:rPr>
        <w:t>2</w:t>
      </w:r>
      <w:r w:rsidRPr="00777BD1">
        <w:rPr>
          <w:iCs/>
        </w:rPr>
        <w:t xml:space="preserve"> </w:t>
      </w:r>
      <w:r w:rsidRPr="00777BD1">
        <w:t xml:space="preserve">+ </w:t>
      </w:r>
      <w:r w:rsidRPr="00777BD1">
        <w:rPr>
          <w:iCs/>
          <w:lang w:val="en-US"/>
        </w:rPr>
        <w:t>b</w:t>
      </w:r>
      <w:r w:rsidRPr="00777BD1">
        <w:rPr>
          <w:iCs/>
        </w:rPr>
        <w:t xml:space="preserve">х + с </w:t>
      </w:r>
      <w:proofErr w:type="gramStart"/>
      <w:r w:rsidRPr="00777BD1">
        <w:rPr>
          <w:iCs/>
        </w:rPr>
        <w:t>&lt; 0</w:t>
      </w:r>
      <w:proofErr w:type="gramEnd"/>
      <w:r w:rsidRPr="00777BD1">
        <w:rPr>
          <w:iCs/>
        </w:rPr>
        <w:t xml:space="preserve">, где а ≠ 0. </w:t>
      </w:r>
    </w:p>
    <w:p w14:paraId="49FA6841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ind w:firstLine="708"/>
        <w:jc w:val="both"/>
      </w:pPr>
      <w:r w:rsidRPr="00777BD1">
        <w:t xml:space="preserve"> В этой теме завершается изучение рациональных уравнений с одной переменной. В связи с этим проводится некоторое обобщение и углубление сведений об уравнениях. Вводятся понятия целого рационального уравнения и его степени. Обучающиеся знакомятся с решением уравнений третьей степени и четвертой степени с помощью разложения на множители и введения вспомогательной переменной. Метод решения уравнений путем введения вспомогательных переменных будет широко использоваться в дальнейшем при решении тригонометрических, логарифмических и других видов уравнений.</w:t>
      </w:r>
    </w:p>
    <w:p w14:paraId="267E6E84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ind w:firstLine="708"/>
        <w:jc w:val="both"/>
      </w:pPr>
      <w:r w:rsidRPr="00777BD1">
        <w:t>Расширяются сведения о решении дробных рациональных уравнений. Обучающиеся знакомятся с некоторыми специальными приёмами решения таких уравнений.</w:t>
      </w:r>
    </w:p>
    <w:p w14:paraId="5B627CD1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iCs/>
        </w:rPr>
      </w:pPr>
      <w:r w:rsidRPr="00777BD1">
        <w:lastRenderedPageBreak/>
        <w:t xml:space="preserve">Формирование умений решать неравенства вида </w:t>
      </w:r>
      <w:r w:rsidRPr="00777BD1">
        <w:rPr>
          <w:iCs/>
        </w:rPr>
        <w:t>ах</w:t>
      </w:r>
      <w:r w:rsidRPr="00777BD1">
        <w:rPr>
          <w:iCs/>
          <w:vertAlign w:val="superscript"/>
        </w:rPr>
        <w:t>2</w:t>
      </w:r>
      <w:r w:rsidRPr="00777BD1">
        <w:rPr>
          <w:iCs/>
        </w:rPr>
        <w:t xml:space="preserve"> </w:t>
      </w:r>
      <w:r w:rsidRPr="00777BD1">
        <w:t xml:space="preserve">+ </w:t>
      </w:r>
      <w:r w:rsidRPr="00777BD1">
        <w:rPr>
          <w:iCs/>
          <w:lang w:val="en-US"/>
        </w:rPr>
        <w:t>b</w:t>
      </w:r>
      <w:r w:rsidRPr="00777BD1">
        <w:rPr>
          <w:iCs/>
        </w:rPr>
        <w:t>х + с &gt;0 или ах</w:t>
      </w:r>
      <w:r w:rsidRPr="00777BD1">
        <w:rPr>
          <w:iCs/>
          <w:vertAlign w:val="superscript"/>
        </w:rPr>
        <w:t>2</w:t>
      </w:r>
      <w:r w:rsidRPr="00777BD1">
        <w:rPr>
          <w:iCs/>
        </w:rPr>
        <w:t xml:space="preserve"> </w:t>
      </w:r>
      <w:r w:rsidRPr="00777BD1">
        <w:t xml:space="preserve">+ </w:t>
      </w:r>
      <w:r w:rsidRPr="00777BD1">
        <w:rPr>
          <w:iCs/>
          <w:lang w:val="en-US"/>
        </w:rPr>
        <w:t>b</w:t>
      </w:r>
      <w:r w:rsidRPr="00777BD1">
        <w:rPr>
          <w:iCs/>
        </w:rPr>
        <w:t xml:space="preserve">х + с </w:t>
      </w:r>
      <w:proofErr w:type="gramStart"/>
      <w:r w:rsidRPr="00777BD1">
        <w:rPr>
          <w:iCs/>
        </w:rPr>
        <w:t>&lt; 0</w:t>
      </w:r>
      <w:proofErr w:type="gramEnd"/>
      <w:r w:rsidRPr="00777BD1">
        <w:rPr>
          <w:iCs/>
        </w:rPr>
        <w:t>, где а ≠ 0, осуществляется с опорой на сведения о графике квадратичной функции (направление ветвей параболы, её расположение относительно оси ОХ).</w:t>
      </w:r>
    </w:p>
    <w:p w14:paraId="6C5B46F9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iCs/>
        </w:rPr>
      </w:pPr>
      <w:r w:rsidRPr="00777BD1">
        <w:rPr>
          <w:iCs/>
        </w:rPr>
        <w:t>Обучающиеся знакомятся с методом интервалов, с помощью которого решаются несложные рациональные неравенства.</w:t>
      </w:r>
    </w:p>
    <w:p w14:paraId="04BEB1A0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b/>
          <w:iCs/>
        </w:rPr>
      </w:pPr>
      <w:r w:rsidRPr="00777BD1">
        <w:rPr>
          <w:b/>
          <w:iCs/>
        </w:rPr>
        <w:t>Глава 3. Уравнения и неравенства с двумя переменными. (17 ч)</w:t>
      </w:r>
    </w:p>
    <w:p w14:paraId="22B101A5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iCs/>
        </w:rPr>
      </w:pPr>
      <w:r w:rsidRPr="00777BD1">
        <w:rPr>
          <w:iCs/>
        </w:rPr>
        <w:t>Уравнение с двумя переменными и его график. Системы уравнений второй степени. Решение задач с помощью систем уравнений второй степени. Неравенства с двумя переменными и их системы.</w:t>
      </w:r>
    </w:p>
    <w:p w14:paraId="7B98EB75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jc w:val="both"/>
      </w:pPr>
      <w:r w:rsidRPr="00777BD1">
        <w:rPr>
          <w:b/>
          <w:i/>
        </w:rPr>
        <w:t>Основная цель-</w:t>
      </w:r>
      <w:r w:rsidRPr="00777BD1">
        <w:t xml:space="preserve"> выработать умение решать простейшие системы, содержащие уравнение второй степени с двумя переменными, и текстовые задачи с помощью составления таких систем.</w:t>
      </w:r>
    </w:p>
    <w:p w14:paraId="348DE383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ind w:firstLine="708"/>
        <w:jc w:val="both"/>
      </w:pPr>
      <w:r w:rsidRPr="00777BD1">
        <w:t>В данной теме завершается изучение систем уравнений с двумя переменными. Основное внимание уделяется системам, в которых одно из уравнений первой степени, а другое второй. Известный обучающимся способ подстановки находит здесь дальнейшее применение и позволяет сводить решение таких систем к решению квадратного уравнения.</w:t>
      </w:r>
    </w:p>
    <w:p w14:paraId="425DE3BE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ind w:firstLine="708"/>
        <w:jc w:val="both"/>
      </w:pPr>
      <w:r w:rsidRPr="00777BD1">
        <w:t>Ознакомление обучающихся с примерами систем уравнений с двумя переменными, в которых оба уравнения второй степени, должно осуществляться с достаточной осторожностью и ограничиваться простейшими примерами.</w:t>
      </w:r>
    </w:p>
    <w:p w14:paraId="26F6D0FC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ind w:firstLine="708"/>
        <w:jc w:val="both"/>
      </w:pPr>
      <w:r w:rsidRPr="00777BD1">
        <w:t>Привлечение известных обучающимся графиков позволяет привести примеры графического решения систем уравнений. С помощью графических представлений можно наглядно показать обучающимся, что системы двух уравнений с двумя переменными второй степени могут иметь одно, два, три, четыре решения или не иметь решений.</w:t>
      </w:r>
    </w:p>
    <w:p w14:paraId="65BC08AB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ind w:firstLine="708"/>
        <w:jc w:val="both"/>
      </w:pPr>
      <w:r w:rsidRPr="00777BD1">
        <w:t>Разработанный математический аппарат позволяет существенно расширить класс содержательных текстовых задач, решаемых с помощью систем уравнений.</w:t>
      </w:r>
    </w:p>
    <w:p w14:paraId="79A58001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ind w:firstLine="708"/>
        <w:jc w:val="both"/>
      </w:pPr>
      <w:r w:rsidRPr="00777BD1">
        <w:t>Изучение темы завершается введением понятий неравенства с двумя переменными и системы неравенств с двумя переменными. Сведения о графиках уравнений с двумя переменными используются при иллюстрации множеств решений некоторых простейших неравенств с двумя переменными и их систем.</w:t>
      </w:r>
    </w:p>
    <w:p w14:paraId="5D2C982E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b/>
          <w:bCs/>
        </w:rPr>
      </w:pPr>
      <w:r w:rsidRPr="00777BD1">
        <w:rPr>
          <w:b/>
        </w:rPr>
        <w:t>Глава 4</w:t>
      </w:r>
      <w:r w:rsidRPr="00777BD1">
        <w:rPr>
          <w:b/>
          <w:bCs/>
        </w:rPr>
        <w:t>. Прогрессии (15 часов)</w:t>
      </w:r>
    </w:p>
    <w:p w14:paraId="12D6F342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jc w:val="both"/>
      </w:pPr>
      <w:r w:rsidRPr="00777BD1">
        <w:t xml:space="preserve">Арифметическая и геометрическая прогрессии. Формулы </w:t>
      </w:r>
      <w:r w:rsidRPr="00777BD1">
        <w:rPr>
          <w:lang w:val="en-US"/>
        </w:rPr>
        <w:t>n</w:t>
      </w:r>
      <w:r w:rsidRPr="00777BD1">
        <w:t xml:space="preserve">-го члена и суммы первых </w:t>
      </w:r>
      <w:r w:rsidRPr="00777BD1">
        <w:rPr>
          <w:lang w:val="en-US"/>
        </w:rPr>
        <w:t>n</w:t>
      </w:r>
      <w:r w:rsidRPr="00777BD1">
        <w:rPr>
          <w:i/>
          <w:iCs/>
        </w:rPr>
        <w:t xml:space="preserve"> </w:t>
      </w:r>
      <w:r w:rsidRPr="00777BD1">
        <w:t>членов прогрессии. Бесконечно убывающая геометрическая прогрессия.</w:t>
      </w:r>
    </w:p>
    <w:p w14:paraId="5B3ED695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jc w:val="both"/>
      </w:pPr>
      <w:r w:rsidRPr="00777BD1">
        <w:rPr>
          <w:b/>
          <w:i/>
        </w:rPr>
        <w:t>Основная цель -</w:t>
      </w:r>
      <w:r w:rsidRPr="00777BD1">
        <w:t>дать понятия об арифметической и геометрической прогрессиях как числовых последовательностях особого вида.</w:t>
      </w:r>
    </w:p>
    <w:p w14:paraId="14BB0765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ind w:firstLine="708"/>
        <w:jc w:val="both"/>
      </w:pPr>
      <w:r w:rsidRPr="00777BD1">
        <w:t>При изучении темы вводится понятие последовательности, разъясняется смысл термина «</w:t>
      </w:r>
      <w:r w:rsidRPr="00777BD1">
        <w:rPr>
          <w:lang w:val="en-US"/>
        </w:rPr>
        <w:t>n</w:t>
      </w:r>
      <w:r w:rsidRPr="00777BD1">
        <w:t>-й член последовательности», вырабатывается умение использовать индексное обозначение. Эти сведения носят вспомогательный характер и используются для изучения арифметической и геометрической прогрессий.</w:t>
      </w:r>
    </w:p>
    <w:p w14:paraId="66176B6E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ind w:firstLine="720"/>
        <w:jc w:val="both"/>
      </w:pPr>
      <w:r w:rsidRPr="00777BD1">
        <w:t xml:space="preserve">Работа с формулами </w:t>
      </w:r>
      <w:r w:rsidRPr="00777BD1">
        <w:rPr>
          <w:lang w:val="en-US"/>
        </w:rPr>
        <w:t>n</w:t>
      </w:r>
      <w:r w:rsidRPr="00777BD1">
        <w:t xml:space="preserve">-го члена и суммы первых </w:t>
      </w:r>
      <w:r w:rsidRPr="00777BD1">
        <w:rPr>
          <w:lang w:val="en-US"/>
        </w:rPr>
        <w:t>n</w:t>
      </w:r>
      <w:r w:rsidRPr="00777BD1">
        <w:t xml:space="preserve"> членов прогрессий, помимо своего основного назначения, позволяет неоднократно возвращаться к вычислениям, тождественным преобразованиям, решению уравнений, неравенств, систем.</w:t>
      </w:r>
    </w:p>
    <w:p w14:paraId="2B814E94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ind w:firstLine="708"/>
        <w:jc w:val="both"/>
      </w:pPr>
      <w:r w:rsidRPr="00777BD1">
        <w:t>Рассматриваются характеристические свойства арифметической и геометрической прогрессий, что позволяет расширить круг предлагаемых задач.</w:t>
      </w:r>
    </w:p>
    <w:p w14:paraId="1AB041A9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ind w:firstLine="540"/>
        <w:jc w:val="both"/>
      </w:pPr>
      <w:r w:rsidRPr="00777BD1">
        <w:rPr>
          <w:b/>
        </w:rPr>
        <w:t xml:space="preserve">Глава 5. </w:t>
      </w:r>
      <w:r w:rsidRPr="00777BD1">
        <w:rPr>
          <w:b/>
          <w:bCs/>
        </w:rPr>
        <w:t>Элементы комбинаторики и теории вероятностей (12 ч)</w:t>
      </w:r>
    </w:p>
    <w:p w14:paraId="76D3A537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jc w:val="both"/>
      </w:pPr>
      <w:r w:rsidRPr="00777BD1">
        <w:lastRenderedPageBreak/>
        <w:t>Комбинаторное правило умножения. Перестановки, размеще</w:t>
      </w:r>
      <w:r w:rsidRPr="00777BD1">
        <w:softHyphen/>
        <w:t>ния, сочетания. Относительная частота и вероятность случайного события.</w:t>
      </w:r>
    </w:p>
    <w:p w14:paraId="3076315B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jc w:val="both"/>
      </w:pPr>
      <w:r w:rsidRPr="00777BD1">
        <w:rPr>
          <w:b/>
          <w:i/>
        </w:rPr>
        <w:t>Основная цель-</w:t>
      </w:r>
      <w:r w:rsidRPr="00777BD1">
        <w:t xml:space="preserve"> ознакомить обучающихся </w:t>
      </w:r>
      <w:r w:rsidRPr="00777BD1">
        <w:rPr>
          <w:iCs/>
        </w:rPr>
        <w:t>с</w:t>
      </w:r>
      <w:r w:rsidRPr="00777BD1">
        <w:rPr>
          <w:i/>
          <w:iCs/>
        </w:rPr>
        <w:t xml:space="preserve"> </w:t>
      </w:r>
      <w:r w:rsidRPr="00777BD1">
        <w:t>понятиями перестановки, размещения, сочетания и соответствующими формулами для подсчета их числа; ввести понятия относительной частоты и вероятности случайного события.</w:t>
      </w:r>
    </w:p>
    <w:p w14:paraId="41504BFF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ind w:firstLine="708"/>
        <w:jc w:val="both"/>
      </w:pPr>
      <w:r w:rsidRPr="00777BD1">
        <w:t>Изучение темы начинается с решения задач, в которых требуется составить те или иные комбинации элементов и. подсчитать</w:t>
      </w:r>
      <w:r w:rsidRPr="00777BD1">
        <w:rPr>
          <w:vertAlign w:val="superscript"/>
        </w:rPr>
        <w:t xml:space="preserve"> </w:t>
      </w:r>
      <w:r w:rsidRPr="00777BD1">
        <w:t xml:space="preserve">их число. Разъясняется комбинаторное правило умножения, которое исполнятся в дальнейшем при выводе формул для подсчёта числа перестановок, размещений и сочетаний. </w:t>
      </w:r>
    </w:p>
    <w:p w14:paraId="40804A9B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ind w:firstLine="708"/>
        <w:jc w:val="both"/>
      </w:pPr>
      <w:r w:rsidRPr="00777BD1">
        <w:t>При изучении данного материала необходимо обратить внимание обучающихся на различие понятий «размещение» и «сочетание», сформировать у них умение определять, о каком виде комбинаций идет речь в задаче.</w:t>
      </w:r>
    </w:p>
    <w:p w14:paraId="14BAF567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ind w:firstLine="708"/>
        <w:jc w:val="both"/>
      </w:pPr>
      <w:r w:rsidRPr="00777BD1">
        <w:t>В данной теме обучающиеся знакомятся с начальными сведениями из теории вероятностей. Вводятся понятия «случайное событие», «относительная частота», «вероятность случайного события». Рассматриваются статистический и классический подходы к определению вероятности случайного события. Важно обратить внимание обучающихся на то, что классическое определение вероятности можно применять только к таким моделям реальных событий, в которых все исходы являются равновозможными.</w:t>
      </w:r>
    </w:p>
    <w:p w14:paraId="636522C5" w14:textId="77777777" w:rsidR="00067F50" w:rsidRPr="00777BD1" w:rsidRDefault="00067F50" w:rsidP="00067F50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b/>
        </w:rPr>
      </w:pPr>
      <w:r w:rsidRPr="00777BD1">
        <w:rPr>
          <w:b/>
        </w:rPr>
        <w:t>6. Повторение (20 ч)</w:t>
      </w:r>
    </w:p>
    <w:p w14:paraId="39F3BBCE" w14:textId="77777777" w:rsidR="00067F50" w:rsidRPr="00067F50" w:rsidRDefault="00067F50" w:rsidP="00067F50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ru-RU"/>
        </w:rPr>
      </w:pPr>
      <w:r w:rsidRPr="00067F50">
        <w:rPr>
          <w:rFonts w:ascii="Times New Roman" w:hAnsi="Times New Roman"/>
          <w:b/>
          <w:i w:val="0"/>
          <w:sz w:val="24"/>
          <w:szCs w:val="24"/>
          <w:lang w:val="ru-RU"/>
        </w:rPr>
        <w:t>Основная цель -</w:t>
      </w:r>
      <w:r w:rsidRPr="00067F50">
        <w:rPr>
          <w:rFonts w:ascii="Times New Roman" w:hAnsi="Times New Roman"/>
          <w:sz w:val="24"/>
          <w:szCs w:val="24"/>
          <w:lang w:val="ru-RU"/>
        </w:rPr>
        <w:t xml:space="preserve"> повторение, обобщение и систематизация знаний, умений и навыков за курс алгебры основной общеобразовательной школы.</w:t>
      </w:r>
    </w:p>
    <w:p w14:paraId="56789850" w14:textId="77777777" w:rsidR="00067F50" w:rsidRPr="00777BD1" w:rsidRDefault="00067F50" w:rsidP="00067F50">
      <w:pPr>
        <w:jc w:val="both"/>
        <w:rPr>
          <w:b/>
          <w:i/>
        </w:rPr>
      </w:pPr>
      <w:r w:rsidRPr="00777BD1">
        <w:rPr>
          <w:b/>
          <w:i/>
          <w:caps/>
        </w:rPr>
        <w:br w:type="page"/>
      </w:r>
      <w:r w:rsidRPr="00777BD1">
        <w:rPr>
          <w:b/>
          <w:i/>
        </w:rPr>
        <w:lastRenderedPageBreak/>
        <w:t xml:space="preserve">В результате изучения курса алгебры 9 класса </w:t>
      </w:r>
      <w:r w:rsidR="00332674">
        <w:rPr>
          <w:b/>
          <w:i/>
        </w:rPr>
        <w:t>выпускник научатся</w:t>
      </w:r>
      <w:r w:rsidRPr="00777BD1">
        <w:rPr>
          <w:b/>
          <w:i/>
        </w:rPr>
        <w:t xml:space="preserve">: </w:t>
      </w:r>
    </w:p>
    <w:p w14:paraId="6B782407" w14:textId="77777777" w:rsidR="00067F50" w:rsidRPr="00777BD1" w:rsidRDefault="00067F50" w:rsidP="00067F50">
      <w:pPr>
        <w:spacing w:before="240"/>
        <w:ind w:firstLine="567"/>
        <w:jc w:val="both"/>
        <w:rPr>
          <w:b/>
          <w:vertAlign w:val="superscript"/>
        </w:rPr>
      </w:pPr>
      <w:r w:rsidRPr="00777BD1">
        <w:rPr>
          <w:b/>
        </w:rPr>
        <w:t>знать/понимать</w:t>
      </w:r>
    </w:p>
    <w:p w14:paraId="7B0B211E" w14:textId="77777777" w:rsidR="00067F50" w:rsidRPr="00777BD1" w:rsidRDefault="00067F50" w:rsidP="00036DD3">
      <w:pPr>
        <w:numPr>
          <w:ilvl w:val="0"/>
          <w:numId w:val="5"/>
        </w:numPr>
        <w:tabs>
          <w:tab w:val="clear" w:pos="720"/>
          <w:tab w:val="num" w:pos="540"/>
        </w:tabs>
        <w:ind w:left="540" w:hanging="540"/>
        <w:jc w:val="both"/>
      </w:pPr>
      <w:r w:rsidRPr="00777BD1">
        <w:t>существо понятия математического доказательства; примеры доказательств;</w:t>
      </w:r>
    </w:p>
    <w:p w14:paraId="75027069" w14:textId="77777777" w:rsidR="00067F50" w:rsidRPr="00777BD1" w:rsidRDefault="00067F50" w:rsidP="00036DD3">
      <w:pPr>
        <w:numPr>
          <w:ilvl w:val="0"/>
          <w:numId w:val="5"/>
        </w:numPr>
        <w:tabs>
          <w:tab w:val="clear" w:pos="720"/>
          <w:tab w:val="num" w:pos="540"/>
        </w:tabs>
        <w:ind w:left="540" w:hanging="540"/>
        <w:jc w:val="both"/>
      </w:pPr>
      <w:r w:rsidRPr="00777BD1">
        <w:t>существо понятия алгоритма; примеры алгоритмов;</w:t>
      </w:r>
    </w:p>
    <w:p w14:paraId="799F575D" w14:textId="77777777" w:rsidR="00067F50" w:rsidRPr="00777BD1" w:rsidRDefault="00067F50" w:rsidP="00036DD3">
      <w:pPr>
        <w:numPr>
          <w:ilvl w:val="0"/>
          <w:numId w:val="5"/>
        </w:numPr>
        <w:tabs>
          <w:tab w:val="clear" w:pos="720"/>
          <w:tab w:val="num" w:pos="540"/>
        </w:tabs>
        <w:ind w:left="540" w:hanging="540"/>
        <w:jc w:val="both"/>
      </w:pPr>
      <w:r w:rsidRPr="00777BD1">
        <w:t>как используются математические формулы, уравнения и неравенства; примеры их применения для решения математических и практических задач;</w:t>
      </w:r>
    </w:p>
    <w:p w14:paraId="70E7884A" w14:textId="77777777" w:rsidR="00067F50" w:rsidRPr="00777BD1" w:rsidRDefault="00067F50" w:rsidP="00036DD3">
      <w:pPr>
        <w:numPr>
          <w:ilvl w:val="0"/>
          <w:numId w:val="5"/>
        </w:numPr>
        <w:tabs>
          <w:tab w:val="clear" w:pos="720"/>
          <w:tab w:val="num" w:pos="540"/>
        </w:tabs>
        <w:ind w:left="540" w:hanging="540"/>
        <w:jc w:val="both"/>
      </w:pPr>
      <w:r w:rsidRPr="00777BD1">
        <w:t>как математически определенные функции могут описывать реальные зависимости; приводить примеры такого описания;</w:t>
      </w:r>
    </w:p>
    <w:p w14:paraId="7D64624F" w14:textId="77777777" w:rsidR="00067F50" w:rsidRPr="00777BD1" w:rsidRDefault="00067F50" w:rsidP="00036DD3">
      <w:pPr>
        <w:numPr>
          <w:ilvl w:val="0"/>
          <w:numId w:val="5"/>
        </w:numPr>
        <w:tabs>
          <w:tab w:val="clear" w:pos="720"/>
          <w:tab w:val="num" w:pos="540"/>
        </w:tabs>
        <w:ind w:left="540" w:hanging="540"/>
        <w:jc w:val="both"/>
      </w:pPr>
      <w:r w:rsidRPr="00777BD1">
        <w:t>как потребности практики привели математическую науку к необходимости расширения понятия числа;</w:t>
      </w:r>
    </w:p>
    <w:p w14:paraId="0F1C7267" w14:textId="77777777" w:rsidR="00067F50" w:rsidRPr="00777BD1" w:rsidRDefault="00067F50" w:rsidP="00036DD3">
      <w:pPr>
        <w:numPr>
          <w:ilvl w:val="0"/>
          <w:numId w:val="5"/>
        </w:numPr>
        <w:tabs>
          <w:tab w:val="clear" w:pos="720"/>
          <w:tab w:val="num" w:pos="540"/>
        </w:tabs>
        <w:ind w:left="540" w:hanging="540"/>
        <w:jc w:val="both"/>
      </w:pPr>
      <w:r w:rsidRPr="00777BD1">
        <w:t>вероятностный характер многих закономерностей окружающего мира; примеры статистических закономерностей и выводов;</w:t>
      </w:r>
    </w:p>
    <w:p w14:paraId="515D9D14" w14:textId="77777777" w:rsidR="00067F50" w:rsidRPr="00777BD1" w:rsidRDefault="00067F50" w:rsidP="00036DD3">
      <w:pPr>
        <w:numPr>
          <w:ilvl w:val="0"/>
          <w:numId w:val="5"/>
        </w:numPr>
        <w:tabs>
          <w:tab w:val="clear" w:pos="720"/>
          <w:tab w:val="num" w:pos="540"/>
        </w:tabs>
        <w:ind w:left="540" w:hanging="540"/>
        <w:jc w:val="both"/>
      </w:pPr>
      <w:r w:rsidRPr="00777BD1">
        <w:t xml:space="preserve">каким образом геометрия возникла из практических задач </w:t>
      </w:r>
      <w:proofErr w:type="gramStart"/>
      <w:r w:rsidRPr="00777BD1">
        <w:t>землемерия;  примеры</w:t>
      </w:r>
      <w:proofErr w:type="gramEnd"/>
      <w:r w:rsidRPr="00777BD1">
        <w:t xml:space="preserve"> геометрических объектов и утверждений о них, важных для практики;</w:t>
      </w:r>
    </w:p>
    <w:p w14:paraId="0F5FE2EF" w14:textId="77777777" w:rsidR="00067F50" w:rsidRPr="00777BD1" w:rsidRDefault="00067F50" w:rsidP="00036DD3">
      <w:pPr>
        <w:numPr>
          <w:ilvl w:val="0"/>
          <w:numId w:val="5"/>
        </w:numPr>
        <w:tabs>
          <w:tab w:val="clear" w:pos="720"/>
          <w:tab w:val="num" w:pos="540"/>
        </w:tabs>
        <w:ind w:left="540" w:hanging="540"/>
        <w:jc w:val="both"/>
      </w:pPr>
      <w:r w:rsidRPr="00777BD1">
        <w:t>смысл идеализации, позволяющей решать задачи реальной действительности математическими методами, примеры ошибок, возникающих при идеализации;</w:t>
      </w:r>
    </w:p>
    <w:p w14:paraId="6C91960E" w14:textId="77777777" w:rsidR="00067F50" w:rsidRPr="00777BD1" w:rsidRDefault="00067F50" w:rsidP="00067F50">
      <w:pPr>
        <w:pStyle w:val="af5"/>
        <w:widowControl w:val="0"/>
        <w:spacing w:before="240"/>
        <w:ind w:left="567"/>
        <w:rPr>
          <w:rFonts w:ascii="Times New Roman" w:hAnsi="Times New Roman"/>
          <w:b/>
          <w:i/>
          <w:caps/>
          <w:sz w:val="24"/>
          <w:szCs w:val="24"/>
        </w:rPr>
      </w:pPr>
      <w:r w:rsidRPr="00777BD1">
        <w:rPr>
          <w:rFonts w:ascii="Times New Roman" w:hAnsi="Times New Roman"/>
          <w:b/>
          <w:i/>
          <w:caps/>
          <w:sz w:val="24"/>
          <w:szCs w:val="24"/>
        </w:rPr>
        <w:t>Арифметика</w:t>
      </w:r>
    </w:p>
    <w:p w14:paraId="28368FDF" w14:textId="77777777" w:rsidR="00067F50" w:rsidRPr="00777BD1" w:rsidRDefault="00067F50" w:rsidP="00036DD3">
      <w:pPr>
        <w:numPr>
          <w:ilvl w:val="0"/>
          <w:numId w:val="6"/>
        </w:numPr>
        <w:tabs>
          <w:tab w:val="clear" w:pos="720"/>
          <w:tab w:val="num" w:pos="540"/>
        </w:tabs>
        <w:ind w:left="540" w:hanging="540"/>
        <w:jc w:val="both"/>
      </w:pPr>
      <w:r w:rsidRPr="00777BD1">
        <w:t>выполнять устно арифметические действия: сложение и вычитание двузначных чисел и десятичных дробей с двумя знаками, умножение однозначных чисел, арифметические операции с обыкновенными дробями с однозначным знаменателем и числителем;</w:t>
      </w:r>
    </w:p>
    <w:p w14:paraId="503A305B" w14:textId="77777777" w:rsidR="00067F50" w:rsidRPr="00777BD1" w:rsidRDefault="00067F50" w:rsidP="00036DD3">
      <w:pPr>
        <w:numPr>
          <w:ilvl w:val="0"/>
          <w:numId w:val="6"/>
        </w:numPr>
        <w:tabs>
          <w:tab w:val="clear" w:pos="720"/>
          <w:tab w:val="num" w:pos="540"/>
        </w:tabs>
        <w:ind w:left="540" w:hanging="540"/>
        <w:jc w:val="both"/>
      </w:pPr>
      <w:r w:rsidRPr="00777BD1">
        <w:t>переходить от одной формы записи чисел к другой, представлять десятичную дробь в виде обыкновенной и в простейших случаях обыкновенную в виде десятичной, проценты — в виде дроби и дробь — в виде процентов; записывать большие и малые числа с использованием целых степеней десятки;</w:t>
      </w:r>
    </w:p>
    <w:p w14:paraId="635E04CC" w14:textId="77777777" w:rsidR="00067F50" w:rsidRPr="00777BD1" w:rsidRDefault="00067F50" w:rsidP="00036DD3">
      <w:pPr>
        <w:numPr>
          <w:ilvl w:val="0"/>
          <w:numId w:val="6"/>
        </w:numPr>
        <w:tabs>
          <w:tab w:val="clear" w:pos="720"/>
          <w:tab w:val="num" w:pos="540"/>
        </w:tabs>
        <w:ind w:left="540" w:hanging="540"/>
        <w:jc w:val="both"/>
      </w:pPr>
      <w:r w:rsidRPr="00777BD1">
        <w:t>выполнять арифметические действия с рациональными числами, сравнивать рациональные и действительные числа; находить в несложных случаях значения степеней с целыми показателями и корней; находить значения числовых выражений;</w:t>
      </w:r>
    </w:p>
    <w:p w14:paraId="28EAFBF9" w14:textId="77777777" w:rsidR="00067F50" w:rsidRPr="00777BD1" w:rsidRDefault="00067F50" w:rsidP="00036DD3">
      <w:pPr>
        <w:numPr>
          <w:ilvl w:val="0"/>
          <w:numId w:val="6"/>
        </w:numPr>
        <w:tabs>
          <w:tab w:val="clear" w:pos="720"/>
          <w:tab w:val="num" w:pos="540"/>
        </w:tabs>
        <w:ind w:left="540" w:hanging="540"/>
        <w:jc w:val="both"/>
      </w:pPr>
      <w:r w:rsidRPr="00777BD1">
        <w:t>округлять целые числа и десятичные дроби, находить приближения чисел с недостатком и с избытком, выполнять оценку числовых выражений;</w:t>
      </w:r>
    </w:p>
    <w:p w14:paraId="59D14E94" w14:textId="77777777" w:rsidR="00067F50" w:rsidRPr="00777BD1" w:rsidRDefault="00067F50" w:rsidP="00036DD3">
      <w:pPr>
        <w:numPr>
          <w:ilvl w:val="0"/>
          <w:numId w:val="6"/>
        </w:numPr>
        <w:tabs>
          <w:tab w:val="clear" w:pos="720"/>
          <w:tab w:val="num" w:pos="540"/>
        </w:tabs>
        <w:ind w:left="540" w:hanging="540"/>
        <w:jc w:val="both"/>
      </w:pPr>
      <w:r w:rsidRPr="00777BD1">
        <w:t>пользоваться основными единицами длины, массы, времени, скорости, площади, объема; выражать более крупные единицы через более мелкие и наоборот;</w:t>
      </w:r>
    </w:p>
    <w:p w14:paraId="4DC07CC6" w14:textId="77777777" w:rsidR="00067F50" w:rsidRPr="00777BD1" w:rsidRDefault="00067F50" w:rsidP="00036DD3">
      <w:pPr>
        <w:numPr>
          <w:ilvl w:val="0"/>
          <w:numId w:val="6"/>
        </w:numPr>
        <w:tabs>
          <w:tab w:val="clear" w:pos="720"/>
          <w:tab w:val="num" w:pos="540"/>
        </w:tabs>
        <w:ind w:left="540" w:hanging="540"/>
        <w:jc w:val="both"/>
      </w:pPr>
      <w:r w:rsidRPr="00777BD1">
        <w:t>решать текстовые задачи, включая задачи, связанные с отношением и с пропорциональностью величин, дробями и процентами;</w:t>
      </w:r>
    </w:p>
    <w:p w14:paraId="6C7F9F2E" w14:textId="77777777" w:rsidR="00067F50" w:rsidRPr="00777BD1" w:rsidRDefault="00067F50" w:rsidP="00067F50">
      <w:pPr>
        <w:spacing w:before="240"/>
        <w:ind w:left="567"/>
        <w:jc w:val="both"/>
        <w:rPr>
          <w:bCs/>
        </w:rPr>
      </w:pPr>
      <w:r w:rsidRPr="00777BD1">
        <w:rPr>
          <w:b/>
          <w:bCs/>
        </w:rPr>
        <w:t>использовать приобретенные знания и умения в практической деятельности и повседневной жизни для:</w:t>
      </w:r>
    </w:p>
    <w:p w14:paraId="770A8D16" w14:textId="77777777" w:rsidR="00067F50" w:rsidRPr="00777BD1" w:rsidRDefault="00067F50" w:rsidP="00036DD3">
      <w:pPr>
        <w:numPr>
          <w:ilvl w:val="0"/>
          <w:numId w:val="7"/>
        </w:numPr>
        <w:tabs>
          <w:tab w:val="clear" w:pos="720"/>
          <w:tab w:val="num" w:pos="540"/>
        </w:tabs>
        <w:ind w:left="540" w:hanging="540"/>
        <w:jc w:val="both"/>
      </w:pPr>
      <w:r w:rsidRPr="00777BD1">
        <w:t>решения несложных практических расчетных задач, в том числе c использованием при необходимости справочных материалов, калькулятора, компьютера;</w:t>
      </w:r>
    </w:p>
    <w:p w14:paraId="6AD37C0D" w14:textId="77777777" w:rsidR="00067F50" w:rsidRPr="00777BD1" w:rsidRDefault="00067F50" w:rsidP="00036DD3">
      <w:pPr>
        <w:numPr>
          <w:ilvl w:val="0"/>
          <w:numId w:val="7"/>
        </w:numPr>
        <w:tabs>
          <w:tab w:val="clear" w:pos="720"/>
          <w:tab w:val="num" w:pos="540"/>
        </w:tabs>
        <w:ind w:left="540" w:hanging="540"/>
        <w:jc w:val="both"/>
      </w:pPr>
      <w:r w:rsidRPr="00777BD1">
        <w:t>устной прикидки и оценки результата вычислений; проверки результата вычисления с использованием различных приемов;</w:t>
      </w:r>
    </w:p>
    <w:p w14:paraId="4E4AF0B0" w14:textId="77777777" w:rsidR="00067F50" w:rsidRPr="00777BD1" w:rsidRDefault="00067F50" w:rsidP="00036DD3">
      <w:pPr>
        <w:numPr>
          <w:ilvl w:val="0"/>
          <w:numId w:val="7"/>
        </w:numPr>
        <w:tabs>
          <w:tab w:val="clear" w:pos="720"/>
          <w:tab w:val="num" w:pos="540"/>
        </w:tabs>
        <w:ind w:left="540" w:hanging="540"/>
        <w:jc w:val="both"/>
      </w:pPr>
      <w:r w:rsidRPr="00777BD1">
        <w:lastRenderedPageBreak/>
        <w:t>интерпретации результатов решения задач с учетом ограничений, связанных с реальными свойствами рассматриваемых процессов и явлений;</w:t>
      </w:r>
    </w:p>
    <w:p w14:paraId="2C00746B" w14:textId="77777777" w:rsidR="00067F50" w:rsidRPr="00777BD1" w:rsidRDefault="00067F50" w:rsidP="00067F50">
      <w:pPr>
        <w:pStyle w:val="af5"/>
        <w:widowControl w:val="0"/>
        <w:spacing w:before="240"/>
        <w:ind w:left="567"/>
        <w:rPr>
          <w:rFonts w:ascii="Times New Roman" w:hAnsi="Times New Roman"/>
          <w:b/>
          <w:i/>
          <w:caps/>
          <w:sz w:val="24"/>
          <w:szCs w:val="24"/>
        </w:rPr>
      </w:pPr>
      <w:r w:rsidRPr="00777BD1">
        <w:rPr>
          <w:rFonts w:ascii="Times New Roman" w:hAnsi="Times New Roman"/>
          <w:b/>
          <w:i/>
          <w:caps/>
          <w:sz w:val="24"/>
          <w:szCs w:val="24"/>
        </w:rPr>
        <w:t>Алгебра</w:t>
      </w:r>
    </w:p>
    <w:p w14:paraId="287EF69A" w14:textId="77777777" w:rsidR="00067F50" w:rsidRPr="00777BD1" w:rsidRDefault="00067F50" w:rsidP="00036DD3">
      <w:pPr>
        <w:numPr>
          <w:ilvl w:val="0"/>
          <w:numId w:val="8"/>
        </w:numPr>
        <w:tabs>
          <w:tab w:val="clear" w:pos="1080"/>
        </w:tabs>
        <w:ind w:left="540" w:hanging="540"/>
        <w:jc w:val="both"/>
      </w:pPr>
      <w:r w:rsidRPr="00777BD1">
        <w:t>составлять буквенные выражения и формулы по условиям задач; осуществлять в выражениях и формулах числовые подстановки и выполнять соответствующие вычисления, осуществлять подстановку одного выражения в другое; выражать из формул одну переменную через остальные;</w:t>
      </w:r>
    </w:p>
    <w:p w14:paraId="29C74199" w14:textId="77777777" w:rsidR="00067F50" w:rsidRPr="00777BD1" w:rsidRDefault="00067F50" w:rsidP="00036DD3">
      <w:pPr>
        <w:numPr>
          <w:ilvl w:val="0"/>
          <w:numId w:val="8"/>
        </w:numPr>
        <w:tabs>
          <w:tab w:val="clear" w:pos="1080"/>
        </w:tabs>
        <w:ind w:left="540" w:hanging="540"/>
        <w:jc w:val="both"/>
      </w:pPr>
      <w:r w:rsidRPr="00777BD1">
        <w:t>выполнять основные действия со степенями с целыми показателями, с многочленами и с алгебраическими дробями; выполнять разложение многочленов на множители; выполнять тождественные преобразования рациональных выражений;</w:t>
      </w:r>
    </w:p>
    <w:p w14:paraId="5C2C4147" w14:textId="77777777" w:rsidR="00067F50" w:rsidRPr="00777BD1" w:rsidRDefault="00067F50" w:rsidP="00036DD3">
      <w:pPr>
        <w:numPr>
          <w:ilvl w:val="0"/>
          <w:numId w:val="8"/>
        </w:numPr>
        <w:tabs>
          <w:tab w:val="clear" w:pos="1080"/>
        </w:tabs>
        <w:ind w:left="540" w:hanging="540"/>
        <w:jc w:val="both"/>
      </w:pPr>
      <w:r w:rsidRPr="00777BD1">
        <w:t>применять свойства арифметических квадратных корней для вычисления значений и преобразований числовых выражений, содержащих квадратные корни;</w:t>
      </w:r>
    </w:p>
    <w:p w14:paraId="28D13190" w14:textId="77777777" w:rsidR="00067F50" w:rsidRPr="00777BD1" w:rsidRDefault="00067F50" w:rsidP="00036DD3">
      <w:pPr>
        <w:numPr>
          <w:ilvl w:val="0"/>
          <w:numId w:val="8"/>
        </w:numPr>
        <w:tabs>
          <w:tab w:val="clear" w:pos="1080"/>
        </w:tabs>
        <w:ind w:left="540" w:hanging="540"/>
        <w:jc w:val="both"/>
      </w:pPr>
      <w:r w:rsidRPr="00777BD1">
        <w:t>решать линейные, квадратные уравнения и рациональные уравнения, сводящиеся к ним, системы двух линейных уравнений и несложные нелинейные системы;</w:t>
      </w:r>
    </w:p>
    <w:p w14:paraId="7C6722F2" w14:textId="77777777" w:rsidR="00067F50" w:rsidRPr="00777BD1" w:rsidRDefault="00067F50" w:rsidP="00036DD3">
      <w:pPr>
        <w:numPr>
          <w:ilvl w:val="0"/>
          <w:numId w:val="8"/>
        </w:numPr>
        <w:tabs>
          <w:tab w:val="clear" w:pos="1080"/>
        </w:tabs>
        <w:ind w:left="540" w:hanging="540"/>
        <w:jc w:val="both"/>
      </w:pPr>
      <w:r w:rsidRPr="00777BD1">
        <w:t>решать линейные и квадратные неравенства с одной переменной и их системы;</w:t>
      </w:r>
    </w:p>
    <w:p w14:paraId="1BB4A29D" w14:textId="77777777" w:rsidR="00067F50" w:rsidRPr="00777BD1" w:rsidRDefault="00067F50" w:rsidP="00036DD3">
      <w:pPr>
        <w:numPr>
          <w:ilvl w:val="0"/>
          <w:numId w:val="8"/>
        </w:numPr>
        <w:tabs>
          <w:tab w:val="clear" w:pos="1080"/>
        </w:tabs>
        <w:ind w:left="540" w:hanging="540"/>
        <w:jc w:val="both"/>
      </w:pPr>
      <w:r w:rsidRPr="00777BD1">
        <w:t>решать текстовые задачи алгебраическим методом, интерпретировать полученный результат, проводить отбор решений, исходя из формулировки задачи;</w:t>
      </w:r>
    </w:p>
    <w:p w14:paraId="7BCF2EE2" w14:textId="77777777" w:rsidR="00067F50" w:rsidRPr="00777BD1" w:rsidRDefault="00067F50" w:rsidP="00036DD3">
      <w:pPr>
        <w:numPr>
          <w:ilvl w:val="0"/>
          <w:numId w:val="8"/>
        </w:numPr>
        <w:tabs>
          <w:tab w:val="clear" w:pos="1080"/>
        </w:tabs>
        <w:ind w:left="540" w:hanging="540"/>
        <w:jc w:val="both"/>
      </w:pPr>
      <w:r w:rsidRPr="00777BD1">
        <w:t>изображать числа точками на координатной прямой;</w:t>
      </w:r>
    </w:p>
    <w:p w14:paraId="564689BD" w14:textId="77777777" w:rsidR="00067F50" w:rsidRPr="00777BD1" w:rsidRDefault="00067F50" w:rsidP="00036DD3">
      <w:pPr>
        <w:numPr>
          <w:ilvl w:val="0"/>
          <w:numId w:val="8"/>
        </w:numPr>
        <w:tabs>
          <w:tab w:val="clear" w:pos="1080"/>
        </w:tabs>
        <w:ind w:left="540" w:hanging="540"/>
        <w:jc w:val="both"/>
      </w:pPr>
      <w:r w:rsidRPr="00777BD1">
        <w:t xml:space="preserve">определять координаты точки плоскости, строить точки с заданными координатами; изображать множество решений линейного неравенства; </w:t>
      </w:r>
    </w:p>
    <w:p w14:paraId="6B1EF864" w14:textId="77777777" w:rsidR="00067F50" w:rsidRPr="00777BD1" w:rsidRDefault="00067F50" w:rsidP="00036DD3">
      <w:pPr>
        <w:numPr>
          <w:ilvl w:val="0"/>
          <w:numId w:val="8"/>
        </w:numPr>
        <w:tabs>
          <w:tab w:val="clear" w:pos="1080"/>
        </w:tabs>
        <w:ind w:left="540" w:hanging="540"/>
        <w:jc w:val="both"/>
      </w:pPr>
      <w:r w:rsidRPr="00777BD1">
        <w:t xml:space="preserve">распознавать арифметические и геометрические прогрессии; решать задачи с применением формулы общего члена и суммы нескольких первых членов; </w:t>
      </w:r>
    </w:p>
    <w:p w14:paraId="1E2C0147" w14:textId="77777777" w:rsidR="00067F50" w:rsidRPr="00777BD1" w:rsidRDefault="00067F50" w:rsidP="00036DD3">
      <w:pPr>
        <w:numPr>
          <w:ilvl w:val="0"/>
          <w:numId w:val="8"/>
        </w:numPr>
        <w:tabs>
          <w:tab w:val="clear" w:pos="1080"/>
        </w:tabs>
        <w:ind w:left="540" w:hanging="540"/>
        <w:jc w:val="both"/>
      </w:pPr>
      <w:r w:rsidRPr="00777BD1">
        <w:t>находить значения функции, заданной формулой, таблицей, графиком по ее аргументу; находить значение аргумента по значению функции, заданной графиком или таблицей;</w:t>
      </w:r>
    </w:p>
    <w:p w14:paraId="1939B878" w14:textId="77777777" w:rsidR="00067F50" w:rsidRPr="00777BD1" w:rsidRDefault="00067F50" w:rsidP="00036DD3">
      <w:pPr>
        <w:numPr>
          <w:ilvl w:val="0"/>
          <w:numId w:val="8"/>
        </w:numPr>
        <w:tabs>
          <w:tab w:val="clear" w:pos="1080"/>
        </w:tabs>
        <w:ind w:left="540" w:hanging="540"/>
        <w:jc w:val="both"/>
      </w:pPr>
      <w:r w:rsidRPr="00777BD1">
        <w:t xml:space="preserve">определять свойства функции по ее графику; применять графические представления при решении уравнений, систем, неравенств; </w:t>
      </w:r>
    </w:p>
    <w:p w14:paraId="5666857F" w14:textId="77777777" w:rsidR="00067F50" w:rsidRPr="00777BD1" w:rsidRDefault="00067F50" w:rsidP="00036DD3">
      <w:pPr>
        <w:numPr>
          <w:ilvl w:val="0"/>
          <w:numId w:val="8"/>
        </w:numPr>
        <w:tabs>
          <w:tab w:val="clear" w:pos="1080"/>
        </w:tabs>
        <w:ind w:left="540" w:hanging="540"/>
        <w:jc w:val="both"/>
      </w:pPr>
      <w:r w:rsidRPr="00777BD1">
        <w:t>описывать свойства изученных функций (у=</w:t>
      </w:r>
      <w:proofErr w:type="spellStart"/>
      <w:r w:rsidRPr="00777BD1">
        <w:t>кх</w:t>
      </w:r>
      <w:proofErr w:type="spellEnd"/>
      <w:r w:rsidRPr="00777BD1">
        <w:rPr>
          <w:i/>
          <w:iCs/>
        </w:rPr>
        <w:t xml:space="preserve">, </w:t>
      </w:r>
      <w:r w:rsidRPr="00777BD1">
        <w:t>где к</w:t>
      </w:r>
      <w:r w:rsidRPr="00777BD1">
        <w:rPr>
          <w:position w:val="-4"/>
        </w:rPr>
        <w:object w:dxaOrig="200" w:dyaOrig="200" w14:anchorId="2390D027">
          <v:shape id="_x0000_i1038" type="#_x0000_t75" style="width:9pt;height:9pt" o:ole="">
            <v:imagedata r:id="rId30" o:title=""/>
          </v:shape>
          <o:OLEObject Type="Embed" ProgID="Equation.3" ShapeID="_x0000_i1038" DrawAspect="Content" ObjectID="_1697728546" r:id="rId31"/>
        </w:object>
      </w:r>
      <w:r w:rsidRPr="00777BD1">
        <w:t>0, у=</w:t>
      </w:r>
      <w:proofErr w:type="spellStart"/>
      <w:r w:rsidRPr="00777BD1">
        <w:t>кх</w:t>
      </w:r>
      <w:proofErr w:type="spellEnd"/>
      <w:r w:rsidRPr="00777BD1">
        <w:t>+</w:t>
      </w:r>
      <w:r w:rsidRPr="00777BD1">
        <w:rPr>
          <w:lang w:val="en-US"/>
        </w:rPr>
        <w:t>b</w:t>
      </w:r>
      <w:r w:rsidRPr="00777BD1">
        <w:t xml:space="preserve">, </w:t>
      </w:r>
      <w:r w:rsidRPr="00777BD1">
        <w:rPr>
          <w:iCs/>
        </w:rPr>
        <w:t>у=х</w:t>
      </w:r>
      <w:r w:rsidRPr="00777BD1">
        <w:rPr>
          <w:iCs/>
          <w:vertAlign w:val="superscript"/>
        </w:rPr>
        <w:t>2</w:t>
      </w:r>
      <w:r w:rsidRPr="00777BD1">
        <w:rPr>
          <w:iCs/>
        </w:rPr>
        <w:t>, у=х</w:t>
      </w:r>
      <w:r w:rsidRPr="00777BD1">
        <w:rPr>
          <w:iCs/>
          <w:vertAlign w:val="superscript"/>
        </w:rPr>
        <w:t>3</w:t>
      </w:r>
      <w:r w:rsidRPr="00777BD1">
        <w:t xml:space="preserve">, </w:t>
      </w:r>
      <w:r w:rsidRPr="00777BD1">
        <w:rPr>
          <w:iCs/>
        </w:rPr>
        <w:t>у</w:t>
      </w:r>
      <w:r w:rsidRPr="00777BD1">
        <w:rPr>
          <w:i/>
          <w:iCs/>
        </w:rPr>
        <w:t xml:space="preserve"> =</w:t>
      </w:r>
      <w:r w:rsidRPr="00777BD1">
        <w:rPr>
          <w:position w:val="-20"/>
        </w:rPr>
        <w:object w:dxaOrig="220" w:dyaOrig="540" w14:anchorId="058E3FEA">
          <v:shape id="_x0000_i1039" type="#_x0000_t75" style="width:10.9pt;height:25.9pt" o:ole="">
            <v:imagedata r:id="rId32" o:title=""/>
          </v:shape>
          <o:OLEObject Type="Embed" ProgID="Equation.3" ShapeID="_x0000_i1039" DrawAspect="Content" ObjectID="_1697728547" r:id="rId33"/>
        </w:object>
      </w:r>
      <w:r w:rsidRPr="00777BD1">
        <w:t xml:space="preserve">, </w:t>
      </w:r>
      <w:r w:rsidRPr="00777BD1">
        <w:rPr>
          <w:iCs/>
        </w:rPr>
        <w:t>у=</w:t>
      </w:r>
      <w:r w:rsidRPr="00777BD1">
        <w:rPr>
          <w:i/>
          <w:iCs/>
          <w:position w:val="-6"/>
        </w:rPr>
        <w:object w:dxaOrig="340" w:dyaOrig="320" w14:anchorId="3D369C05">
          <v:shape id="_x0000_i1040" type="#_x0000_t75" style="width:16.15pt;height:16.15pt" o:ole="">
            <v:imagedata r:id="rId34" o:title=""/>
          </v:shape>
          <o:OLEObject Type="Embed" ProgID="Equation.3" ShapeID="_x0000_i1040" DrawAspect="Content" ObjectID="_1697728548" r:id="rId35"/>
        </w:object>
      </w:r>
      <w:r w:rsidRPr="00777BD1">
        <w:rPr>
          <w:i/>
          <w:iCs/>
        </w:rPr>
        <w:t>,</w:t>
      </w:r>
      <w:r w:rsidRPr="00777BD1">
        <w:rPr>
          <w:iCs/>
        </w:rPr>
        <w:t xml:space="preserve"> у=ах</w:t>
      </w:r>
      <w:r w:rsidRPr="00777BD1">
        <w:rPr>
          <w:iCs/>
          <w:vertAlign w:val="superscript"/>
        </w:rPr>
        <w:t>2</w:t>
      </w:r>
      <w:r w:rsidRPr="00777BD1">
        <w:rPr>
          <w:iCs/>
        </w:rPr>
        <w:t>+</w:t>
      </w:r>
      <w:r w:rsidRPr="00777BD1">
        <w:rPr>
          <w:iCs/>
          <w:lang w:val="en-US"/>
        </w:rPr>
        <w:t>b</w:t>
      </w:r>
      <w:proofErr w:type="spellStart"/>
      <w:r w:rsidRPr="00777BD1">
        <w:rPr>
          <w:iCs/>
        </w:rPr>
        <w:t>х+с</w:t>
      </w:r>
      <w:proofErr w:type="spellEnd"/>
      <w:r w:rsidRPr="00777BD1">
        <w:rPr>
          <w:iCs/>
        </w:rPr>
        <w:t>, у= ах</w:t>
      </w:r>
      <w:r w:rsidRPr="00777BD1">
        <w:rPr>
          <w:iCs/>
          <w:vertAlign w:val="superscript"/>
        </w:rPr>
        <w:t>2</w:t>
      </w:r>
      <w:r w:rsidRPr="00777BD1">
        <w:rPr>
          <w:iCs/>
        </w:rPr>
        <w:t>+</w:t>
      </w:r>
      <w:r w:rsidRPr="00777BD1">
        <w:rPr>
          <w:iCs/>
          <w:lang w:val="en-US"/>
        </w:rPr>
        <w:t>n</w:t>
      </w:r>
      <w:r w:rsidRPr="00777BD1">
        <w:rPr>
          <w:iCs/>
        </w:rPr>
        <w:t xml:space="preserve">  у= а(х</w:t>
      </w:r>
      <w:r w:rsidRPr="00777BD1">
        <w:rPr>
          <w:iCs/>
          <w:vertAlign w:val="superscript"/>
        </w:rPr>
        <w:t xml:space="preserve"> </w:t>
      </w:r>
      <w:r w:rsidRPr="00777BD1">
        <w:rPr>
          <w:iCs/>
        </w:rPr>
        <w:t xml:space="preserve">- </w:t>
      </w:r>
      <w:r w:rsidRPr="00777BD1">
        <w:rPr>
          <w:iCs/>
          <w:lang w:val="en-US"/>
        </w:rPr>
        <w:t>m</w:t>
      </w:r>
      <w:r w:rsidRPr="00777BD1">
        <w:rPr>
          <w:iCs/>
        </w:rPr>
        <w:t>)</w:t>
      </w:r>
      <w:r w:rsidRPr="00777BD1">
        <w:rPr>
          <w:iCs/>
          <w:vertAlign w:val="superscript"/>
        </w:rPr>
        <w:t xml:space="preserve"> 2</w:t>
      </w:r>
      <w:r w:rsidRPr="00777BD1">
        <w:rPr>
          <w:iCs/>
        </w:rPr>
        <w:t xml:space="preserve"> </w:t>
      </w:r>
      <w:r w:rsidRPr="00777BD1">
        <w:t>), строить их графики;</w:t>
      </w:r>
    </w:p>
    <w:p w14:paraId="361C31ED" w14:textId="77777777" w:rsidR="00067F50" w:rsidRPr="00777BD1" w:rsidRDefault="00067F50" w:rsidP="00067F50">
      <w:pPr>
        <w:spacing w:before="240"/>
        <w:ind w:left="720"/>
        <w:jc w:val="both"/>
        <w:rPr>
          <w:bCs/>
        </w:rPr>
      </w:pPr>
      <w:r w:rsidRPr="00777BD1">
        <w:rPr>
          <w:b/>
          <w:bCs/>
        </w:rPr>
        <w:t xml:space="preserve">использовать приобретенные знания и умения в практической деятельности и повседневной жизни </w:t>
      </w:r>
      <w:r w:rsidRPr="00777BD1">
        <w:rPr>
          <w:bCs/>
        </w:rPr>
        <w:t>для:</w:t>
      </w:r>
    </w:p>
    <w:p w14:paraId="72B4344D" w14:textId="77777777" w:rsidR="00067F50" w:rsidRPr="00777BD1" w:rsidRDefault="00067F50" w:rsidP="00036DD3">
      <w:pPr>
        <w:numPr>
          <w:ilvl w:val="0"/>
          <w:numId w:val="8"/>
        </w:numPr>
        <w:tabs>
          <w:tab w:val="clear" w:pos="1080"/>
          <w:tab w:val="num" w:pos="540"/>
        </w:tabs>
        <w:ind w:left="540" w:hanging="540"/>
        <w:jc w:val="both"/>
      </w:pPr>
      <w:r w:rsidRPr="00777BD1">
        <w:t>выполнения расчетов по формулам, составления формул, выражающих зависимости между реальными величинами; нахождения нужной формулы в справочных материалах;</w:t>
      </w:r>
    </w:p>
    <w:p w14:paraId="06475AB3" w14:textId="77777777" w:rsidR="00067F50" w:rsidRPr="00777BD1" w:rsidRDefault="00067F50" w:rsidP="00036DD3">
      <w:pPr>
        <w:numPr>
          <w:ilvl w:val="0"/>
          <w:numId w:val="8"/>
        </w:numPr>
        <w:tabs>
          <w:tab w:val="clear" w:pos="1080"/>
          <w:tab w:val="num" w:pos="540"/>
        </w:tabs>
        <w:ind w:left="540" w:hanging="540"/>
        <w:jc w:val="both"/>
      </w:pPr>
      <w:r w:rsidRPr="00777BD1">
        <w:t xml:space="preserve">моделирования практических ситуаций и исследований построенных моделей с использованием аппарата алгебры; </w:t>
      </w:r>
    </w:p>
    <w:p w14:paraId="7A6F27B7" w14:textId="77777777" w:rsidR="00067F50" w:rsidRPr="00777BD1" w:rsidRDefault="00067F50" w:rsidP="00036DD3">
      <w:pPr>
        <w:numPr>
          <w:ilvl w:val="0"/>
          <w:numId w:val="8"/>
        </w:numPr>
        <w:tabs>
          <w:tab w:val="clear" w:pos="1080"/>
          <w:tab w:val="num" w:pos="540"/>
        </w:tabs>
        <w:ind w:left="540" w:hanging="540"/>
        <w:jc w:val="both"/>
      </w:pPr>
      <w:r w:rsidRPr="00777BD1">
        <w:t>описания зависимостей между физическими величинами соответствующими формулами при исследовании несложных практических ситуаций;</w:t>
      </w:r>
    </w:p>
    <w:p w14:paraId="15539B82" w14:textId="77777777" w:rsidR="00067F50" w:rsidRPr="00777BD1" w:rsidRDefault="00067F50" w:rsidP="00036DD3">
      <w:pPr>
        <w:numPr>
          <w:ilvl w:val="0"/>
          <w:numId w:val="8"/>
        </w:numPr>
        <w:tabs>
          <w:tab w:val="clear" w:pos="1080"/>
          <w:tab w:val="num" w:pos="540"/>
        </w:tabs>
        <w:ind w:left="540" w:hanging="540"/>
        <w:jc w:val="both"/>
      </w:pPr>
      <w:r w:rsidRPr="00777BD1">
        <w:lastRenderedPageBreak/>
        <w:t>интерпретации графиков реальных зависимостей между величинами;</w:t>
      </w:r>
    </w:p>
    <w:p w14:paraId="43817FCD" w14:textId="77777777" w:rsidR="00067F50" w:rsidRPr="00777BD1" w:rsidRDefault="00067F50" w:rsidP="00067F50">
      <w:pPr>
        <w:pStyle w:val="af5"/>
        <w:widowControl w:val="0"/>
        <w:spacing w:before="240"/>
        <w:ind w:left="567"/>
        <w:rPr>
          <w:rFonts w:ascii="Times New Roman" w:hAnsi="Times New Roman"/>
          <w:b/>
          <w:i/>
          <w:caps/>
          <w:sz w:val="24"/>
          <w:szCs w:val="24"/>
        </w:rPr>
      </w:pPr>
      <w:r w:rsidRPr="00777BD1">
        <w:rPr>
          <w:rFonts w:ascii="Times New Roman" w:hAnsi="Times New Roman"/>
          <w:b/>
          <w:i/>
          <w:caps/>
          <w:sz w:val="24"/>
          <w:szCs w:val="24"/>
        </w:rPr>
        <w:t xml:space="preserve">Элементы логики, комбинаторики, статистики и теории </w:t>
      </w:r>
      <w:r w:rsidRPr="00777BD1">
        <w:rPr>
          <w:rFonts w:ascii="Times New Roman" w:hAnsi="Times New Roman"/>
          <w:b/>
          <w:i/>
          <w:caps/>
          <w:sz w:val="24"/>
          <w:szCs w:val="24"/>
        </w:rPr>
        <w:br/>
        <w:t>вероятностей</w:t>
      </w:r>
    </w:p>
    <w:p w14:paraId="5A10B071" w14:textId="77777777" w:rsidR="00067F50" w:rsidRPr="00777BD1" w:rsidRDefault="00067F50" w:rsidP="00067F50">
      <w:pPr>
        <w:spacing w:before="120"/>
        <w:ind w:firstLine="567"/>
        <w:jc w:val="both"/>
      </w:pPr>
      <w:r w:rsidRPr="00777BD1">
        <w:rPr>
          <w:b/>
          <w:bCs/>
        </w:rPr>
        <w:t>уметь</w:t>
      </w:r>
    </w:p>
    <w:p w14:paraId="4D4DB824" w14:textId="77777777" w:rsidR="00067F50" w:rsidRPr="00777BD1" w:rsidRDefault="00067F50" w:rsidP="00036DD3">
      <w:pPr>
        <w:numPr>
          <w:ilvl w:val="0"/>
          <w:numId w:val="8"/>
        </w:numPr>
        <w:tabs>
          <w:tab w:val="clear" w:pos="1080"/>
          <w:tab w:val="num" w:pos="540"/>
        </w:tabs>
        <w:ind w:left="540" w:hanging="540"/>
        <w:jc w:val="both"/>
      </w:pPr>
      <w:r w:rsidRPr="00777BD1">
        <w:t xml:space="preserve">проводить несложные доказательства, получать простейшие следствия из известных или ранее полученных утверждений, оценивать логическую правильность рассуждений, использовать примеры для иллюстрации и контрпримеры для опровержения утверждений; </w:t>
      </w:r>
    </w:p>
    <w:p w14:paraId="399E15CB" w14:textId="77777777" w:rsidR="00067F50" w:rsidRPr="00777BD1" w:rsidRDefault="00067F50" w:rsidP="00036DD3">
      <w:pPr>
        <w:numPr>
          <w:ilvl w:val="0"/>
          <w:numId w:val="8"/>
        </w:numPr>
        <w:tabs>
          <w:tab w:val="clear" w:pos="1080"/>
          <w:tab w:val="num" w:pos="540"/>
        </w:tabs>
        <w:ind w:left="540" w:hanging="540"/>
        <w:jc w:val="both"/>
      </w:pPr>
      <w:r w:rsidRPr="00777BD1">
        <w:t>извлекать информацию, представленную в таблицах, на диаграммах, графиках; составлять таблицы, строить диаграммы и графики;</w:t>
      </w:r>
    </w:p>
    <w:p w14:paraId="00B6E8FD" w14:textId="77777777" w:rsidR="00067F50" w:rsidRPr="00777BD1" w:rsidRDefault="00067F50" w:rsidP="00036DD3">
      <w:pPr>
        <w:numPr>
          <w:ilvl w:val="0"/>
          <w:numId w:val="8"/>
        </w:numPr>
        <w:tabs>
          <w:tab w:val="clear" w:pos="1080"/>
          <w:tab w:val="num" w:pos="540"/>
        </w:tabs>
        <w:ind w:left="540" w:hanging="540"/>
        <w:jc w:val="both"/>
      </w:pPr>
      <w:r w:rsidRPr="00777BD1">
        <w:t>решать комбинаторные задачи путем систематического перебора возможных вариантов, а также с использованием правила умножения;</w:t>
      </w:r>
    </w:p>
    <w:p w14:paraId="0414D608" w14:textId="77777777" w:rsidR="00067F50" w:rsidRPr="00777BD1" w:rsidRDefault="00067F50" w:rsidP="00036DD3">
      <w:pPr>
        <w:numPr>
          <w:ilvl w:val="0"/>
          <w:numId w:val="8"/>
        </w:numPr>
        <w:tabs>
          <w:tab w:val="clear" w:pos="1080"/>
          <w:tab w:val="num" w:pos="540"/>
        </w:tabs>
        <w:ind w:left="540" w:hanging="540"/>
        <w:jc w:val="both"/>
      </w:pPr>
      <w:r w:rsidRPr="00777BD1">
        <w:t>вычислять средние значения результатов измерений;</w:t>
      </w:r>
    </w:p>
    <w:p w14:paraId="2E639327" w14:textId="77777777" w:rsidR="00067F50" w:rsidRPr="00777BD1" w:rsidRDefault="00067F50" w:rsidP="00036DD3">
      <w:pPr>
        <w:numPr>
          <w:ilvl w:val="0"/>
          <w:numId w:val="8"/>
        </w:numPr>
        <w:tabs>
          <w:tab w:val="clear" w:pos="1080"/>
          <w:tab w:val="num" w:pos="540"/>
        </w:tabs>
        <w:ind w:left="540" w:hanging="540"/>
        <w:jc w:val="both"/>
      </w:pPr>
      <w:r w:rsidRPr="00777BD1">
        <w:t>находить частоту события, используя собственные наблюдения и готовые статистические данные;</w:t>
      </w:r>
    </w:p>
    <w:p w14:paraId="3D10FE84" w14:textId="77777777" w:rsidR="00067F50" w:rsidRPr="00777BD1" w:rsidRDefault="00067F50" w:rsidP="00036DD3">
      <w:pPr>
        <w:numPr>
          <w:ilvl w:val="0"/>
          <w:numId w:val="8"/>
        </w:numPr>
        <w:tabs>
          <w:tab w:val="clear" w:pos="1080"/>
          <w:tab w:val="num" w:pos="540"/>
        </w:tabs>
        <w:ind w:left="540" w:hanging="540"/>
        <w:jc w:val="both"/>
      </w:pPr>
      <w:r w:rsidRPr="00777BD1">
        <w:t>находить вероятности случайных событий в простейших случаях;</w:t>
      </w:r>
    </w:p>
    <w:p w14:paraId="5000E31C" w14:textId="77777777" w:rsidR="00067F50" w:rsidRPr="00777BD1" w:rsidRDefault="00067F50" w:rsidP="00067F50">
      <w:pPr>
        <w:ind w:left="720"/>
        <w:jc w:val="both"/>
        <w:rPr>
          <w:b/>
        </w:rPr>
      </w:pPr>
      <w:r w:rsidRPr="00777BD1">
        <w:rPr>
          <w:b/>
        </w:rPr>
        <w:t>использовать приобретенные знания и умения в практической деятельности и повседневной жизни для:</w:t>
      </w:r>
    </w:p>
    <w:p w14:paraId="4D15808A" w14:textId="77777777" w:rsidR="00067F50" w:rsidRPr="00777BD1" w:rsidRDefault="00067F50" w:rsidP="00036DD3">
      <w:pPr>
        <w:numPr>
          <w:ilvl w:val="0"/>
          <w:numId w:val="8"/>
        </w:numPr>
        <w:tabs>
          <w:tab w:val="clear" w:pos="1080"/>
          <w:tab w:val="num" w:pos="540"/>
        </w:tabs>
        <w:ind w:left="540" w:hanging="540"/>
        <w:jc w:val="both"/>
      </w:pPr>
      <w:r w:rsidRPr="00777BD1">
        <w:t>выстраивания аргументации при доказательстве (в форме монолога и диалога);</w:t>
      </w:r>
    </w:p>
    <w:p w14:paraId="4CF10007" w14:textId="77777777" w:rsidR="00067F50" w:rsidRPr="00777BD1" w:rsidRDefault="00067F50" w:rsidP="00036DD3">
      <w:pPr>
        <w:numPr>
          <w:ilvl w:val="0"/>
          <w:numId w:val="8"/>
        </w:numPr>
        <w:tabs>
          <w:tab w:val="clear" w:pos="1080"/>
          <w:tab w:val="num" w:pos="540"/>
        </w:tabs>
        <w:ind w:left="540" w:hanging="540"/>
        <w:jc w:val="both"/>
      </w:pPr>
      <w:r w:rsidRPr="00777BD1">
        <w:t xml:space="preserve">распознавания логически некорректных рассуждений; </w:t>
      </w:r>
    </w:p>
    <w:p w14:paraId="549AFAD6" w14:textId="77777777" w:rsidR="00067F50" w:rsidRPr="00777BD1" w:rsidRDefault="00067F50" w:rsidP="00036DD3">
      <w:pPr>
        <w:numPr>
          <w:ilvl w:val="0"/>
          <w:numId w:val="8"/>
        </w:numPr>
        <w:tabs>
          <w:tab w:val="clear" w:pos="1080"/>
          <w:tab w:val="num" w:pos="540"/>
        </w:tabs>
        <w:ind w:left="540" w:hanging="540"/>
        <w:jc w:val="both"/>
      </w:pPr>
      <w:r w:rsidRPr="00777BD1">
        <w:t>записи математических утверждений, доказательств;</w:t>
      </w:r>
    </w:p>
    <w:p w14:paraId="5895CBF7" w14:textId="77777777" w:rsidR="00067F50" w:rsidRPr="00777BD1" w:rsidRDefault="00067F50" w:rsidP="00036DD3">
      <w:pPr>
        <w:numPr>
          <w:ilvl w:val="0"/>
          <w:numId w:val="8"/>
        </w:numPr>
        <w:tabs>
          <w:tab w:val="clear" w:pos="1080"/>
          <w:tab w:val="num" w:pos="540"/>
        </w:tabs>
        <w:ind w:left="540" w:hanging="540"/>
        <w:jc w:val="both"/>
      </w:pPr>
      <w:r w:rsidRPr="00777BD1">
        <w:t>анализа реальных числовых данных, представленных в виде диаграмм, графиков, таблиц;</w:t>
      </w:r>
    </w:p>
    <w:p w14:paraId="05BEB5F9" w14:textId="77777777" w:rsidR="00067F50" w:rsidRPr="00777BD1" w:rsidRDefault="00067F50" w:rsidP="00036DD3">
      <w:pPr>
        <w:numPr>
          <w:ilvl w:val="0"/>
          <w:numId w:val="8"/>
        </w:numPr>
        <w:tabs>
          <w:tab w:val="clear" w:pos="1080"/>
          <w:tab w:val="num" w:pos="540"/>
        </w:tabs>
        <w:ind w:left="540" w:hanging="540"/>
        <w:jc w:val="both"/>
      </w:pPr>
      <w:r w:rsidRPr="00777BD1">
        <w:t>решения практических задач в повседневной и профессиональной деятельности с использованием действий с числами, процентов, длин, площадей, объемов, времени, скорости;</w:t>
      </w:r>
    </w:p>
    <w:p w14:paraId="0057D2E0" w14:textId="77777777" w:rsidR="00067F50" w:rsidRPr="00777BD1" w:rsidRDefault="00067F50" w:rsidP="00036DD3">
      <w:pPr>
        <w:numPr>
          <w:ilvl w:val="0"/>
          <w:numId w:val="8"/>
        </w:numPr>
        <w:tabs>
          <w:tab w:val="clear" w:pos="1080"/>
          <w:tab w:val="num" w:pos="540"/>
        </w:tabs>
        <w:ind w:left="540" w:hanging="540"/>
        <w:jc w:val="both"/>
      </w:pPr>
      <w:r w:rsidRPr="00777BD1">
        <w:t>решения учебных и практических задач, требующих систематического перебора вариантов;</w:t>
      </w:r>
    </w:p>
    <w:p w14:paraId="44417E71" w14:textId="77777777" w:rsidR="00067F50" w:rsidRPr="00777BD1" w:rsidRDefault="00067F50" w:rsidP="00036DD3">
      <w:pPr>
        <w:numPr>
          <w:ilvl w:val="0"/>
          <w:numId w:val="8"/>
        </w:numPr>
        <w:tabs>
          <w:tab w:val="clear" w:pos="1080"/>
          <w:tab w:val="num" w:pos="540"/>
        </w:tabs>
        <w:ind w:left="540" w:hanging="540"/>
        <w:jc w:val="both"/>
      </w:pPr>
      <w:r w:rsidRPr="00777BD1">
        <w:t>сравнения шансов наступления случайных событий, оценки вероятности случайного события в практических ситуациях, сопоставления модели с реальной ситуацией;</w:t>
      </w:r>
    </w:p>
    <w:p w14:paraId="1F9C8F31" w14:textId="77777777" w:rsidR="00067F50" w:rsidRPr="00777BD1" w:rsidRDefault="00067F50" w:rsidP="00036DD3">
      <w:pPr>
        <w:numPr>
          <w:ilvl w:val="0"/>
          <w:numId w:val="8"/>
        </w:numPr>
        <w:tabs>
          <w:tab w:val="clear" w:pos="1080"/>
          <w:tab w:val="num" w:pos="540"/>
        </w:tabs>
        <w:ind w:left="540" w:hanging="540"/>
        <w:jc w:val="both"/>
      </w:pPr>
      <w:r w:rsidRPr="00777BD1">
        <w:t>понимания статистических утверждений.</w:t>
      </w:r>
    </w:p>
    <w:p w14:paraId="542E205E" w14:textId="77777777" w:rsidR="001D0E23" w:rsidRPr="004A0210" w:rsidRDefault="001D0E23" w:rsidP="00067F50"/>
    <w:p w14:paraId="089CA0A0" w14:textId="77777777" w:rsidR="001D0E23" w:rsidRPr="004A0210" w:rsidRDefault="001D0E23" w:rsidP="005D2863"/>
    <w:p w14:paraId="7BCAD1DE" w14:textId="77777777" w:rsidR="001D0E23" w:rsidRDefault="001D0E23" w:rsidP="005D2863"/>
    <w:p w14:paraId="2EE2373F" w14:textId="77777777" w:rsidR="001D0E23" w:rsidRPr="005D2863" w:rsidRDefault="001D0E23" w:rsidP="005D2863"/>
    <w:p w14:paraId="376E40A2" w14:textId="77777777" w:rsidR="005D2863" w:rsidRPr="00D34EE1" w:rsidRDefault="005D2863" w:rsidP="005D2863">
      <w:pPr>
        <w:pStyle w:val="a3"/>
        <w:spacing w:line="360" w:lineRule="auto"/>
        <w:ind w:left="0"/>
        <w:jc w:val="both"/>
        <w:rPr>
          <w:rFonts w:ascii="Times New Roman" w:hAnsi="Times New Roman"/>
          <w:i w:val="0"/>
          <w:sz w:val="24"/>
          <w:szCs w:val="24"/>
          <w:lang w:val="ru-RU" w:bidi="en-US"/>
        </w:rPr>
      </w:pPr>
    </w:p>
    <w:p w14:paraId="1BB24B0A" w14:textId="77777777" w:rsidR="00D525DF" w:rsidRPr="00D34EE1" w:rsidRDefault="00D525DF" w:rsidP="002E5C51">
      <w:pPr>
        <w:jc w:val="center"/>
        <w:rPr>
          <w:b/>
        </w:rPr>
      </w:pPr>
    </w:p>
    <w:p w14:paraId="21F57D5A" w14:textId="77777777" w:rsidR="00D525DF" w:rsidRPr="00D34EE1" w:rsidRDefault="00D525DF" w:rsidP="002E5C51">
      <w:pPr>
        <w:jc w:val="center"/>
        <w:rPr>
          <w:b/>
        </w:rPr>
      </w:pPr>
    </w:p>
    <w:p w14:paraId="61D69A71" w14:textId="77777777" w:rsidR="00D525DF" w:rsidRPr="00D34EE1" w:rsidRDefault="00D525DF" w:rsidP="002E5C51">
      <w:pPr>
        <w:jc w:val="center"/>
        <w:rPr>
          <w:b/>
        </w:rPr>
      </w:pPr>
    </w:p>
    <w:p w14:paraId="00EFDC76" w14:textId="77777777" w:rsidR="00346E68" w:rsidRPr="00D34EE1" w:rsidRDefault="00346E68" w:rsidP="002E5C51">
      <w:pPr>
        <w:jc w:val="center"/>
        <w:rPr>
          <w:b/>
        </w:rPr>
      </w:pPr>
    </w:p>
    <w:p w14:paraId="0CE95491" w14:textId="77777777" w:rsidR="00067F50" w:rsidRPr="00777BD1" w:rsidRDefault="00067F50" w:rsidP="00067F50">
      <w:pPr>
        <w:jc w:val="center"/>
        <w:rPr>
          <w:b/>
          <w:i/>
          <w:caps/>
        </w:rPr>
      </w:pPr>
      <w:r w:rsidRPr="00777BD1">
        <w:rPr>
          <w:b/>
          <w:i/>
          <w:caps/>
        </w:rPr>
        <w:lastRenderedPageBreak/>
        <w:t>Литература</w:t>
      </w:r>
    </w:p>
    <w:p w14:paraId="6E5DECE8" w14:textId="77777777" w:rsidR="00067F50" w:rsidRPr="00777BD1" w:rsidRDefault="00067F50" w:rsidP="00067F50">
      <w:pPr>
        <w:jc w:val="center"/>
        <w:rPr>
          <w:b/>
        </w:rPr>
      </w:pPr>
    </w:p>
    <w:p w14:paraId="24566865" w14:textId="77777777" w:rsidR="00067F50" w:rsidRPr="00777BD1" w:rsidRDefault="00067F50" w:rsidP="00036DD3">
      <w:pPr>
        <w:numPr>
          <w:ilvl w:val="0"/>
          <w:numId w:val="9"/>
        </w:numPr>
      </w:pPr>
      <w:r w:rsidRPr="00777BD1">
        <w:rPr>
          <w:i/>
        </w:rPr>
        <w:t xml:space="preserve">Макарычев Ю.Н., </w:t>
      </w:r>
      <w:proofErr w:type="spellStart"/>
      <w:r w:rsidRPr="00777BD1">
        <w:rPr>
          <w:i/>
        </w:rPr>
        <w:t>Миндюк</w:t>
      </w:r>
      <w:proofErr w:type="spellEnd"/>
      <w:r w:rsidRPr="00777BD1">
        <w:rPr>
          <w:i/>
        </w:rPr>
        <w:t xml:space="preserve"> Н.Г., </w:t>
      </w:r>
      <w:proofErr w:type="spellStart"/>
      <w:r w:rsidRPr="00777BD1">
        <w:rPr>
          <w:i/>
        </w:rPr>
        <w:t>Нешков</w:t>
      </w:r>
      <w:proofErr w:type="spellEnd"/>
      <w:r w:rsidRPr="00777BD1">
        <w:rPr>
          <w:i/>
        </w:rPr>
        <w:t xml:space="preserve"> К.И., Суворова С.Б</w:t>
      </w:r>
      <w:r w:rsidRPr="00777BD1">
        <w:t xml:space="preserve">. </w:t>
      </w:r>
      <w:r w:rsidRPr="00777BD1">
        <w:rPr>
          <w:b/>
        </w:rPr>
        <w:t>Алгебра. Учебник для 9 класса общеобразовательных учреждений.</w:t>
      </w:r>
      <w:r w:rsidRPr="00777BD1">
        <w:t xml:space="preserve"> М.</w:t>
      </w:r>
      <w:proofErr w:type="gramStart"/>
      <w:r w:rsidRPr="00777BD1">
        <w:t>,  «</w:t>
      </w:r>
      <w:proofErr w:type="gramEnd"/>
      <w:r w:rsidRPr="00777BD1">
        <w:t>Просвещение», 201</w:t>
      </w:r>
      <w:r>
        <w:t>4</w:t>
      </w:r>
      <w:r w:rsidRPr="00777BD1">
        <w:t>.</w:t>
      </w:r>
      <w:r w:rsidRPr="00777BD1">
        <w:rPr>
          <w:i/>
        </w:rPr>
        <w:t xml:space="preserve"> </w:t>
      </w:r>
    </w:p>
    <w:p w14:paraId="21EFC056" w14:textId="77777777" w:rsidR="00067F50" w:rsidRPr="00777BD1" w:rsidRDefault="00067F50" w:rsidP="00067F50">
      <w:pPr>
        <w:rPr>
          <w:b/>
        </w:rPr>
      </w:pPr>
    </w:p>
    <w:p w14:paraId="05B26E53" w14:textId="77777777" w:rsidR="00067F50" w:rsidRPr="00777BD1" w:rsidRDefault="00067F50" w:rsidP="00036DD3">
      <w:pPr>
        <w:numPr>
          <w:ilvl w:val="0"/>
          <w:numId w:val="9"/>
        </w:numPr>
        <w:jc w:val="both"/>
      </w:pPr>
      <w:r w:rsidRPr="00777BD1">
        <w:rPr>
          <w:i/>
        </w:rPr>
        <w:t>Бурмистрова Т.А</w:t>
      </w:r>
      <w:r w:rsidRPr="00777BD1">
        <w:t xml:space="preserve">. </w:t>
      </w:r>
      <w:proofErr w:type="gramStart"/>
      <w:r w:rsidRPr="00777BD1">
        <w:rPr>
          <w:b/>
        </w:rPr>
        <w:t>Алгебра  7</w:t>
      </w:r>
      <w:proofErr w:type="gramEnd"/>
      <w:r w:rsidRPr="00777BD1">
        <w:rPr>
          <w:b/>
        </w:rPr>
        <w:t xml:space="preserve"> - 9 классы. Программы общеобразовательных учреждений</w:t>
      </w:r>
      <w:r w:rsidRPr="00777BD1">
        <w:t>. М., «Просвещение», 20</w:t>
      </w:r>
      <w:r>
        <w:t>14</w:t>
      </w:r>
      <w:r w:rsidRPr="00777BD1">
        <w:t>.</w:t>
      </w:r>
    </w:p>
    <w:p w14:paraId="293F19C8" w14:textId="77777777" w:rsidR="00067F50" w:rsidRPr="00777BD1" w:rsidRDefault="00067F50" w:rsidP="00067F50">
      <w:pPr>
        <w:ind w:left="567"/>
        <w:jc w:val="both"/>
      </w:pPr>
    </w:p>
    <w:p w14:paraId="74CCC6E6" w14:textId="77777777" w:rsidR="00067F50" w:rsidRPr="00777BD1" w:rsidRDefault="00067F50" w:rsidP="00036DD3">
      <w:pPr>
        <w:numPr>
          <w:ilvl w:val="0"/>
          <w:numId w:val="9"/>
        </w:numPr>
        <w:jc w:val="both"/>
        <w:rPr>
          <w:i/>
        </w:rPr>
      </w:pPr>
      <w:r w:rsidRPr="00777BD1">
        <w:t>Стандарт основного общего образования по математике/</w:t>
      </w:r>
      <w:proofErr w:type="gramStart"/>
      <w:r w:rsidRPr="00777BD1">
        <w:t>/</w:t>
      </w:r>
      <w:r w:rsidRPr="00777BD1">
        <w:rPr>
          <w:bCs/>
          <w:color w:val="000000"/>
        </w:rPr>
        <w:t>«</w:t>
      </w:r>
      <w:proofErr w:type="gramEnd"/>
      <w:r w:rsidRPr="00777BD1">
        <w:rPr>
          <w:bCs/>
          <w:color w:val="000000"/>
        </w:rPr>
        <w:t>Вестник</w:t>
      </w:r>
      <w:r w:rsidRPr="00777BD1">
        <w:t xml:space="preserve"> </w:t>
      </w:r>
      <w:r w:rsidRPr="00777BD1">
        <w:rPr>
          <w:bCs/>
          <w:color w:val="000000"/>
        </w:rPr>
        <w:t>образования» -2004 - № 12 - с.107-119.</w:t>
      </w:r>
    </w:p>
    <w:p w14:paraId="6EF75D10" w14:textId="77777777" w:rsidR="00067F50" w:rsidRPr="00777BD1" w:rsidRDefault="00067F50" w:rsidP="00067F50">
      <w:pPr>
        <w:jc w:val="both"/>
        <w:rPr>
          <w:i/>
        </w:rPr>
      </w:pPr>
    </w:p>
    <w:p w14:paraId="22BA243A" w14:textId="77777777" w:rsidR="00067F50" w:rsidRPr="00777BD1" w:rsidRDefault="00067F50" w:rsidP="00036DD3">
      <w:pPr>
        <w:numPr>
          <w:ilvl w:val="0"/>
          <w:numId w:val="9"/>
        </w:numPr>
        <w:suppressAutoHyphens/>
        <w:rPr>
          <w:color w:val="000000"/>
        </w:rPr>
      </w:pPr>
      <w:r w:rsidRPr="00777BD1">
        <w:rPr>
          <w:i/>
        </w:rPr>
        <w:t xml:space="preserve">Жохов В.И., Макарычев Ю.Н., </w:t>
      </w:r>
      <w:proofErr w:type="spellStart"/>
      <w:r w:rsidRPr="00777BD1">
        <w:rPr>
          <w:i/>
        </w:rPr>
        <w:t>Миндюк</w:t>
      </w:r>
      <w:proofErr w:type="spellEnd"/>
      <w:r w:rsidRPr="00777BD1">
        <w:rPr>
          <w:i/>
        </w:rPr>
        <w:t xml:space="preserve"> Н.Г.</w:t>
      </w:r>
      <w:r w:rsidRPr="00777BD1">
        <w:t xml:space="preserve"> </w:t>
      </w:r>
      <w:r w:rsidRPr="00777BD1">
        <w:rPr>
          <w:b/>
        </w:rPr>
        <w:t>Дидактические материалы по алгебре для 9 класса</w:t>
      </w:r>
      <w:r w:rsidRPr="00777BD1">
        <w:t xml:space="preserve"> – М.: Просвещение, 20</w:t>
      </w:r>
      <w:r>
        <w:t>14.</w:t>
      </w:r>
    </w:p>
    <w:p w14:paraId="5A0C90D2" w14:textId="77777777" w:rsidR="00D525DF" w:rsidRPr="00D34EE1" w:rsidRDefault="00D525DF" w:rsidP="00841C6C">
      <w:pPr>
        <w:ind w:firstLine="709"/>
        <w:rPr>
          <w:b/>
        </w:rPr>
      </w:pPr>
    </w:p>
    <w:p w14:paraId="2F1CBAA2" w14:textId="77777777" w:rsidR="0072390E" w:rsidRPr="00777BD1" w:rsidRDefault="0072390E" w:rsidP="0072390E">
      <w:pPr>
        <w:jc w:val="center"/>
        <w:rPr>
          <w:b/>
          <w:bCs/>
          <w:i/>
          <w:caps/>
        </w:rPr>
      </w:pPr>
      <w:r w:rsidRPr="00777BD1">
        <w:rPr>
          <w:b/>
          <w:i/>
          <w:caps/>
        </w:rPr>
        <w:t>Электронные учебные пособия</w:t>
      </w:r>
    </w:p>
    <w:p w14:paraId="7C30935E" w14:textId="77777777" w:rsidR="0072390E" w:rsidRPr="00777BD1" w:rsidRDefault="0072390E" w:rsidP="0072390E">
      <w:pPr>
        <w:jc w:val="center"/>
        <w:rPr>
          <w:i/>
          <w:caps/>
        </w:rPr>
      </w:pPr>
    </w:p>
    <w:p w14:paraId="6E927807" w14:textId="77777777" w:rsidR="0072390E" w:rsidRPr="00777BD1" w:rsidRDefault="0072390E" w:rsidP="0072390E">
      <w:pPr>
        <w:jc w:val="both"/>
      </w:pPr>
      <w:r w:rsidRPr="00777BD1">
        <w:t xml:space="preserve"> При составлении рабочей программы планируется применение имеющихся компьютерных продуктов: </w:t>
      </w:r>
      <w:r w:rsidRPr="00777BD1">
        <w:rPr>
          <w:i/>
        </w:rPr>
        <w:t>демонстрационный материал, задания для устного опроса учащихся, тренировочные упражнения</w:t>
      </w:r>
      <w:r w:rsidRPr="00777BD1">
        <w:t>.</w:t>
      </w:r>
    </w:p>
    <w:p w14:paraId="0413A08E" w14:textId="77777777" w:rsidR="0072390E" w:rsidRPr="00777BD1" w:rsidRDefault="0072390E" w:rsidP="0072390E">
      <w:pPr>
        <w:ind w:firstLine="490"/>
        <w:jc w:val="both"/>
      </w:pPr>
      <w:r w:rsidRPr="00777BD1">
        <w:rPr>
          <w:b/>
          <w:bCs/>
          <w:i/>
          <w:iCs/>
        </w:rPr>
        <w:t>Демонстрационный материал (слайды).</w:t>
      </w:r>
    </w:p>
    <w:p w14:paraId="00030C61" w14:textId="77777777" w:rsidR="0072390E" w:rsidRPr="00777BD1" w:rsidRDefault="0072390E" w:rsidP="0072390E">
      <w:pPr>
        <w:ind w:firstLine="490"/>
        <w:jc w:val="both"/>
      </w:pPr>
      <w:r w:rsidRPr="00777BD1">
        <w:t xml:space="preserve">Создается с целью обеспечения наглядности при изучении нового материала, использования при ответах учащихся. Применение анимации при создании такого компьютерного продукта позволяет рассматривать вопросы математической теории в движении, обеспечивает другой подход к изучению нового материала, вызывает повышенный интерес у учащихся.             При решении любых задач использование графической интерпретации условия задачи, ее решения позволяет учащимся понять математическую идею решения, более глубоко осмыслить теоретический материал по данной теме. </w:t>
      </w:r>
    </w:p>
    <w:p w14:paraId="0FFE9FD6" w14:textId="77777777" w:rsidR="0072390E" w:rsidRPr="00777BD1" w:rsidRDefault="0072390E" w:rsidP="0072390E">
      <w:pPr>
        <w:ind w:firstLine="490"/>
        <w:jc w:val="both"/>
      </w:pPr>
      <w:r w:rsidRPr="00777BD1">
        <w:t> </w:t>
      </w:r>
      <w:r w:rsidRPr="00777BD1">
        <w:rPr>
          <w:b/>
          <w:bCs/>
          <w:i/>
          <w:iCs/>
        </w:rPr>
        <w:t>Задания для устного счета.</w:t>
      </w:r>
    </w:p>
    <w:p w14:paraId="364689DE" w14:textId="77777777" w:rsidR="0072390E" w:rsidRPr="00777BD1" w:rsidRDefault="0072390E" w:rsidP="0072390E">
      <w:pPr>
        <w:ind w:firstLine="490"/>
        <w:jc w:val="both"/>
      </w:pPr>
      <w:r w:rsidRPr="00777BD1">
        <w:t>Эти задания дают возможность в устном варианте отрабатывать различные вопросы теории и практики, применяя принципы наглядности, доступности. Их можно использовать на любом уроке в режиме учитель – ученик, взаимопроверки, а также в виде тренировочных занятий.</w:t>
      </w:r>
    </w:p>
    <w:p w14:paraId="4B23E8FF" w14:textId="77777777" w:rsidR="0072390E" w:rsidRPr="00777BD1" w:rsidRDefault="0072390E" w:rsidP="0072390E">
      <w:pPr>
        <w:jc w:val="both"/>
      </w:pPr>
    </w:p>
    <w:p w14:paraId="3BAE4A9D" w14:textId="77777777" w:rsidR="00D525DF" w:rsidRPr="00D34EE1" w:rsidRDefault="00D525DF" w:rsidP="00841C6C">
      <w:pPr>
        <w:ind w:firstLine="709"/>
        <w:rPr>
          <w:b/>
        </w:rPr>
      </w:pPr>
    </w:p>
    <w:p w14:paraId="287149EB" w14:textId="77777777" w:rsidR="00D525DF" w:rsidRPr="00D34EE1" w:rsidRDefault="00D525DF" w:rsidP="00841C6C">
      <w:pPr>
        <w:ind w:firstLine="709"/>
        <w:rPr>
          <w:b/>
        </w:rPr>
      </w:pPr>
    </w:p>
    <w:sectPr w:rsidR="00D525DF" w:rsidRPr="00D34EE1" w:rsidSect="00B12925">
      <w:footerReference w:type="default" r:id="rId36"/>
      <w:pgSz w:w="16838" w:h="11906" w:orient="landscape"/>
      <w:pgMar w:top="850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E161E" w14:textId="77777777" w:rsidR="006E0AEE" w:rsidRDefault="006E0AEE" w:rsidP="00BD4D12">
      <w:r>
        <w:separator/>
      </w:r>
    </w:p>
  </w:endnote>
  <w:endnote w:type="continuationSeparator" w:id="0">
    <w:p w14:paraId="7ABFB536" w14:textId="77777777" w:rsidR="006E0AEE" w:rsidRDefault="006E0AEE" w:rsidP="00BD4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PS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ewton-Regula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363876"/>
      <w:docPartObj>
        <w:docPartGallery w:val="Page Numbers (Bottom of Page)"/>
        <w:docPartUnique/>
      </w:docPartObj>
    </w:sdtPr>
    <w:sdtEndPr/>
    <w:sdtContent>
      <w:p w14:paraId="0582D7C4" w14:textId="77777777" w:rsidR="002211C0" w:rsidRDefault="0090649C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4C58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079C3600" w14:textId="77777777" w:rsidR="002211C0" w:rsidRDefault="002211C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C4581" w14:textId="77777777" w:rsidR="006E0AEE" w:rsidRDefault="006E0AEE" w:rsidP="00BD4D12">
      <w:r>
        <w:separator/>
      </w:r>
    </w:p>
  </w:footnote>
  <w:footnote w:type="continuationSeparator" w:id="0">
    <w:p w14:paraId="1DAF7200" w14:textId="77777777" w:rsidR="006E0AEE" w:rsidRDefault="006E0AEE" w:rsidP="00BD4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pt;height:8.65pt" o:bullet="t">
        <v:imagedata r:id="rId1" o:title="BD21299_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900" w:firstLine="0"/>
      </w:pPr>
      <w:rPr>
        <w:b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firstLine="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900" w:firstLine="0"/>
      </w:pPr>
      <w:rPr>
        <w:b/>
        <w:i/>
        <w:caps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360" w:firstLine="0"/>
      </w:pPr>
      <w:rPr>
        <w:rFonts w:ascii="Wingdings" w:hAnsi="Wingdings" w:cs="Wingdings"/>
        <w:sz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ascii="Symbol" w:hAnsi="Symbol" w:cs="Symbol"/>
        <w:sz w:val="20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"/>
      <w:lvlJc w:val="left"/>
      <w:pPr>
        <w:tabs>
          <w:tab w:val="num" w:pos="0"/>
        </w:tabs>
        <w:ind w:left="360" w:firstLine="0"/>
      </w:pPr>
      <w:rPr>
        <w:rFonts w:ascii="Wingdings" w:hAnsi="Wingdings" w:cs="Wingdings"/>
        <w:sz w:val="20"/>
      </w:rPr>
    </w:lvl>
  </w:abstractNum>
  <w:abstractNum w:abstractNumId="9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0"/>
        </w:tabs>
        <w:ind w:left="360" w:firstLine="0"/>
      </w:pPr>
      <w:rPr>
        <w:rFonts w:ascii="SymbolPS" w:hAnsi="SymbolPS" w:cs="SymbolPS"/>
        <w:color w:val="000000"/>
        <w:sz w:val="20"/>
      </w:rPr>
    </w:lvl>
  </w:abstractNum>
  <w:abstractNum w:abstractNumId="10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ascii="Symbol" w:hAnsi="Symbol" w:cs="Symbol"/>
        <w:sz w:val="20"/>
      </w:rPr>
    </w:lvl>
  </w:abstractNum>
  <w:abstractNum w:abstractNumId="11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ascii="Symbol" w:hAnsi="Symbol" w:cs="Symbol"/>
        <w:sz w:val="24"/>
        <w:szCs w:val="28"/>
      </w:rPr>
    </w:lvl>
  </w:abstractNum>
  <w:abstractNum w:abstractNumId="12" w15:restartNumberingAfterBreak="0">
    <w:nsid w:val="0000000F"/>
    <w:multiLevelType w:val="multilevel"/>
    <w:tmpl w:val="0000000F"/>
    <w:name w:val="WW8Num15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00000010"/>
    <w:multiLevelType w:val="multilevel"/>
    <w:tmpl w:val="00000010"/>
    <w:name w:val="WW8Num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01A24F83"/>
    <w:multiLevelType w:val="hybridMultilevel"/>
    <w:tmpl w:val="1A1E2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3725F3B"/>
    <w:multiLevelType w:val="hybridMultilevel"/>
    <w:tmpl w:val="6994C6F0"/>
    <w:lvl w:ilvl="0" w:tplc="9FF60EA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273FD2"/>
    <w:multiLevelType w:val="hybridMultilevel"/>
    <w:tmpl w:val="44002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806437"/>
    <w:multiLevelType w:val="hybridMultilevel"/>
    <w:tmpl w:val="B21C7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851FA2"/>
    <w:multiLevelType w:val="hybridMultilevel"/>
    <w:tmpl w:val="FE2A1A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261D4FDA"/>
    <w:multiLevelType w:val="hybridMultilevel"/>
    <w:tmpl w:val="5D7A7714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0" w15:restartNumberingAfterBreak="0">
    <w:nsid w:val="31BA62E2"/>
    <w:multiLevelType w:val="hybridMultilevel"/>
    <w:tmpl w:val="9444713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E044D1"/>
    <w:multiLevelType w:val="hybridMultilevel"/>
    <w:tmpl w:val="986C099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6B2654"/>
    <w:multiLevelType w:val="hybridMultilevel"/>
    <w:tmpl w:val="1BB8C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161696"/>
    <w:multiLevelType w:val="hybridMultilevel"/>
    <w:tmpl w:val="50846D3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361CA"/>
    <w:multiLevelType w:val="hybridMultilevel"/>
    <w:tmpl w:val="A2F0550A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FD13F3E"/>
    <w:multiLevelType w:val="hybridMultilevel"/>
    <w:tmpl w:val="F73C7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F86689"/>
    <w:multiLevelType w:val="hybridMultilevel"/>
    <w:tmpl w:val="D158CCC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486CD4"/>
    <w:multiLevelType w:val="hybridMultilevel"/>
    <w:tmpl w:val="279A95E6"/>
    <w:lvl w:ilvl="0" w:tplc="FE72F182">
      <w:numFmt w:val="bullet"/>
      <w:lvlText w:val="•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FE72F182">
      <w:numFmt w:val="bullet"/>
      <w:lvlText w:val="•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641C4ED5"/>
    <w:multiLevelType w:val="hybridMultilevel"/>
    <w:tmpl w:val="202EE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7C48BF"/>
    <w:multiLevelType w:val="hybridMultilevel"/>
    <w:tmpl w:val="CCF428E6"/>
    <w:lvl w:ilvl="0" w:tplc="4C40CC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15"/>
  </w:num>
  <w:num w:numId="4">
    <w:abstractNumId w:val="20"/>
  </w:num>
  <w:num w:numId="5">
    <w:abstractNumId w:val="26"/>
  </w:num>
  <w:num w:numId="6">
    <w:abstractNumId w:val="23"/>
  </w:num>
  <w:num w:numId="7">
    <w:abstractNumId w:val="21"/>
  </w:num>
  <w:num w:numId="8">
    <w:abstractNumId w:val="24"/>
  </w:num>
  <w:num w:numId="9">
    <w:abstractNumId w:val="29"/>
  </w:num>
  <w:num w:numId="10">
    <w:abstractNumId w:val="0"/>
  </w:num>
  <w:num w:numId="11">
    <w:abstractNumId w:val="1"/>
  </w:num>
  <w:num w:numId="12">
    <w:abstractNumId w:val="6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6"/>
  </w:num>
  <w:num w:numId="19">
    <w:abstractNumId w:val="22"/>
  </w:num>
  <w:num w:numId="20">
    <w:abstractNumId w:val="14"/>
  </w:num>
  <w:num w:numId="21">
    <w:abstractNumId w:val="28"/>
  </w:num>
  <w:num w:numId="22">
    <w:abstractNumId w:val="19"/>
  </w:num>
  <w:num w:numId="23">
    <w:abstractNumId w:val="17"/>
  </w:num>
  <w:num w:numId="24">
    <w:abstractNumId w:val="2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C6C"/>
    <w:rsid w:val="00013825"/>
    <w:rsid w:val="00036DD3"/>
    <w:rsid w:val="00067F50"/>
    <w:rsid w:val="00095A2A"/>
    <w:rsid w:val="000B0418"/>
    <w:rsid w:val="000C3D29"/>
    <w:rsid w:val="000E3ADE"/>
    <w:rsid w:val="0014655E"/>
    <w:rsid w:val="00157F2C"/>
    <w:rsid w:val="00161700"/>
    <w:rsid w:val="00161E99"/>
    <w:rsid w:val="00181B30"/>
    <w:rsid w:val="001967D8"/>
    <w:rsid w:val="001D0E23"/>
    <w:rsid w:val="001E2899"/>
    <w:rsid w:val="002211C0"/>
    <w:rsid w:val="002531E2"/>
    <w:rsid w:val="00255525"/>
    <w:rsid w:val="00295F89"/>
    <w:rsid w:val="002C289E"/>
    <w:rsid w:val="002E0F11"/>
    <w:rsid w:val="002E3B8A"/>
    <w:rsid w:val="002E5C51"/>
    <w:rsid w:val="002F3D44"/>
    <w:rsid w:val="003130EC"/>
    <w:rsid w:val="00322E7D"/>
    <w:rsid w:val="00332674"/>
    <w:rsid w:val="00346E68"/>
    <w:rsid w:val="00356325"/>
    <w:rsid w:val="00385568"/>
    <w:rsid w:val="00385E2C"/>
    <w:rsid w:val="00386FE1"/>
    <w:rsid w:val="0039467B"/>
    <w:rsid w:val="003C7ED7"/>
    <w:rsid w:val="003F7A33"/>
    <w:rsid w:val="00482D88"/>
    <w:rsid w:val="004A0210"/>
    <w:rsid w:val="004A228D"/>
    <w:rsid w:val="004C0AF5"/>
    <w:rsid w:val="004D3480"/>
    <w:rsid w:val="00506B86"/>
    <w:rsid w:val="00520AAC"/>
    <w:rsid w:val="0056268E"/>
    <w:rsid w:val="00567F03"/>
    <w:rsid w:val="005906FB"/>
    <w:rsid w:val="00590BDF"/>
    <w:rsid w:val="005970B0"/>
    <w:rsid w:val="005D2863"/>
    <w:rsid w:val="005F1A25"/>
    <w:rsid w:val="005F3CA1"/>
    <w:rsid w:val="00617C23"/>
    <w:rsid w:val="00631169"/>
    <w:rsid w:val="00646EFC"/>
    <w:rsid w:val="00651B24"/>
    <w:rsid w:val="00675465"/>
    <w:rsid w:val="006B1526"/>
    <w:rsid w:val="006E0AEE"/>
    <w:rsid w:val="00702ADB"/>
    <w:rsid w:val="0072390E"/>
    <w:rsid w:val="00736E54"/>
    <w:rsid w:val="00751FC5"/>
    <w:rsid w:val="00752358"/>
    <w:rsid w:val="00790A42"/>
    <w:rsid w:val="007E11FF"/>
    <w:rsid w:val="007F1663"/>
    <w:rsid w:val="00811607"/>
    <w:rsid w:val="00841C6C"/>
    <w:rsid w:val="00852271"/>
    <w:rsid w:val="008570CB"/>
    <w:rsid w:val="008676CE"/>
    <w:rsid w:val="00892703"/>
    <w:rsid w:val="00895523"/>
    <w:rsid w:val="008A2E86"/>
    <w:rsid w:val="008C39CE"/>
    <w:rsid w:val="008D5E39"/>
    <w:rsid w:val="008E3451"/>
    <w:rsid w:val="0090649C"/>
    <w:rsid w:val="00933E0D"/>
    <w:rsid w:val="009619AF"/>
    <w:rsid w:val="00966C2C"/>
    <w:rsid w:val="009876EF"/>
    <w:rsid w:val="009960D5"/>
    <w:rsid w:val="009978B2"/>
    <w:rsid w:val="009B1954"/>
    <w:rsid w:val="009B3689"/>
    <w:rsid w:val="009D170B"/>
    <w:rsid w:val="00A02110"/>
    <w:rsid w:val="00A03E00"/>
    <w:rsid w:val="00A050A1"/>
    <w:rsid w:val="00A1603A"/>
    <w:rsid w:val="00A16389"/>
    <w:rsid w:val="00A7278E"/>
    <w:rsid w:val="00A87226"/>
    <w:rsid w:val="00A957DD"/>
    <w:rsid w:val="00AB3D65"/>
    <w:rsid w:val="00AB64D0"/>
    <w:rsid w:val="00AB6CD8"/>
    <w:rsid w:val="00B04C58"/>
    <w:rsid w:val="00B1017A"/>
    <w:rsid w:val="00B12925"/>
    <w:rsid w:val="00B21D22"/>
    <w:rsid w:val="00B75E38"/>
    <w:rsid w:val="00B809B3"/>
    <w:rsid w:val="00BA2F37"/>
    <w:rsid w:val="00BB7901"/>
    <w:rsid w:val="00BD4D12"/>
    <w:rsid w:val="00BE658F"/>
    <w:rsid w:val="00C361C0"/>
    <w:rsid w:val="00C42B72"/>
    <w:rsid w:val="00C54A08"/>
    <w:rsid w:val="00C55656"/>
    <w:rsid w:val="00C6366B"/>
    <w:rsid w:val="00C648D0"/>
    <w:rsid w:val="00C749E7"/>
    <w:rsid w:val="00CC1AB8"/>
    <w:rsid w:val="00CF1D85"/>
    <w:rsid w:val="00D028C0"/>
    <w:rsid w:val="00D07D4B"/>
    <w:rsid w:val="00D34EE1"/>
    <w:rsid w:val="00D525DF"/>
    <w:rsid w:val="00D84C60"/>
    <w:rsid w:val="00DD79E7"/>
    <w:rsid w:val="00E41641"/>
    <w:rsid w:val="00E4636B"/>
    <w:rsid w:val="00E57091"/>
    <w:rsid w:val="00E61CA1"/>
    <w:rsid w:val="00E70024"/>
    <w:rsid w:val="00E772A9"/>
    <w:rsid w:val="00EA24EA"/>
    <w:rsid w:val="00EC4C60"/>
    <w:rsid w:val="00EE57CA"/>
    <w:rsid w:val="00EF55D9"/>
    <w:rsid w:val="00EF6C90"/>
    <w:rsid w:val="00F01611"/>
    <w:rsid w:val="00F63C46"/>
    <w:rsid w:val="00F77668"/>
    <w:rsid w:val="00FF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69B3FDB5"/>
  <w15:docId w15:val="{4F31434A-CAB4-4674-8402-293B027C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C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41C6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EF55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Обычный 2"/>
    <w:basedOn w:val="a"/>
    <w:next w:val="a"/>
    <w:link w:val="30"/>
    <w:qFormat/>
    <w:rsid w:val="00841C6C"/>
    <w:pPr>
      <w:spacing w:before="100" w:beforeAutospacing="1" w:after="100" w:afterAutospacing="1"/>
      <w:outlineLvl w:val="2"/>
    </w:pPr>
    <w:rPr>
      <w:b/>
      <w:bCs/>
      <w:sz w:val="28"/>
      <w:szCs w:val="27"/>
    </w:rPr>
  </w:style>
  <w:style w:type="paragraph" w:styleId="6">
    <w:name w:val="heading 6"/>
    <w:basedOn w:val="a"/>
    <w:next w:val="a"/>
    <w:link w:val="60"/>
    <w:qFormat/>
    <w:rsid w:val="00067F50"/>
    <w:pPr>
      <w:keepNext/>
      <w:overflowPunct w:val="0"/>
      <w:autoSpaceDE w:val="0"/>
      <w:autoSpaceDN w:val="0"/>
      <w:adjustRightInd w:val="0"/>
      <w:spacing w:line="360" w:lineRule="auto"/>
      <w:ind w:left="284" w:hanging="284"/>
      <w:jc w:val="center"/>
      <w:textAlignment w:val="baseline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1C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F55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aliases w:val="Обычный 2 Знак"/>
    <w:basedOn w:val="a0"/>
    <w:link w:val="3"/>
    <w:rsid w:val="00841C6C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60">
    <w:name w:val="Заголовок 6 Знак"/>
    <w:basedOn w:val="a0"/>
    <w:link w:val="6"/>
    <w:rsid w:val="00067F5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31">
    <w:name w:val="Основной текст3"/>
    <w:basedOn w:val="a"/>
    <w:rsid w:val="00841C6C"/>
    <w:pPr>
      <w:widowControl w:val="0"/>
      <w:shd w:val="clear" w:color="auto" w:fill="FFFFFF"/>
      <w:spacing w:line="250" w:lineRule="exact"/>
      <w:ind w:firstLine="400"/>
      <w:jc w:val="both"/>
    </w:pPr>
    <w:rPr>
      <w:sz w:val="20"/>
      <w:szCs w:val="20"/>
      <w:lang w:bidi="ru-RU"/>
    </w:rPr>
  </w:style>
  <w:style w:type="paragraph" w:customStyle="1" w:styleId="11">
    <w:name w:val="Абзац списка1"/>
    <w:basedOn w:val="a"/>
    <w:rsid w:val="00841C6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3">
    <w:name w:val="List Paragraph"/>
    <w:basedOn w:val="a"/>
    <w:uiPriority w:val="34"/>
    <w:qFormat/>
    <w:rsid w:val="00841C6C"/>
    <w:pPr>
      <w:spacing w:after="200" w:line="288" w:lineRule="auto"/>
      <w:ind w:left="720"/>
      <w:contextualSpacing/>
    </w:pPr>
    <w:rPr>
      <w:rFonts w:ascii="Calibri" w:eastAsia="Calibri" w:hAnsi="Calibri"/>
      <w:i/>
      <w:iCs/>
      <w:sz w:val="20"/>
      <w:szCs w:val="20"/>
      <w:lang w:val="en-US" w:eastAsia="en-US"/>
    </w:rPr>
  </w:style>
  <w:style w:type="paragraph" w:styleId="a4">
    <w:name w:val="Subtitle"/>
    <w:basedOn w:val="a"/>
    <w:next w:val="a"/>
    <w:link w:val="a5"/>
    <w:uiPriority w:val="11"/>
    <w:qFormat/>
    <w:rsid w:val="00841C6C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lang w:eastAsia="en-US"/>
    </w:rPr>
  </w:style>
  <w:style w:type="character" w:customStyle="1" w:styleId="a5">
    <w:name w:val="Подзаголовок Знак"/>
    <w:basedOn w:val="a0"/>
    <w:link w:val="a4"/>
    <w:uiPriority w:val="11"/>
    <w:rsid w:val="00841C6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41C6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41C6C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39"/>
    <w:rsid w:val="00841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rsid w:val="00841C6C"/>
    <w:pPr>
      <w:spacing w:before="100" w:beforeAutospacing="1" w:after="100" w:afterAutospacing="1"/>
    </w:pPr>
  </w:style>
  <w:style w:type="paragraph" w:styleId="aa">
    <w:name w:val="header"/>
    <w:basedOn w:val="a"/>
    <w:link w:val="ab"/>
    <w:uiPriority w:val="99"/>
    <w:unhideWhenUsed/>
    <w:rsid w:val="00841C6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841C6C"/>
  </w:style>
  <w:style w:type="paragraph" w:styleId="ac">
    <w:name w:val="footer"/>
    <w:basedOn w:val="a"/>
    <w:link w:val="ad"/>
    <w:uiPriority w:val="99"/>
    <w:unhideWhenUsed/>
    <w:rsid w:val="00841C6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841C6C"/>
  </w:style>
  <w:style w:type="paragraph" w:styleId="ae">
    <w:name w:val="Body Text"/>
    <w:basedOn w:val="a"/>
    <w:link w:val="af"/>
    <w:unhideWhenUsed/>
    <w:rsid w:val="00841C6C"/>
    <w:pPr>
      <w:spacing w:after="12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">
    <w:name w:val="Основной текст Знак"/>
    <w:basedOn w:val="a0"/>
    <w:link w:val="ae"/>
    <w:rsid w:val="00841C6C"/>
  </w:style>
  <w:style w:type="paragraph" w:customStyle="1" w:styleId="af0">
    <w:name w:val="Содержимое таблицы"/>
    <w:basedOn w:val="a"/>
    <w:rsid w:val="00841C6C"/>
    <w:pPr>
      <w:suppressLineNumbers/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paragraph" w:customStyle="1" w:styleId="c17">
    <w:name w:val="c17"/>
    <w:basedOn w:val="a"/>
    <w:rsid w:val="00617C23"/>
    <w:pPr>
      <w:spacing w:before="100" w:beforeAutospacing="1" w:after="100" w:afterAutospacing="1"/>
    </w:pPr>
  </w:style>
  <w:style w:type="character" w:customStyle="1" w:styleId="c22">
    <w:name w:val="c22"/>
    <w:basedOn w:val="a0"/>
    <w:rsid w:val="00617C23"/>
  </w:style>
  <w:style w:type="paragraph" w:styleId="af1">
    <w:name w:val="No Spacing"/>
    <w:aliases w:val="основа"/>
    <w:link w:val="af2"/>
    <w:uiPriority w:val="1"/>
    <w:qFormat/>
    <w:rsid w:val="00BA2F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Без интервала Знак"/>
    <w:aliases w:val="основа Знак"/>
    <w:link w:val="af1"/>
    <w:uiPriority w:val="1"/>
    <w:locked/>
    <w:rsid w:val="00B1292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0">
    <w:name w:val="c10"/>
    <w:basedOn w:val="a0"/>
    <w:rsid w:val="00BA2F37"/>
  </w:style>
  <w:style w:type="paragraph" w:customStyle="1" w:styleId="c5">
    <w:name w:val="c5"/>
    <w:basedOn w:val="a"/>
    <w:rsid w:val="00BA2F37"/>
    <w:pPr>
      <w:spacing w:before="100" w:beforeAutospacing="1" w:after="100" w:afterAutospacing="1"/>
    </w:pPr>
  </w:style>
  <w:style w:type="paragraph" w:styleId="af3">
    <w:name w:val="Body Text Indent"/>
    <w:basedOn w:val="a"/>
    <w:link w:val="af4"/>
    <w:uiPriority w:val="99"/>
    <w:unhideWhenUsed/>
    <w:rsid w:val="004A0210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rsid w:val="004A02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Plain Text"/>
    <w:basedOn w:val="a"/>
    <w:link w:val="af6"/>
    <w:rsid w:val="00067F50"/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0"/>
    <w:link w:val="af5"/>
    <w:rsid w:val="00067F50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2">
    <w:name w:val="Знак1"/>
    <w:basedOn w:val="a"/>
    <w:rsid w:val="00067F50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f7">
    <w:name w:val="footnote reference"/>
    <w:basedOn w:val="a0"/>
    <w:semiHidden/>
    <w:rsid w:val="00067F50"/>
    <w:rPr>
      <w:vertAlign w:val="superscript"/>
    </w:rPr>
  </w:style>
  <w:style w:type="paragraph" w:styleId="af8">
    <w:name w:val="footnote text"/>
    <w:basedOn w:val="a"/>
    <w:link w:val="af9"/>
    <w:semiHidden/>
    <w:rsid w:val="00067F50"/>
    <w:pPr>
      <w:overflowPunct w:val="0"/>
      <w:autoSpaceDE w:val="0"/>
      <w:autoSpaceDN w:val="0"/>
      <w:adjustRightInd w:val="0"/>
      <w:ind w:left="284"/>
      <w:textAlignment w:val="baseline"/>
    </w:pPr>
    <w:rPr>
      <w:sz w:val="20"/>
      <w:szCs w:val="20"/>
      <w:lang w:val="en-US"/>
    </w:rPr>
  </w:style>
  <w:style w:type="character" w:customStyle="1" w:styleId="af9">
    <w:name w:val="Текст сноски Знак"/>
    <w:basedOn w:val="a0"/>
    <w:link w:val="af8"/>
    <w:semiHidden/>
    <w:rsid w:val="00067F50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a">
    <w:name w:val="Block Text"/>
    <w:basedOn w:val="a"/>
    <w:rsid w:val="00067F50"/>
    <w:pPr>
      <w:ind w:left="57" w:right="57" w:firstLine="720"/>
      <w:jc w:val="both"/>
    </w:pPr>
    <w:rPr>
      <w:szCs w:val="20"/>
    </w:rPr>
  </w:style>
  <w:style w:type="character" w:styleId="afb">
    <w:name w:val="Strong"/>
    <w:basedOn w:val="a0"/>
    <w:uiPriority w:val="22"/>
    <w:qFormat/>
    <w:rsid w:val="00067F50"/>
    <w:rPr>
      <w:b/>
      <w:bCs/>
    </w:rPr>
  </w:style>
  <w:style w:type="character" w:customStyle="1" w:styleId="rvts243">
    <w:name w:val="rvts243"/>
    <w:basedOn w:val="a0"/>
    <w:rsid w:val="00067F50"/>
  </w:style>
  <w:style w:type="character" w:customStyle="1" w:styleId="apple-converted-space">
    <w:name w:val="apple-converted-space"/>
    <w:basedOn w:val="a0"/>
    <w:rsid w:val="00067F50"/>
  </w:style>
  <w:style w:type="character" w:styleId="afc">
    <w:name w:val="page number"/>
    <w:basedOn w:val="a0"/>
    <w:rsid w:val="00067F50"/>
  </w:style>
  <w:style w:type="character" w:styleId="afd">
    <w:name w:val="Hyperlink"/>
    <w:basedOn w:val="a0"/>
    <w:uiPriority w:val="99"/>
    <w:rsid w:val="00067F50"/>
    <w:rPr>
      <w:color w:val="0000FF"/>
      <w:u w:val="single"/>
    </w:rPr>
  </w:style>
  <w:style w:type="character" w:customStyle="1" w:styleId="day7">
    <w:name w:val="da y7"/>
    <w:basedOn w:val="a0"/>
    <w:rsid w:val="00067F50"/>
  </w:style>
  <w:style w:type="character" w:customStyle="1" w:styleId="t7">
    <w:name w:val="t7"/>
    <w:basedOn w:val="a0"/>
    <w:rsid w:val="00067F50"/>
  </w:style>
  <w:style w:type="character" w:customStyle="1" w:styleId="WW8Num1z0">
    <w:name w:val="WW8Num1z0"/>
    <w:rsid w:val="00B12925"/>
  </w:style>
  <w:style w:type="character" w:customStyle="1" w:styleId="WW8Num1z1">
    <w:name w:val="WW8Num1z1"/>
    <w:rsid w:val="00B12925"/>
  </w:style>
  <w:style w:type="character" w:customStyle="1" w:styleId="WW8Num1z2">
    <w:name w:val="WW8Num1z2"/>
    <w:rsid w:val="00B12925"/>
  </w:style>
  <w:style w:type="character" w:customStyle="1" w:styleId="WW8Num1z3">
    <w:name w:val="WW8Num1z3"/>
    <w:rsid w:val="00B12925"/>
  </w:style>
  <w:style w:type="character" w:customStyle="1" w:styleId="WW8Num1z4">
    <w:name w:val="WW8Num1z4"/>
    <w:rsid w:val="00B12925"/>
  </w:style>
  <w:style w:type="character" w:customStyle="1" w:styleId="WW8Num1z5">
    <w:name w:val="WW8Num1z5"/>
    <w:rsid w:val="00B12925"/>
  </w:style>
  <w:style w:type="character" w:customStyle="1" w:styleId="WW8Num1z6">
    <w:name w:val="WW8Num1z6"/>
    <w:rsid w:val="00B12925"/>
  </w:style>
  <w:style w:type="character" w:customStyle="1" w:styleId="WW8Num1z7">
    <w:name w:val="WW8Num1z7"/>
    <w:rsid w:val="00B12925"/>
  </w:style>
  <w:style w:type="character" w:customStyle="1" w:styleId="WW8Num1z8">
    <w:name w:val="WW8Num1z8"/>
    <w:rsid w:val="00B12925"/>
  </w:style>
  <w:style w:type="character" w:customStyle="1" w:styleId="WW8Num2z0">
    <w:name w:val="WW8Num2z0"/>
    <w:rsid w:val="00B12925"/>
    <w:rPr>
      <w:rFonts w:ascii="Symbol" w:hAnsi="Symbol" w:cs="Symbol"/>
    </w:rPr>
  </w:style>
  <w:style w:type="character" w:customStyle="1" w:styleId="WW8Num3z0">
    <w:name w:val="WW8Num3z0"/>
    <w:rsid w:val="00B12925"/>
    <w:rPr>
      <w:b/>
    </w:rPr>
  </w:style>
  <w:style w:type="character" w:customStyle="1" w:styleId="WW8Num4z0">
    <w:name w:val="WW8Num4z0"/>
    <w:rsid w:val="00B12925"/>
  </w:style>
  <w:style w:type="character" w:customStyle="1" w:styleId="WW8Num5z0">
    <w:name w:val="WW8Num5z0"/>
    <w:rsid w:val="00B12925"/>
    <w:rPr>
      <w:b/>
    </w:rPr>
  </w:style>
  <w:style w:type="character" w:customStyle="1" w:styleId="WW8Num6z0">
    <w:name w:val="WW8Num6z0"/>
    <w:rsid w:val="00B12925"/>
    <w:rPr>
      <w:b/>
      <w:i/>
      <w:caps/>
    </w:rPr>
  </w:style>
  <w:style w:type="character" w:customStyle="1" w:styleId="WW8Num7z0">
    <w:name w:val="WW8Num7z0"/>
    <w:rsid w:val="00B12925"/>
    <w:rPr>
      <w:rFonts w:ascii="Wingdings" w:hAnsi="Wingdings" w:cs="Wingdings"/>
      <w:sz w:val="20"/>
    </w:rPr>
  </w:style>
  <w:style w:type="character" w:customStyle="1" w:styleId="WW8Num8z0">
    <w:name w:val="WW8Num8z0"/>
    <w:rsid w:val="00B12925"/>
    <w:rPr>
      <w:rFonts w:ascii="Courier New" w:hAnsi="Courier New" w:cs="Courier New"/>
      <w:b/>
      <w:i w:val="0"/>
    </w:rPr>
  </w:style>
  <w:style w:type="character" w:customStyle="1" w:styleId="WW8Num9z0">
    <w:name w:val="WW8Num9z0"/>
    <w:rsid w:val="00B12925"/>
    <w:rPr>
      <w:rFonts w:ascii="Symbol" w:hAnsi="Symbol" w:cs="Symbol"/>
      <w:sz w:val="20"/>
    </w:rPr>
  </w:style>
  <w:style w:type="character" w:customStyle="1" w:styleId="WW8Num10z0">
    <w:name w:val="WW8Num10z0"/>
    <w:rsid w:val="00B12925"/>
    <w:rPr>
      <w:rFonts w:ascii="Wingdings" w:hAnsi="Wingdings" w:cs="Wingdings"/>
      <w:sz w:val="20"/>
    </w:rPr>
  </w:style>
  <w:style w:type="character" w:customStyle="1" w:styleId="WW8Num11z0">
    <w:name w:val="WW8Num11z0"/>
    <w:rsid w:val="00B12925"/>
    <w:rPr>
      <w:b w:val="0"/>
    </w:rPr>
  </w:style>
  <w:style w:type="character" w:customStyle="1" w:styleId="WW8Num12z0">
    <w:name w:val="WW8Num12z0"/>
    <w:rsid w:val="00B12925"/>
    <w:rPr>
      <w:rFonts w:ascii="SymbolPS" w:hAnsi="SymbolPS" w:cs="SymbolPS"/>
      <w:color w:val="000000"/>
      <w:sz w:val="20"/>
    </w:rPr>
  </w:style>
  <w:style w:type="character" w:customStyle="1" w:styleId="WW8Num13z0">
    <w:name w:val="WW8Num13z0"/>
    <w:rsid w:val="00B12925"/>
    <w:rPr>
      <w:rFonts w:ascii="Symbol" w:hAnsi="Symbol" w:cs="Symbol"/>
      <w:sz w:val="20"/>
    </w:rPr>
  </w:style>
  <w:style w:type="character" w:customStyle="1" w:styleId="WW8Num14z0">
    <w:name w:val="WW8Num14z0"/>
    <w:rsid w:val="00B12925"/>
    <w:rPr>
      <w:rFonts w:ascii="Symbol" w:hAnsi="Symbol" w:cs="Symbol"/>
      <w:sz w:val="24"/>
      <w:szCs w:val="28"/>
    </w:rPr>
  </w:style>
  <w:style w:type="character" w:customStyle="1" w:styleId="WW8Num15z0">
    <w:name w:val="WW8Num15z0"/>
    <w:rsid w:val="00B12925"/>
  </w:style>
  <w:style w:type="character" w:customStyle="1" w:styleId="WW8Num15z1">
    <w:name w:val="WW8Num15z1"/>
    <w:rsid w:val="00B12925"/>
  </w:style>
  <w:style w:type="character" w:customStyle="1" w:styleId="WW8Num15z2">
    <w:name w:val="WW8Num15z2"/>
    <w:rsid w:val="00B12925"/>
  </w:style>
  <w:style w:type="character" w:customStyle="1" w:styleId="WW8Num15z3">
    <w:name w:val="WW8Num15z3"/>
    <w:rsid w:val="00B12925"/>
  </w:style>
  <w:style w:type="character" w:customStyle="1" w:styleId="WW8Num15z4">
    <w:name w:val="WW8Num15z4"/>
    <w:rsid w:val="00B12925"/>
  </w:style>
  <w:style w:type="character" w:customStyle="1" w:styleId="WW8Num15z5">
    <w:name w:val="WW8Num15z5"/>
    <w:rsid w:val="00B12925"/>
  </w:style>
  <w:style w:type="character" w:customStyle="1" w:styleId="WW8Num15z6">
    <w:name w:val="WW8Num15z6"/>
    <w:rsid w:val="00B12925"/>
  </w:style>
  <w:style w:type="character" w:customStyle="1" w:styleId="WW8Num15z7">
    <w:name w:val="WW8Num15z7"/>
    <w:rsid w:val="00B12925"/>
  </w:style>
  <w:style w:type="character" w:customStyle="1" w:styleId="WW8Num15z8">
    <w:name w:val="WW8Num15z8"/>
    <w:rsid w:val="00B12925"/>
  </w:style>
  <w:style w:type="character" w:customStyle="1" w:styleId="WW8Num16z0">
    <w:name w:val="WW8Num16z0"/>
    <w:rsid w:val="00B12925"/>
  </w:style>
  <w:style w:type="character" w:customStyle="1" w:styleId="WW8Num16z1">
    <w:name w:val="WW8Num16z1"/>
    <w:rsid w:val="00B12925"/>
  </w:style>
  <w:style w:type="character" w:customStyle="1" w:styleId="WW8Num16z2">
    <w:name w:val="WW8Num16z2"/>
    <w:rsid w:val="00B12925"/>
  </w:style>
  <w:style w:type="character" w:customStyle="1" w:styleId="WW8Num16z3">
    <w:name w:val="WW8Num16z3"/>
    <w:rsid w:val="00B12925"/>
  </w:style>
  <w:style w:type="character" w:customStyle="1" w:styleId="WW8Num16z4">
    <w:name w:val="WW8Num16z4"/>
    <w:rsid w:val="00B12925"/>
  </w:style>
  <w:style w:type="character" w:customStyle="1" w:styleId="WW8Num16z5">
    <w:name w:val="WW8Num16z5"/>
    <w:rsid w:val="00B12925"/>
  </w:style>
  <w:style w:type="character" w:customStyle="1" w:styleId="WW8Num16z6">
    <w:name w:val="WW8Num16z6"/>
    <w:rsid w:val="00B12925"/>
  </w:style>
  <w:style w:type="character" w:customStyle="1" w:styleId="WW8Num16z7">
    <w:name w:val="WW8Num16z7"/>
    <w:rsid w:val="00B12925"/>
  </w:style>
  <w:style w:type="character" w:customStyle="1" w:styleId="WW8Num16z8">
    <w:name w:val="WW8Num16z8"/>
    <w:rsid w:val="00B12925"/>
  </w:style>
  <w:style w:type="character" w:customStyle="1" w:styleId="WW8Num17z0">
    <w:name w:val="WW8Num17z0"/>
    <w:rsid w:val="00B12925"/>
  </w:style>
  <w:style w:type="character" w:customStyle="1" w:styleId="WW8Num17z1">
    <w:name w:val="WW8Num17z1"/>
    <w:rsid w:val="00B12925"/>
  </w:style>
  <w:style w:type="character" w:customStyle="1" w:styleId="WW8Num17z2">
    <w:name w:val="WW8Num17z2"/>
    <w:rsid w:val="00B12925"/>
    <w:rPr>
      <w:b/>
      <w:i/>
      <w:caps/>
    </w:rPr>
  </w:style>
  <w:style w:type="character" w:customStyle="1" w:styleId="WW8Num17z3">
    <w:name w:val="WW8Num17z3"/>
    <w:rsid w:val="00B12925"/>
  </w:style>
  <w:style w:type="character" w:customStyle="1" w:styleId="WW8Num17z4">
    <w:name w:val="WW8Num17z4"/>
    <w:rsid w:val="00B12925"/>
  </w:style>
  <w:style w:type="character" w:customStyle="1" w:styleId="WW8Num17z5">
    <w:name w:val="WW8Num17z5"/>
    <w:rsid w:val="00B12925"/>
  </w:style>
  <w:style w:type="character" w:customStyle="1" w:styleId="WW8Num17z6">
    <w:name w:val="WW8Num17z6"/>
    <w:rsid w:val="00B12925"/>
  </w:style>
  <w:style w:type="character" w:customStyle="1" w:styleId="WW8Num17z7">
    <w:name w:val="WW8Num17z7"/>
    <w:rsid w:val="00B12925"/>
  </w:style>
  <w:style w:type="character" w:customStyle="1" w:styleId="WW8Num17z8">
    <w:name w:val="WW8Num17z8"/>
    <w:rsid w:val="00B12925"/>
  </w:style>
  <w:style w:type="character" w:customStyle="1" w:styleId="Absatz-Standardschriftart">
    <w:name w:val="Absatz-Standardschriftart"/>
    <w:rsid w:val="00B12925"/>
  </w:style>
  <w:style w:type="character" w:customStyle="1" w:styleId="WW-Absatz-Standardschriftart">
    <w:name w:val="WW-Absatz-Standardschriftart"/>
    <w:rsid w:val="00B12925"/>
  </w:style>
  <w:style w:type="character" w:customStyle="1" w:styleId="13">
    <w:name w:val="Основной шрифт абзаца1"/>
    <w:rsid w:val="00B12925"/>
  </w:style>
  <w:style w:type="character" w:customStyle="1" w:styleId="afe">
    <w:name w:val="Основной шрифт абзаца*"/>
    <w:basedOn w:val="13"/>
    <w:rsid w:val="00B12925"/>
  </w:style>
  <w:style w:type="character" w:customStyle="1" w:styleId="14">
    <w:name w:val="Основной шрифт абзаца1"/>
    <w:rsid w:val="00B12925"/>
  </w:style>
  <w:style w:type="character" w:customStyle="1" w:styleId="aff">
    <w:name w:val="Символ нумерации"/>
    <w:rsid w:val="00B12925"/>
  </w:style>
  <w:style w:type="character" w:customStyle="1" w:styleId="aff0">
    <w:name w:val="Основной текст + Полужирный"/>
    <w:rsid w:val="00B12925"/>
    <w:rPr>
      <w:rFonts w:ascii="Times New Roman" w:hAnsi="Times New Roman" w:cs="Times New Roman"/>
      <w:b/>
      <w:bCs/>
      <w:spacing w:val="0"/>
      <w:sz w:val="22"/>
      <w:szCs w:val="22"/>
    </w:rPr>
  </w:style>
  <w:style w:type="character" w:customStyle="1" w:styleId="120">
    <w:name w:val="Основной текст + Полужирный12"/>
    <w:rsid w:val="00B12925"/>
    <w:rPr>
      <w:rFonts w:ascii="Lucida Sans Unicode" w:hAnsi="Lucida Sans Unicode" w:cs="Lucida Sans Unicode"/>
      <w:b/>
      <w:bCs/>
      <w:spacing w:val="0"/>
      <w:sz w:val="17"/>
      <w:szCs w:val="17"/>
    </w:rPr>
  </w:style>
  <w:style w:type="character" w:customStyle="1" w:styleId="8pt5">
    <w:name w:val="Основной текст + 8 pt5"/>
    <w:rsid w:val="00B12925"/>
    <w:rPr>
      <w:rFonts w:ascii="Lucida Sans Unicode" w:hAnsi="Lucida Sans Unicode" w:cs="Lucida Sans Unicode"/>
      <w:i/>
      <w:iCs/>
      <w:spacing w:val="0"/>
      <w:sz w:val="16"/>
      <w:szCs w:val="16"/>
    </w:rPr>
  </w:style>
  <w:style w:type="character" w:customStyle="1" w:styleId="15">
    <w:name w:val="Основной текст + Полужирный1"/>
    <w:rsid w:val="00B12925"/>
    <w:rPr>
      <w:rFonts w:ascii="Times New Roman" w:hAnsi="Times New Roman" w:cs="Times New Roman"/>
      <w:b/>
      <w:bCs/>
      <w:spacing w:val="0"/>
      <w:sz w:val="22"/>
      <w:szCs w:val="22"/>
    </w:rPr>
  </w:style>
  <w:style w:type="character" w:customStyle="1" w:styleId="16">
    <w:name w:val="Основной текст + Курсив1"/>
    <w:rsid w:val="00B12925"/>
    <w:rPr>
      <w:rFonts w:ascii="Calibri" w:hAnsi="Calibri" w:cs="Calibri"/>
      <w:i/>
      <w:iCs/>
      <w:spacing w:val="0"/>
      <w:sz w:val="19"/>
      <w:szCs w:val="19"/>
    </w:rPr>
  </w:style>
  <w:style w:type="character" w:customStyle="1" w:styleId="110">
    <w:name w:val="Основной текст + Полужирный11"/>
    <w:rsid w:val="00B12925"/>
    <w:rPr>
      <w:rFonts w:ascii="Lucida Sans Unicode" w:hAnsi="Lucida Sans Unicode" w:cs="Lucida Sans Unicode"/>
      <w:b/>
      <w:bCs/>
      <w:spacing w:val="0"/>
      <w:sz w:val="17"/>
      <w:szCs w:val="17"/>
    </w:rPr>
  </w:style>
  <w:style w:type="character" w:customStyle="1" w:styleId="8">
    <w:name w:val="Основной текст + Полужирный8"/>
    <w:rsid w:val="00B12925"/>
    <w:rPr>
      <w:rFonts w:ascii="Lucida Sans Unicode" w:hAnsi="Lucida Sans Unicode" w:cs="Lucida Sans Unicode"/>
      <w:b/>
      <w:bCs/>
      <w:spacing w:val="0"/>
      <w:sz w:val="17"/>
      <w:szCs w:val="17"/>
    </w:rPr>
  </w:style>
  <w:style w:type="character" w:customStyle="1" w:styleId="100">
    <w:name w:val="Основной текст + Полужирный10"/>
    <w:rsid w:val="00B12925"/>
    <w:rPr>
      <w:rFonts w:ascii="Lucida Sans Unicode" w:hAnsi="Lucida Sans Unicode" w:cs="Lucida Sans Unicode"/>
      <w:b/>
      <w:bCs/>
      <w:spacing w:val="0"/>
      <w:sz w:val="17"/>
      <w:szCs w:val="17"/>
    </w:rPr>
  </w:style>
  <w:style w:type="character" w:customStyle="1" w:styleId="8pt2">
    <w:name w:val="Основной текст + 8 pt2"/>
    <w:rsid w:val="00B12925"/>
    <w:rPr>
      <w:rFonts w:ascii="Lucida Sans Unicode" w:hAnsi="Lucida Sans Unicode" w:cs="Lucida Sans Unicode"/>
      <w:i/>
      <w:iCs/>
      <w:spacing w:val="0"/>
      <w:sz w:val="16"/>
      <w:szCs w:val="16"/>
    </w:rPr>
  </w:style>
  <w:style w:type="paragraph" w:customStyle="1" w:styleId="17">
    <w:name w:val="Заголовок1"/>
    <w:basedOn w:val="a"/>
    <w:next w:val="ae"/>
    <w:rsid w:val="00B12925"/>
    <w:pPr>
      <w:keepNext/>
      <w:spacing w:before="240" w:after="120"/>
    </w:pPr>
    <w:rPr>
      <w:rFonts w:ascii="Arial" w:eastAsia="MS Mincho" w:hAnsi="Arial" w:cs="Tahoma"/>
      <w:color w:val="000000"/>
      <w:sz w:val="28"/>
      <w:szCs w:val="28"/>
      <w:lang w:eastAsia="ar-SA"/>
    </w:rPr>
  </w:style>
  <w:style w:type="paragraph" w:styleId="aff1">
    <w:name w:val="List"/>
    <w:basedOn w:val="ae"/>
    <w:rsid w:val="00B12925"/>
    <w:pPr>
      <w:spacing w:line="240" w:lineRule="auto"/>
    </w:pPr>
    <w:rPr>
      <w:rFonts w:ascii="Times New Roman" w:eastAsia="Times New Roman" w:hAnsi="Times New Roman" w:cs="Tahoma"/>
      <w:color w:val="000000"/>
      <w:sz w:val="24"/>
      <w:szCs w:val="24"/>
      <w:lang w:eastAsia="ar-SA"/>
    </w:rPr>
  </w:style>
  <w:style w:type="paragraph" w:customStyle="1" w:styleId="18">
    <w:name w:val="Название1"/>
    <w:basedOn w:val="a"/>
    <w:rsid w:val="00B12925"/>
    <w:pPr>
      <w:suppressLineNumbers/>
      <w:spacing w:before="120" w:after="120"/>
    </w:pPr>
    <w:rPr>
      <w:rFonts w:cs="Tahoma"/>
      <w:i/>
      <w:iCs/>
      <w:color w:val="000000"/>
      <w:lang w:eastAsia="ar-SA"/>
    </w:rPr>
  </w:style>
  <w:style w:type="paragraph" w:customStyle="1" w:styleId="19">
    <w:name w:val="Указатель1"/>
    <w:basedOn w:val="a"/>
    <w:rsid w:val="00B12925"/>
    <w:pPr>
      <w:suppressLineNumbers/>
    </w:pPr>
    <w:rPr>
      <w:rFonts w:cs="Tahoma"/>
      <w:color w:val="000000"/>
      <w:lang w:eastAsia="ar-SA"/>
    </w:rPr>
  </w:style>
  <w:style w:type="paragraph" w:customStyle="1" w:styleId="aff2">
    <w:name w:val="Название*"/>
    <w:basedOn w:val="a"/>
    <w:rsid w:val="00B12925"/>
    <w:pPr>
      <w:spacing w:before="120" w:after="120"/>
    </w:pPr>
    <w:rPr>
      <w:rFonts w:cs="Tahoma"/>
      <w:i/>
      <w:color w:val="000000"/>
      <w:lang w:eastAsia="ar-SA"/>
    </w:rPr>
  </w:style>
  <w:style w:type="paragraph" w:customStyle="1" w:styleId="aff3">
    <w:name w:val="Указатель*"/>
    <w:basedOn w:val="a"/>
    <w:rsid w:val="00B12925"/>
    <w:rPr>
      <w:rFonts w:cs="Tahoma"/>
      <w:color w:val="000000"/>
      <w:lang w:eastAsia="ar-SA"/>
    </w:rPr>
  </w:style>
  <w:style w:type="paragraph" w:customStyle="1" w:styleId="aff4">
    <w:name w:val="Содержимое фрейма"/>
    <w:basedOn w:val="ae"/>
    <w:rsid w:val="00B12925"/>
    <w:pPr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customStyle="1" w:styleId="aff5">
    <w:name w:val="Заголовок таблицы"/>
    <w:basedOn w:val="af0"/>
    <w:rsid w:val="00B12925"/>
    <w:pPr>
      <w:suppressLineNumbers w:val="0"/>
      <w:suppressAutoHyphens w:val="0"/>
      <w:spacing w:after="0" w:line="240" w:lineRule="auto"/>
      <w:jc w:val="center"/>
    </w:pPr>
    <w:rPr>
      <w:rFonts w:ascii="Times New Roman" w:hAnsi="Times New Roman" w:cs="Times New Roman"/>
      <w:b/>
      <w:color w:val="000000"/>
      <w:sz w:val="24"/>
      <w:szCs w:val="24"/>
    </w:rPr>
  </w:style>
  <w:style w:type="paragraph" w:customStyle="1" w:styleId="aff6">
    <w:name w:val="Содержимое врезки"/>
    <w:basedOn w:val="ae"/>
    <w:rsid w:val="00B12925"/>
    <w:pPr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customStyle="1" w:styleId="Style261">
    <w:name w:val="Style261"/>
    <w:basedOn w:val="a"/>
    <w:rsid w:val="00B12925"/>
    <w:pPr>
      <w:widowControl w:val="0"/>
      <w:autoSpaceDE w:val="0"/>
      <w:autoSpaceDN w:val="0"/>
      <w:adjustRightInd w:val="0"/>
      <w:jc w:val="both"/>
    </w:pPr>
    <w:rPr>
      <w:rFonts w:ascii="Segoe UI" w:hAnsi="Segoe UI" w:cs="Segoe UI"/>
    </w:rPr>
  </w:style>
  <w:style w:type="character" w:customStyle="1" w:styleId="FontStyle395">
    <w:name w:val="Font Style395"/>
    <w:rsid w:val="00B12925"/>
    <w:rPr>
      <w:rFonts w:ascii="Segoe UI" w:hAnsi="Segoe UI" w:cs="Segoe UI" w:hint="default"/>
      <w:b/>
      <w:bCs/>
      <w:color w:val="000000"/>
      <w:spacing w:val="-10"/>
      <w:sz w:val="26"/>
      <w:szCs w:val="26"/>
    </w:rPr>
  </w:style>
  <w:style w:type="character" w:customStyle="1" w:styleId="FontStyle41">
    <w:name w:val="Font Style41"/>
    <w:uiPriority w:val="99"/>
    <w:rsid w:val="00B12925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12">
    <w:name w:val="Font Style12"/>
    <w:uiPriority w:val="99"/>
    <w:rsid w:val="00B12925"/>
    <w:rPr>
      <w:rFonts w:ascii="Times New Roman" w:hAnsi="Times New Roman" w:cs="Times New Roman"/>
      <w:spacing w:val="-10"/>
      <w:sz w:val="22"/>
      <w:szCs w:val="22"/>
    </w:rPr>
  </w:style>
  <w:style w:type="paragraph" w:customStyle="1" w:styleId="Style1">
    <w:name w:val="Style1"/>
    <w:basedOn w:val="a"/>
    <w:uiPriority w:val="99"/>
    <w:rsid w:val="00B12925"/>
    <w:pPr>
      <w:widowControl w:val="0"/>
      <w:autoSpaceDE w:val="0"/>
      <w:autoSpaceDN w:val="0"/>
      <w:adjustRightInd w:val="0"/>
      <w:spacing w:line="202" w:lineRule="exact"/>
    </w:pPr>
  </w:style>
  <w:style w:type="character" w:customStyle="1" w:styleId="FontStyle11">
    <w:name w:val="Font Style11"/>
    <w:uiPriority w:val="99"/>
    <w:rsid w:val="00B12925"/>
    <w:rPr>
      <w:rFonts w:ascii="Times New Roman" w:hAnsi="Times New Roman" w:cs="Times New Roman"/>
      <w:sz w:val="18"/>
      <w:szCs w:val="18"/>
    </w:rPr>
  </w:style>
  <w:style w:type="character" w:customStyle="1" w:styleId="aff7">
    <w:name w:val="Схема документа Знак"/>
    <w:basedOn w:val="a0"/>
    <w:link w:val="aff8"/>
    <w:uiPriority w:val="99"/>
    <w:semiHidden/>
    <w:rsid w:val="00B12925"/>
    <w:rPr>
      <w:rFonts w:ascii="Tahoma" w:eastAsia="Calibri" w:hAnsi="Tahoma" w:cs="Tahoma"/>
      <w:sz w:val="16"/>
      <w:szCs w:val="16"/>
    </w:rPr>
  </w:style>
  <w:style w:type="paragraph" w:styleId="aff8">
    <w:name w:val="Document Map"/>
    <w:basedOn w:val="a"/>
    <w:link w:val="aff7"/>
    <w:uiPriority w:val="99"/>
    <w:semiHidden/>
    <w:unhideWhenUsed/>
    <w:rsid w:val="00B12925"/>
    <w:rPr>
      <w:rFonts w:ascii="Tahoma" w:eastAsia="Calibri" w:hAnsi="Tahoma" w:cs="Tahoma"/>
      <w:sz w:val="16"/>
      <w:szCs w:val="16"/>
      <w:lang w:eastAsia="en-US"/>
    </w:rPr>
  </w:style>
  <w:style w:type="character" w:customStyle="1" w:styleId="1a">
    <w:name w:val="Заголовок №1"/>
    <w:rsid w:val="00B12925"/>
    <w:rPr>
      <w:rFonts w:ascii="Times New Roman" w:hAnsi="Times New Roman" w:cs="Times New Roman" w:hint="default"/>
      <w:b/>
      <w:bCs/>
      <w:strike w:val="0"/>
      <w:dstrike w:val="0"/>
      <w:color w:val="000000"/>
      <w:spacing w:val="0"/>
      <w:w w:val="100"/>
      <w:position w:val="0"/>
      <w:sz w:val="40"/>
      <w:szCs w:val="40"/>
      <w:u w:val="none"/>
      <w:effect w:val="none"/>
      <w:lang w:val="ru-RU"/>
    </w:rPr>
  </w:style>
  <w:style w:type="character" w:customStyle="1" w:styleId="FontStyle14">
    <w:name w:val="Font Style14"/>
    <w:rsid w:val="00B12925"/>
    <w:rPr>
      <w:rFonts w:ascii="Arial" w:hAnsi="Arial" w:cs="Arial" w:hint="default"/>
      <w:b/>
      <w:bCs/>
      <w:sz w:val="20"/>
      <w:szCs w:val="20"/>
    </w:rPr>
  </w:style>
  <w:style w:type="character" w:customStyle="1" w:styleId="FontStyle15">
    <w:name w:val="Font Style15"/>
    <w:rsid w:val="00B12925"/>
    <w:rPr>
      <w:rFonts w:ascii="Times New Roman" w:hAnsi="Times New Roman" w:cs="Times New Roman"/>
      <w:b/>
      <w:bCs/>
      <w:sz w:val="18"/>
      <w:szCs w:val="18"/>
    </w:rPr>
  </w:style>
  <w:style w:type="paragraph" w:customStyle="1" w:styleId="Style6">
    <w:name w:val="Style6"/>
    <w:basedOn w:val="a"/>
    <w:uiPriority w:val="99"/>
    <w:rsid w:val="00B12925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FontStyle13">
    <w:name w:val="Font Style13"/>
    <w:uiPriority w:val="99"/>
    <w:rsid w:val="00B12925"/>
    <w:rPr>
      <w:rFonts w:ascii="Arial" w:hAnsi="Arial" w:cs="Arial" w:hint="default"/>
      <w:sz w:val="20"/>
      <w:szCs w:val="20"/>
    </w:rPr>
  </w:style>
  <w:style w:type="character" w:customStyle="1" w:styleId="apple-style-span">
    <w:name w:val="apple-style-span"/>
    <w:rsid w:val="00B12925"/>
  </w:style>
  <w:style w:type="character" w:customStyle="1" w:styleId="9pt">
    <w:name w:val="Основной текст + 9 pt"/>
    <w:uiPriority w:val="99"/>
    <w:rsid w:val="00B12925"/>
    <w:rPr>
      <w:rFonts w:ascii="Bookman Old Style" w:hAnsi="Bookman Old Style" w:cs="Bookman Old Style"/>
      <w:spacing w:val="0"/>
      <w:sz w:val="18"/>
      <w:szCs w:val="18"/>
    </w:rPr>
  </w:style>
  <w:style w:type="character" w:customStyle="1" w:styleId="9pt12">
    <w:name w:val="Основной текст + 9 pt12"/>
    <w:aliases w:val="Курсив"/>
    <w:uiPriority w:val="99"/>
    <w:rsid w:val="00B12925"/>
    <w:rPr>
      <w:rFonts w:ascii="Bookman Old Style" w:hAnsi="Bookman Old Style" w:cs="Bookman Old Style"/>
      <w:i/>
      <w:iCs/>
      <w:spacing w:val="0"/>
      <w:sz w:val="18"/>
      <w:szCs w:val="18"/>
    </w:rPr>
  </w:style>
  <w:style w:type="paragraph" w:customStyle="1" w:styleId="NR">
    <w:name w:val="NR"/>
    <w:basedOn w:val="a"/>
    <w:rsid w:val="00B12925"/>
    <w:rPr>
      <w:szCs w:val="20"/>
    </w:rPr>
  </w:style>
  <w:style w:type="paragraph" w:customStyle="1" w:styleId="western">
    <w:name w:val="western"/>
    <w:basedOn w:val="a"/>
    <w:rsid w:val="00B12925"/>
    <w:pPr>
      <w:spacing w:before="100" w:beforeAutospacing="1" w:after="119" w:line="276" w:lineRule="auto"/>
      <w:ind w:firstLine="709"/>
      <w:jc w:val="both"/>
    </w:pPr>
  </w:style>
  <w:style w:type="paragraph" w:customStyle="1" w:styleId="ParagraphStyle">
    <w:name w:val="Paragraph Style"/>
    <w:rsid w:val="001967D8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eastAsia="ru-RU"/>
    </w:rPr>
  </w:style>
  <w:style w:type="paragraph" w:styleId="aff9">
    <w:name w:val="annotation text"/>
    <w:basedOn w:val="a"/>
    <w:link w:val="affa"/>
    <w:uiPriority w:val="99"/>
    <w:semiHidden/>
    <w:unhideWhenUsed/>
    <w:rsid w:val="001967D8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ffa">
    <w:name w:val="Текст примечания Знак"/>
    <w:basedOn w:val="a0"/>
    <w:link w:val="aff9"/>
    <w:uiPriority w:val="99"/>
    <w:semiHidden/>
    <w:rsid w:val="001967D8"/>
    <w:rPr>
      <w:sz w:val="20"/>
      <w:szCs w:val="20"/>
      <w:lang w:eastAsia="ru-RU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1967D8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1967D8"/>
    <w:rPr>
      <w:b/>
      <w:bCs/>
      <w:sz w:val="20"/>
      <w:szCs w:val="20"/>
      <w:lang w:eastAsia="ru-RU"/>
    </w:rPr>
  </w:style>
  <w:style w:type="paragraph" w:customStyle="1" w:styleId="c12">
    <w:name w:val="c12"/>
    <w:basedOn w:val="a"/>
    <w:rsid w:val="001967D8"/>
    <w:pPr>
      <w:spacing w:before="100" w:beforeAutospacing="1" w:after="100" w:afterAutospacing="1"/>
    </w:pPr>
  </w:style>
  <w:style w:type="character" w:customStyle="1" w:styleId="c6">
    <w:name w:val="c6"/>
    <w:basedOn w:val="a0"/>
    <w:rsid w:val="001967D8"/>
  </w:style>
  <w:style w:type="paragraph" w:customStyle="1" w:styleId="Style4">
    <w:name w:val="Style4"/>
    <w:basedOn w:val="a"/>
    <w:uiPriority w:val="99"/>
    <w:rsid w:val="001967D8"/>
    <w:pPr>
      <w:widowControl w:val="0"/>
      <w:autoSpaceDE w:val="0"/>
      <w:autoSpaceDN w:val="0"/>
      <w:adjustRightInd w:val="0"/>
      <w:spacing w:line="204" w:lineRule="exact"/>
      <w:ind w:firstLine="168"/>
    </w:pPr>
    <w:rPr>
      <w:rFonts w:ascii="Verdana" w:hAnsi="Verdana"/>
    </w:rPr>
  </w:style>
  <w:style w:type="paragraph" w:customStyle="1" w:styleId="Style2">
    <w:name w:val="Style2"/>
    <w:basedOn w:val="a"/>
    <w:uiPriority w:val="99"/>
    <w:rsid w:val="001967D8"/>
    <w:pPr>
      <w:widowControl w:val="0"/>
      <w:autoSpaceDE w:val="0"/>
      <w:autoSpaceDN w:val="0"/>
      <w:adjustRightInd w:val="0"/>
      <w:spacing w:line="206" w:lineRule="exact"/>
      <w:jc w:val="center"/>
    </w:pPr>
    <w:rPr>
      <w:rFonts w:ascii="Verdana" w:hAnsi="Verdana"/>
    </w:rPr>
  </w:style>
  <w:style w:type="numbering" w:customStyle="1" w:styleId="1b">
    <w:name w:val="Нет списка1"/>
    <w:next w:val="a2"/>
    <w:uiPriority w:val="99"/>
    <w:semiHidden/>
    <w:unhideWhenUsed/>
    <w:rsid w:val="001967D8"/>
  </w:style>
  <w:style w:type="table" w:customStyle="1" w:styleId="1c">
    <w:name w:val="Сетка таблицы1"/>
    <w:basedOn w:val="a1"/>
    <w:next w:val="a8"/>
    <w:uiPriority w:val="59"/>
    <w:rsid w:val="001967D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">
    <w:name w:val="Нет списка2"/>
    <w:next w:val="a2"/>
    <w:uiPriority w:val="99"/>
    <w:semiHidden/>
    <w:unhideWhenUsed/>
    <w:rsid w:val="001967D8"/>
  </w:style>
  <w:style w:type="table" w:styleId="affd">
    <w:name w:val="Table Elegant"/>
    <w:basedOn w:val="a1"/>
    <w:rsid w:val="001967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8" Type="http://schemas.openxmlformats.org/officeDocument/2006/relationships/image" Target="media/image2.wmf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E4725-6151-4675-8FA2-E79FDDB6F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43</Pages>
  <Words>11464</Words>
  <Characters>65347</Characters>
  <Application>Microsoft Office Word</Application>
  <DocSecurity>0</DocSecurity>
  <Lines>544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alexey bla</cp:lastModifiedBy>
  <cp:revision>59</cp:revision>
  <cp:lastPrinted>2018-09-13T14:51:00Z</cp:lastPrinted>
  <dcterms:created xsi:type="dcterms:W3CDTF">2017-05-26T19:01:00Z</dcterms:created>
  <dcterms:modified xsi:type="dcterms:W3CDTF">2021-11-06T15:29:00Z</dcterms:modified>
</cp:coreProperties>
</file>